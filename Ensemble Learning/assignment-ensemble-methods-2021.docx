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0B0EA" w14:textId="77777777" w:rsidR="00745B97" w:rsidRDefault="00745B97">
      <w:pPr>
        <w:spacing w:before="8" w:line="100" w:lineRule="exact"/>
        <w:rPr>
          <w:sz w:val="11"/>
          <w:szCs w:val="11"/>
        </w:rPr>
      </w:pPr>
    </w:p>
    <w:p w14:paraId="499FC02C" w14:textId="77777777" w:rsidR="00745B97" w:rsidRDefault="00745B97">
      <w:pPr>
        <w:spacing w:line="200" w:lineRule="exact"/>
      </w:pPr>
    </w:p>
    <w:p w14:paraId="109C368D" w14:textId="77777777" w:rsidR="00745B97" w:rsidRDefault="00745B97">
      <w:pPr>
        <w:spacing w:line="200" w:lineRule="exact"/>
      </w:pPr>
    </w:p>
    <w:p w14:paraId="53E56C2E" w14:textId="77777777" w:rsidR="00745B97" w:rsidRDefault="00745B97">
      <w:pPr>
        <w:spacing w:line="200" w:lineRule="exact"/>
      </w:pPr>
    </w:p>
    <w:p w14:paraId="2373F9F4" w14:textId="77777777" w:rsidR="00745B97" w:rsidRDefault="00745B97">
      <w:pPr>
        <w:spacing w:line="200" w:lineRule="exact"/>
      </w:pPr>
    </w:p>
    <w:p w14:paraId="3348C5EE" w14:textId="77777777" w:rsidR="00745B97" w:rsidRDefault="00745B97">
      <w:pPr>
        <w:spacing w:line="200" w:lineRule="exact"/>
      </w:pPr>
    </w:p>
    <w:p w14:paraId="09DE0F76" w14:textId="77777777" w:rsidR="00745B97" w:rsidRDefault="00745B97">
      <w:pPr>
        <w:spacing w:line="200" w:lineRule="exact"/>
      </w:pPr>
    </w:p>
    <w:p w14:paraId="2703C6BC" w14:textId="77777777" w:rsidR="00745B97" w:rsidRDefault="00745B97">
      <w:pPr>
        <w:spacing w:line="200" w:lineRule="exact"/>
      </w:pPr>
    </w:p>
    <w:p w14:paraId="56EBDBDC" w14:textId="77777777" w:rsidR="00745B97" w:rsidRDefault="00745B97">
      <w:pPr>
        <w:spacing w:line="200" w:lineRule="exact"/>
      </w:pPr>
    </w:p>
    <w:p w14:paraId="315E5E4A" w14:textId="77777777" w:rsidR="00745B97" w:rsidRDefault="000E33B8">
      <w:pPr>
        <w:spacing w:before="17" w:line="269" w:lineRule="auto"/>
        <w:ind w:left="3103" w:right="3120"/>
        <w:jc w:val="center"/>
        <w:rPr>
          <w:sz w:val="34"/>
          <w:szCs w:val="34"/>
        </w:rPr>
      </w:pPr>
      <w:r>
        <w:rPr>
          <w:w w:val="96"/>
          <w:sz w:val="34"/>
          <w:szCs w:val="34"/>
        </w:rPr>
        <w:t xml:space="preserve">Exercises: </w:t>
      </w:r>
      <w:r>
        <w:rPr>
          <w:sz w:val="34"/>
          <w:szCs w:val="34"/>
        </w:rPr>
        <w:t>Ense</w:t>
      </w:r>
      <w:r>
        <w:rPr>
          <w:spacing w:val="-8"/>
          <w:sz w:val="34"/>
          <w:szCs w:val="34"/>
        </w:rPr>
        <w:t>m</w:t>
      </w:r>
      <w:r>
        <w:rPr>
          <w:sz w:val="34"/>
          <w:szCs w:val="34"/>
        </w:rPr>
        <w:t>ble</w:t>
      </w:r>
      <w:r>
        <w:rPr>
          <w:spacing w:val="-7"/>
          <w:sz w:val="34"/>
          <w:szCs w:val="34"/>
        </w:rPr>
        <w:t xml:space="preserve"> </w:t>
      </w:r>
      <w:r>
        <w:rPr>
          <w:w w:val="98"/>
          <w:sz w:val="34"/>
          <w:szCs w:val="34"/>
        </w:rPr>
        <w:t>learning</w:t>
      </w:r>
    </w:p>
    <w:p w14:paraId="0C540EC8" w14:textId="77777777" w:rsidR="00745B97" w:rsidRDefault="00745B97">
      <w:pPr>
        <w:spacing w:before="15" w:line="220" w:lineRule="exact"/>
        <w:rPr>
          <w:sz w:val="22"/>
          <w:szCs w:val="22"/>
        </w:rPr>
      </w:pPr>
    </w:p>
    <w:p w14:paraId="0FC7D697" w14:textId="77777777" w:rsidR="00745B97" w:rsidRDefault="000E33B8">
      <w:pPr>
        <w:ind w:left="2754" w:right="2770"/>
        <w:jc w:val="center"/>
        <w:rPr>
          <w:sz w:val="24"/>
          <w:szCs w:val="24"/>
        </w:rPr>
      </w:pPr>
      <w:r>
        <w:rPr>
          <w:sz w:val="24"/>
          <w:szCs w:val="24"/>
        </w:rPr>
        <w:t>Gijs</w:t>
      </w:r>
      <w:r>
        <w:rPr>
          <w:spacing w:val="30"/>
          <w:sz w:val="24"/>
          <w:szCs w:val="24"/>
        </w:rPr>
        <w:t xml:space="preserve"> </w:t>
      </w:r>
      <w:r>
        <w:rPr>
          <w:spacing w:val="-13"/>
          <w:sz w:val="24"/>
          <w:szCs w:val="24"/>
        </w:rPr>
        <w:t>v</w:t>
      </w:r>
      <w:r>
        <w:rPr>
          <w:sz w:val="24"/>
          <w:szCs w:val="24"/>
        </w:rPr>
        <w:t>an</w:t>
      </w:r>
      <w:r>
        <w:rPr>
          <w:spacing w:val="41"/>
          <w:sz w:val="24"/>
          <w:szCs w:val="24"/>
        </w:rPr>
        <w:t xml:space="preserve"> </w:t>
      </w:r>
      <w:proofErr w:type="spellStart"/>
      <w:r>
        <w:rPr>
          <w:spacing w:val="-19"/>
          <w:sz w:val="24"/>
          <w:szCs w:val="24"/>
        </w:rPr>
        <w:t>T</w:t>
      </w:r>
      <w:r>
        <w:rPr>
          <w:sz w:val="24"/>
          <w:szCs w:val="24"/>
        </w:rPr>
        <w:t>ulder</w:t>
      </w:r>
      <w:proofErr w:type="spellEnd"/>
      <w:r>
        <w:rPr>
          <w:sz w:val="24"/>
          <w:szCs w:val="24"/>
        </w:rPr>
        <w:t xml:space="preserve"> </w:t>
      </w:r>
      <w:r>
        <w:rPr>
          <w:spacing w:val="5"/>
          <w:sz w:val="24"/>
          <w:szCs w:val="24"/>
        </w:rPr>
        <w:t xml:space="preserve"> </w:t>
      </w:r>
      <w:r>
        <w:rPr>
          <w:w w:val="175"/>
          <w:sz w:val="24"/>
          <w:szCs w:val="24"/>
        </w:rPr>
        <w:t>/</w:t>
      </w:r>
      <w:r>
        <w:rPr>
          <w:spacing w:val="-27"/>
          <w:w w:val="175"/>
          <w:sz w:val="24"/>
          <w:szCs w:val="24"/>
        </w:rPr>
        <w:t xml:space="preserve"> </w:t>
      </w:r>
      <w:r>
        <w:rPr>
          <w:sz w:val="24"/>
          <w:szCs w:val="24"/>
        </w:rPr>
        <w:t>Jesse</w:t>
      </w:r>
      <w:r>
        <w:rPr>
          <w:spacing w:val="38"/>
          <w:sz w:val="24"/>
          <w:szCs w:val="24"/>
        </w:rPr>
        <w:t xml:space="preserve"> </w:t>
      </w:r>
      <w:proofErr w:type="spellStart"/>
      <w:r>
        <w:rPr>
          <w:w w:val="108"/>
          <w:sz w:val="24"/>
          <w:szCs w:val="24"/>
        </w:rPr>
        <w:t>Krijthe</w:t>
      </w:r>
      <w:proofErr w:type="spellEnd"/>
    </w:p>
    <w:p w14:paraId="008020B9" w14:textId="77777777" w:rsidR="00745B97" w:rsidRDefault="00745B97">
      <w:pPr>
        <w:spacing w:before="2" w:line="180" w:lineRule="exact"/>
        <w:rPr>
          <w:sz w:val="19"/>
          <w:szCs w:val="19"/>
        </w:rPr>
      </w:pPr>
    </w:p>
    <w:p w14:paraId="4E73FFB8" w14:textId="77777777" w:rsidR="00745B97" w:rsidRDefault="000E33B8">
      <w:pPr>
        <w:ind w:left="3818" w:right="3834"/>
        <w:jc w:val="center"/>
        <w:rPr>
          <w:sz w:val="24"/>
          <w:szCs w:val="24"/>
        </w:rPr>
      </w:pPr>
      <w:r>
        <w:rPr>
          <w:sz w:val="24"/>
          <w:szCs w:val="24"/>
        </w:rPr>
        <w:t>April</w:t>
      </w:r>
      <w:r>
        <w:rPr>
          <w:spacing w:val="38"/>
          <w:sz w:val="24"/>
          <w:szCs w:val="24"/>
        </w:rPr>
        <w:t xml:space="preserve"> </w:t>
      </w:r>
      <w:r>
        <w:rPr>
          <w:w w:val="97"/>
          <w:sz w:val="24"/>
          <w:szCs w:val="24"/>
        </w:rPr>
        <w:t>2021</w:t>
      </w:r>
    </w:p>
    <w:p w14:paraId="53261D9F" w14:textId="77777777" w:rsidR="00745B97" w:rsidRDefault="00745B97">
      <w:pPr>
        <w:spacing w:line="200" w:lineRule="exact"/>
      </w:pPr>
    </w:p>
    <w:p w14:paraId="784B31A7" w14:textId="77777777" w:rsidR="00745B97" w:rsidRDefault="00745B97">
      <w:pPr>
        <w:spacing w:before="20" w:line="240" w:lineRule="exact"/>
        <w:rPr>
          <w:sz w:val="24"/>
          <w:szCs w:val="24"/>
        </w:rPr>
      </w:pPr>
    </w:p>
    <w:p w14:paraId="77BCCC26" w14:textId="77777777" w:rsidR="00745B97" w:rsidRDefault="000E33B8">
      <w:pPr>
        <w:spacing w:line="240" w:lineRule="exact"/>
        <w:ind w:left="955" w:right="933" w:firstLine="299"/>
        <w:jc w:val="both"/>
      </w:pPr>
      <w:r>
        <w:pict w14:anchorId="23B91DEC">
          <v:shapetype id="_x0000_t202" coordsize="21600,21600" o:spt="202" path="m,l,21600r21600,l21600,xe">
            <v:stroke joinstyle="miter"/>
            <v:path gradientshapeok="t" o:connecttype="rect"/>
          </v:shapetype>
          <v:shape id="_x0000_s1026" type="#_x0000_t202" style="position:absolute;left:0;text-align:left;margin-left:351.5pt;margin-top:31.7pt;width:7.95pt;height:6.95pt;z-index:-251658752;mso-position-horizontal-relative:page" filled="f" stroked="f">
            <v:textbox inset="0,0,0,0">
              <w:txbxContent>
                <w:p w14:paraId="6BA6093C" w14:textId="77777777" w:rsidR="00745B97" w:rsidRDefault="000E33B8">
                  <w:pPr>
                    <w:spacing w:line="120" w:lineRule="exact"/>
                    <w:ind w:right="-41"/>
                    <w:rPr>
                      <w:sz w:val="14"/>
                      <w:szCs w:val="14"/>
                    </w:rPr>
                  </w:pPr>
                  <w:r>
                    <w:rPr>
                      <w:w w:val="113"/>
                      <w:sz w:val="14"/>
                      <w:szCs w:val="14"/>
                    </w:rPr>
                    <w:t>10</w:t>
                  </w:r>
                </w:p>
              </w:txbxContent>
            </v:textbox>
            <w10:wrap anchorx="page"/>
          </v:shape>
        </w:pict>
      </w:r>
      <w:r>
        <w:t xml:space="preserve">Please </w:t>
      </w:r>
      <w:r>
        <w:rPr>
          <w:spacing w:val="15"/>
        </w:rPr>
        <w:t xml:space="preserve"> </w:t>
      </w:r>
      <w:r>
        <w:t xml:space="preserve">upload </w:t>
      </w:r>
      <w:r>
        <w:rPr>
          <w:spacing w:val="23"/>
        </w:rPr>
        <w:t xml:space="preserve"> </w:t>
      </w:r>
      <w:r>
        <w:t xml:space="preserve">the </w:t>
      </w:r>
      <w:r>
        <w:rPr>
          <w:spacing w:val="16"/>
        </w:rPr>
        <w:t xml:space="preserve"> </w:t>
      </w:r>
      <w:r>
        <w:rPr>
          <w:w w:val="105"/>
        </w:rPr>
        <w:t>assignme</w:t>
      </w:r>
      <w:r>
        <w:rPr>
          <w:spacing w:val="-5"/>
          <w:w w:val="105"/>
        </w:rPr>
        <w:t>n</w:t>
      </w:r>
      <w:r>
        <w:rPr>
          <w:w w:val="139"/>
        </w:rPr>
        <w:t>t</w:t>
      </w:r>
      <w:r>
        <w:rPr>
          <w:spacing w:val="34"/>
          <w:w w:val="139"/>
        </w:rPr>
        <w:t xml:space="preserve"> </w:t>
      </w:r>
      <w:r>
        <w:t>in</w:t>
      </w:r>
      <w:r>
        <w:rPr>
          <w:spacing w:val="44"/>
        </w:rPr>
        <w:t xml:space="preserve"> </w:t>
      </w:r>
      <w:r>
        <w:t xml:space="preserve">the </w:t>
      </w:r>
      <w:r>
        <w:rPr>
          <w:spacing w:val="16"/>
        </w:rPr>
        <w:t xml:space="preserve"> </w:t>
      </w:r>
      <w:r>
        <w:t>form  of</w:t>
      </w:r>
      <w:r>
        <w:rPr>
          <w:spacing w:val="28"/>
        </w:rPr>
        <w:t xml:space="preserve"> </w:t>
      </w:r>
      <w:r>
        <w:t>a</w:t>
      </w:r>
      <w:r>
        <w:rPr>
          <w:spacing w:val="45"/>
        </w:rPr>
        <w:t xml:space="preserve"> </w:t>
      </w:r>
      <w:r>
        <w:t xml:space="preserve">neatly </w:t>
      </w:r>
      <w:r>
        <w:rPr>
          <w:spacing w:val="29"/>
        </w:rPr>
        <w:t xml:space="preserve"> </w:t>
      </w:r>
      <w:r>
        <w:rPr>
          <w:w w:val="110"/>
        </w:rPr>
        <w:t>formatted</w:t>
      </w:r>
      <w:r>
        <w:rPr>
          <w:spacing w:val="30"/>
          <w:w w:val="110"/>
        </w:rPr>
        <w:t xml:space="preserve"> </w:t>
      </w:r>
      <w:r>
        <w:t xml:space="preserve">PDF </w:t>
      </w:r>
      <w:r>
        <w:rPr>
          <w:spacing w:val="32"/>
        </w:rPr>
        <w:t xml:space="preserve"> </w:t>
      </w:r>
      <w:r>
        <w:t>ﬁle co</w:t>
      </w:r>
      <w:r>
        <w:rPr>
          <w:spacing w:val="-5"/>
        </w:rPr>
        <w:t>n</w:t>
      </w:r>
      <w:r>
        <w:t xml:space="preserve">taining </w:t>
      </w:r>
      <w:r>
        <w:rPr>
          <w:spacing w:val="32"/>
        </w:rPr>
        <w:t xml:space="preserve"> </w:t>
      </w:r>
      <w:r>
        <w:t xml:space="preserve">the </w:t>
      </w:r>
      <w:r>
        <w:rPr>
          <w:spacing w:val="5"/>
        </w:rPr>
        <w:t xml:space="preserve"> </w:t>
      </w:r>
      <w:r>
        <w:t xml:space="preserve">names </w:t>
      </w:r>
      <w:r>
        <w:rPr>
          <w:spacing w:val="4"/>
        </w:rPr>
        <w:t xml:space="preserve"> </w:t>
      </w:r>
      <w:r>
        <w:t xml:space="preserve">and </w:t>
      </w:r>
      <w:r>
        <w:rPr>
          <w:spacing w:val="5"/>
        </w:rPr>
        <w:t xml:space="preserve"> </w:t>
      </w:r>
      <w:r>
        <w:rPr>
          <w:w w:val="112"/>
        </w:rPr>
        <w:t>stude</w:t>
      </w:r>
      <w:r>
        <w:rPr>
          <w:spacing w:val="-6"/>
          <w:w w:val="112"/>
        </w:rPr>
        <w:t>n</w:t>
      </w:r>
      <w:r>
        <w:rPr>
          <w:w w:val="112"/>
        </w:rPr>
        <w:t>t</w:t>
      </w:r>
      <w:r>
        <w:rPr>
          <w:spacing w:val="23"/>
          <w:w w:val="112"/>
        </w:rPr>
        <w:t xml:space="preserve"> </w:t>
      </w:r>
      <w:r>
        <w:t>ids</w:t>
      </w:r>
      <w:r>
        <w:rPr>
          <w:spacing w:val="33"/>
        </w:rPr>
        <w:t xml:space="preserve"> </w:t>
      </w:r>
      <w:r>
        <w:t>of</w:t>
      </w:r>
      <w:r>
        <w:rPr>
          <w:spacing w:val="17"/>
        </w:rPr>
        <w:t xml:space="preserve"> </w:t>
      </w:r>
      <w:r>
        <w:t xml:space="preserve">the </w:t>
      </w:r>
      <w:r>
        <w:rPr>
          <w:spacing w:val="5"/>
        </w:rPr>
        <w:t xml:space="preserve"> </w:t>
      </w:r>
      <w:r>
        <w:t xml:space="preserve">group </w:t>
      </w:r>
      <w:r>
        <w:rPr>
          <w:spacing w:val="2"/>
        </w:rPr>
        <w:t xml:space="preserve"> </w:t>
      </w:r>
      <w:r>
        <w:t>me</w:t>
      </w:r>
      <w:r>
        <w:rPr>
          <w:spacing w:val="-5"/>
        </w:rPr>
        <w:t>m</w:t>
      </w:r>
      <w:r>
        <w:rPr>
          <w:spacing w:val="5"/>
        </w:rPr>
        <w:t>b</w:t>
      </w:r>
      <w:r>
        <w:t xml:space="preserve">ers </w:t>
      </w:r>
      <w:r>
        <w:rPr>
          <w:spacing w:val="15"/>
        </w:rPr>
        <w:t xml:space="preserve"> </w:t>
      </w:r>
      <w:r>
        <w:t xml:space="preserve">and </w:t>
      </w:r>
      <w:r>
        <w:rPr>
          <w:spacing w:val="5"/>
        </w:rPr>
        <w:t xml:space="preserve"> </w:t>
      </w:r>
      <w:r>
        <w:rPr>
          <w:spacing w:val="-5"/>
        </w:rPr>
        <w:t>y</w:t>
      </w:r>
      <w:r>
        <w:t xml:space="preserve">our  </w:t>
      </w:r>
      <w:r>
        <w:rPr>
          <w:w w:val="103"/>
        </w:rPr>
        <w:t xml:space="preserve">group’s </w:t>
      </w:r>
      <w:r>
        <w:t>ans</w:t>
      </w:r>
      <w:r>
        <w:rPr>
          <w:spacing w:val="-5"/>
        </w:rPr>
        <w:t>w</w:t>
      </w:r>
      <w:r>
        <w:t xml:space="preserve">ers. </w:t>
      </w:r>
      <w:r>
        <w:rPr>
          <w:spacing w:val="27"/>
        </w:rPr>
        <w:t xml:space="preserve"> </w:t>
      </w:r>
      <w:r>
        <w:t>The</w:t>
      </w:r>
      <w:r>
        <w:rPr>
          <w:spacing w:val="48"/>
        </w:rPr>
        <w:t xml:space="preserve"> </w:t>
      </w:r>
      <w:r>
        <w:t>grade</w:t>
      </w:r>
      <w:r>
        <w:rPr>
          <w:spacing w:val="48"/>
        </w:rPr>
        <w:t xml:space="preserve"> </w:t>
      </w:r>
      <w:r>
        <w:t>for</w:t>
      </w:r>
      <w:r>
        <w:rPr>
          <w:spacing w:val="22"/>
        </w:rPr>
        <w:t xml:space="preserve"> </w:t>
      </w:r>
      <w:r>
        <w:t>this</w:t>
      </w:r>
      <w:r>
        <w:rPr>
          <w:spacing w:val="49"/>
        </w:rPr>
        <w:t xml:space="preserve"> </w:t>
      </w:r>
      <w:r>
        <w:rPr>
          <w:w w:val="105"/>
        </w:rPr>
        <w:t>assignme</w:t>
      </w:r>
      <w:r>
        <w:rPr>
          <w:spacing w:val="-5"/>
          <w:w w:val="105"/>
        </w:rPr>
        <w:t>n</w:t>
      </w:r>
      <w:r>
        <w:rPr>
          <w:w w:val="139"/>
        </w:rPr>
        <w:t>t</w:t>
      </w:r>
      <w:r>
        <w:rPr>
          <w:spacing w:val="16"/>
        </w:rPr>
        <w:t xml:space="preserve"> </w:t>
      </w:r>
      <w:r>
        <w:t>will</w:t>
      </w:r>
      <w:r>
        <w:rPr>
          <w:spacing w:val="14"/>
        </w:rPr>
        <w:t xml:space="preserve"> </w:t>
      </w:r>
      <w:r>
        <w:rPr>
          <w:spacing w:val="6"/>
        </w:rPr>
        <w:t>b</w:t>
      </w:r>
      <w:r>
        <w:t xml:space="preserve">e </w:t>
      </w:r>
      <w:r>
        <w:rPr>
          <w:spacing w:val="10"/>
        </w:rPr>
        <w:t xml:space="preserve"> </w:t>
      </w:r>
      <w:r>
        <w:rPr>
          <w:w w:val="116"/>
          <w:position w:val="8"/>
          <w:sz w:val="14"/>
          <w:szCs w:val="14"/>
          <w:u w:val="single" w:color="000000"/>
        </w:rPr>
        <w:t>score+5</w:t>
      </w:r>
      <w:r>
        <w:rPr>
          <w:spacing w:val="15"/>
          <w:w w:val="116"/>
          <w:position w:val="8"/>
          <w:sz w:val="14"/>
          <w:szCs w:val="14"/>
        </w:rPr>
        <w:t xml:space="preserve"> </w:t>
      </w:r>
      <w:r>
        <w:rPr>
          <w:w w:val="116"/>
        </w:rPr>
        <w:t>.</w:t>
      </w:r>
    </w:p>
    <w:p w14:paraId="20F0D102" w14:textId="77777777" w:rsidR="00745B97" w:rsidRDefault="00745B97">
      <w:pPr>
        <w:spacing w:before="20" w:line="260" w:lineRule="exact"/>
        <w:rPr>
          <w:sz w:val="26"/>
          <w:szCs w:val="26"/>
        </w:rPr>
      </w:pPr>
    </w:p>
    <w:p w14:paraId="518EEF4D" w14:textId="77777777" w:rsidR="00745B97" w:rsidRDefault="000E33B8">
      <w:pPr>
        <w:ind w:left="955"/>
        <w:rPr>
          <w:sz w:val="24"/>
          <w:szCs w:val="24"/>
        </w:rPr>
      </w:pPr>
      <w:r>
        <w:rPr>
          <w:b/>
          <w:w w:val="109"/>
          <w:sz w:val="24"/>
          <w:szCs w:val="24"/>
        </w:rPr>
        <w:t>Learning</w:t>
      </w:r>
      <w:r>
        <w:rPr>
          <w:b/>
          <w:spacing w:val="26"/>
          <w:w w:val="109"/>
          <w:sz w:val="24"/>
          <w:szCs w:val="24"/>
        </w:rPr>
        <w:t xml:space="preserve"> </w:t>
      </w:r>
      <w:r>
        <w:rPr>
          <w:b/>
          <w:w w:val="109"/>
          <w:sz w:val="24"/>
          <w:szCs w:val="24"/>
        </w:rPr>
        <w:t>O</w:t>
      </w:r>
      <w:r>
        <w:rPr>
          <w:b/>
          <w:spacing w:val="8"/>
          <w:w w:val="109"/>
          <w:sz w:val="24"/>
          <w:szCs w:val="24"/>
        </w:rPr>
        <w:t>b</w:t>
      </w:r>
      <w:r>
        <w:rPr>
          <w:b/>
          <w:w w:val="115"/>
          <w:sz w:val="24"/>
          <w:szCs w:val="24"/>
        </w:rPr>
        <w:t>jecti</w:t>
      </w:r>
      <w:r>
        <w:rPr>
          <w:b/>
          <w:spacing w:val="-6"/>
          <w:w w:val="115"/>
          <w:sz w:val="24"/>
          <w:szCs w:val="24"/>
        </w:rPr>
        <w:t>v</w:t>
      </w:r>
      <w:r>
        <w:rPr>
          <w:b/>
          <w:w w:val="114"/>
          <w:sz w:val="24"/>
          <w:szCs w:val="24"/>
        </w:rPr>
        <w:t>es</w:t>
      </w:r>
    </w:p>
    <w:p w14:paraId="737F31F0" w14:textId="77777777" w:rsidR="00745B97" w:rsidRDefault="00745B97">
      <w:pPr>
        <w:spacing w:before="9" w:line="120" w:lineRule="exact"/>
        <w:rPr>
          <w:sz w:val="12"/>
          <w:szCs w:val="12"/>
        </w:rPr>
      </w:pPr>
    </w:p>
    <w:p w14:paraId="71ABC3A3" w14:textId="77777777" w:rsidR="00745B97" w:rsidRDefault="000E33B8">
      <w:pPr>
        <w:ind w:left="955"/>
      </w:pPr>
      <w:r>
        <w:t>After</w:t>
      </w:r>
      <w:r>
        <w:rPr>
          <w:spacing w:val="47"/>
        </w:rPr>
        <w:t xml:space="preserve"> </w:t>
      </w:r>
      <w:r>
        <w:t>this</w:t>
      </w:r>
      <w:r>
        <w:rPr>
          <w:spacing w:val="49"/>
        </w:rPr>
        <w:t xml:space="preserve"> </w:t>
      </w:r>
      <w:r>
        <w:rPr>
          <w:spacing w:val="-5"/>
        </w:rPr>
        <w:t>w</w:t>
      </w:r>
      <w:r>
        <w:t>eek’s</w:t>
      </w:r>
      <w:r>
        <w:rPr>
          <w:spacing w:val="7"/>
        </w:rPr>
        <w:t xml:space="preserve"> </w:t>
      </w:r>
      <w:r>
        <w:t xml:space="preserve">lecture, </w:t>
      </w:r>
      <w:r>
        <w:rPr>
          <w:spacing w:val="14"/>
        </w:rPr>
        <w:t xml:space="preserve"> </w:t>
      </w:r>
      <w:r>
        <w:t xml:space="preserve">reading </w:t>
      </w:r>
      <w:r>
        <w:rPr>
          <w:spacing w:val="9"/>
        </w:rPr>
        <w:t xml:space="preserve"> </w:t>
      </w:r>
      <w:r>
        <w:t>and</w:t>
      </w:r>
      <w:r>
        <w:rPr>
          <w:spacing w:val="49"/>
        </w:rPr>
        <w:t xml:space="preserve"> </w:t>
      </w:r>
      <w:r>
        <w:t>exercises,</w:t>
      </w:r>
      <w:r>
        <w:rPr>
          <w:spacing w:val="34"/>
        </w:rPr>
        <w:t xml:space="preserve"> </w:t>
      </w:r>
      <w:r>
        <w:rPr>
          <w:spacing w:val="-5"/>
        </w:rPr>
        <w:t>y</w:t>
      </w:r>
      <w:r>
        <w:t>ou</w:t>
      </w:r>
      <w:r>
        <w:rPr>
          <w:spacing w:val="31"/>
        </w:rPr>
        <w:t xml:space="preserve"> </w:t>
      </w:r>
      <w:r>
        <w:t>will</w:t>
      </w:r>
      <w:r>
        <w:rPr>
          <w:spacing w:val="14"/>
        </w:rPr>
        <w:t xml:space="preserve"> </w:t>
      </w:r>
      <w:r>
        <w:rPr>
          <w:spacing w:val="6"/>
        </w:rPr>
        <w:t>b</w:t>
      </w:r>
      <w:r>
        <w:t>e</w:t>
      </w:r>
      <w:r>
        <w:rPr>
          <w:spacing w:val="25"/>
        </w:rPr>
        <w:t xml:space="preserve"> </w:t>
      </w:r>
      <w:r>
        <w:t>able</w:t>
      </w:r>
      <w:r>
        <w:rPr>
          <w:spacing w:val="37"/>
        </w:rPr>
        <w:t xml:space="preserve"> </w:t>
      </w:r>
      <w:r>
        <w:rPr>
          <w:w w:val="113"/>
        </w:rPr>
        <w:t>to</w:t>
      </w:r>
    </w:p>
    <w:p w14:paraId="657D435E" w14:textId="77777777" w:rsidR="00745B97" w:rsidRDefault="00745B97">
      <w:pPr>
        <w:spacing w:before="2" w:line="140" w:lineRule="exact"/>
        <w:rPr>
          <w:sz w:val="14"/>
          <w:szCs w:val="14"/>
        </w:rPr>
      </w:pPr>
    </w:p>
    <w:p w14:paraId="118E506E" w14:textId="77777777" w:rsidR="00745B97" w:rsidRDefault="000E33B8">
      <w:pPr>
        <w:ind w:left="1199"/>
      </w:pPr>
      <w:r>
        <w:rPr>
          <w:w w:val="221"/>
        </w:rPr>
        <w:t>•</w:t>
      </w:r>
      <w:r>
        <w:rPr>
          <w:spacing w:val="-10"/>
          <w:w w:val="221"/>
        </w:rPr>
        <w:t xml:space="preserve"> </w:t>
      </w:r>
      <w:r>
        <w:t xml:space="preserve">explain </w:t>
      </w:r>
      <w:r>
        <w:rPr>
          <w:spacing w:val="2"/>
        </w:rPr>
        <w:t xml:space="preserve"> </w:t>
      </w:r>
      <w:r>
        <w:t xml:space="preserve">Condorcet’s </w:t>
      </w:r>
      <w:r>
        <w:rPr>
          <w:spacing w:val="16"/>
        </w:rPr>
        <w:t xml:space="preserve"> </w:t>
      </w:r>
      <w:r>
        <w:t>jury</w:t>
      </w:r>
      <w:r>
        <w:rPr>
          <w:spacing w:val="49"/>
        </w:rPr>
        <w:t xml:space="preserve"> </w:t>
      </w:r>
      <w:r>
        <w:rPr>
          <w:w w:val="108"/>
        </w:rPr>
        <w:t>theorem</w:t>
      </w:r>
    </w:p>
    <w:p w14:paraId="1BB0594A" w14:textId="77777777" w:rsidR="00745B97" w:rsidRDefault="00745B97">
      <w:pPr>
        <w:spacing w:before="5" w:line="140" w:lineRule="exact"/>
        <w:rPr>
          <w:sz w:val="15"/>
          <w:szCs w:val="15"/>
        </w:rPr>
      </w:pPr>
    </w:p>
    <w:p w14:paraId="575E30BE" w14:textId="77777777" w:rsidR="00745B97" w:rsidRDefault="000E33B8">
      <w:pPr>
        <w:ind w:left="1199"/>
      </w:pPr>
      <w:r>
        <w:rPr>
          <w:w w:val="221"/>
        </w:rPr>
        <w:t>•</w:t>
      </w:r>
      <w:r>
        <w:rPr>
          <w:spacing w:val="-10"/>
          <w:w w:val="221"/>
        </w:rPr>
        <w:t xml:space="preserve"> </w:t>
      </w:r>
      <w:r>
        <w:t xml:space="preserve">explain </w:t>
      </w:r>
      <w:r>
        <w:rPr>
          <w:spacing w:val="2"/>
        </w:rPr>
        <w:t xml:space="preserve"> </w:t>
      </w:r>
      <w:r>
        <w:t>the</w:t>
      </w:r>
      <w:r>
        <w:rPr>
          <w:spacing w:val="49"/>
        </w:rPr>
        <w:t xml:space="preserve"> </w:t>
      </w:r>
      <w:r>
        <w:rPr>
          <w:w w:val="104"/>
        </w:rPr>
        <w:t>diﬀere</w:t>
      </w:r>
      <w:r>
        <w:rPr>
          <w:spacing w:val="-5"/>
          <w:w w:val="104"/>
        </w:rPr>
        <w:t>n</w:t>
      </w:r>
      <w:r>
        <w:rPr>
          <w:w w:val="139"/>
        </w:rPr>
        <w:t>t</w:t>
      </w:r>
      <w:r>
        <w:rPr>
          <w:spacing w:val="17"/>
        </w:rPr>
        <w:t xml:space="preserve"> </w:t>
      </w:r>
      <w:r>
        <w:rPr>
          <w:spacing w:val="5"/>
        </w:rPr>
        <w:t>b</w:t>
      </w:r>
      <w:r>
        <w:t>e</w:t>
      </w:r>
      <w:r>
        <w:rPr>
          <w:spacing w:val="-5"/>
        </w:rPr>
        <w:t>t</w:t>
      </w:r>
      <w:r>
        <w:rPr>
          <w:spacing w:val="-6"/>
        </w:rPr>
        <w:t>w</w:t>
      </w:r>
      <w:r>
        <w:t xml:space="preserve">een </w:t>
      </w:r>
      <w:r>
        <w:rPr>
          <w:spacing w:val="4"/>
        </w:rPr>
        <w:t xml:space="preserve"> </w:t>
      </w:r>
      <w:r>
        <w:rPr>
          <w:w w:val="111"/>
        </w:rPr>
        <w:t>trained</w:t>
      </w:r>
      <w:r>
        <w:rPr>
          <w:spacing w:val="11"/>
          <w:w w:val="111"/>
        </w:rPr>
        <w:t xml:space="preserve"> </w:t>
      </w:r>
      <w:r>
        <w:t>and</w:t>
      </w:r>
      <w:r>
        <w:rPr>
          <w:spacing w:val="49"/>
        </w:rPr>
        <w:t xml:space="preserve"> </w:t>
      </w:r>
      <w:r>
        <w:rPr>
          <w:w w:val="110"/>
        </w:rPr>
        <w:t>u</w:t>
      </w:r>
      <w:r>
        <w:rPr>
          <w:spacing w:val="-5"/>
          <w:w w:val="110"/>
        </w:rPr>
        <w:t>n</w:t>
      </w:r>
      <w:r>
        <w:rPr>
          <w:w w:val="110"/>
        </w:rPr>
        <w:t>trained</w:t>
      </w:r>
      <w:r>
        <w:rPr>
          <w:spacing w:val="18"/>
          <w:w w:val="110"/>
        </w:rPr>
        <w:t xml:space="preserve"> </w:t>
      </w:r>
      <w:r>
        <w:rPr>
          <w:w w:val="102"/>
        </w:rPr>
        <w:t>co</w:t>
      </w:r>
      <w:r>
        <w:rPr>
          <w:spacing w:val="-5"/>
          <w:w w:val="102"/>
        </w:rPr>
        <w:t>m</w:t>
      </w:r>
      <w:r>
        <w:rPr>
          <w:w w:val="106"/>
        </w:rPr>
        <w:t>biners</w:t>
      </w:r>
    </w:p>
    <w:p w14:paraId="5380C017" w14:textId="77777777" w:rsidR="00745B97" w:rsidRDefault="00745B97">
      <w:pPr>
        <w:spacing w:before="5" w:line="140" w:lineRule="exact"/>
        <w:rPr>
          <w:sz w:val="15"/>
          <w:szCs w:val="15"/>
        </w:rPr>
      </w:pPr>
    </w:p>
    <w:p w14:paraId="0D560EBF" w14:textId="77777777" w:rsidR="00745B97" w:rsidRDefault="000E33B8">
      <w:pPr>
        <w:ind w:left="1199"/>
      </w:pPr>
      <w:r>
        <w:rPr>
          <w:w w:val="221"/>
        </w:rPr>
        <w:t>•</w:t>
      </w:r>
      <w:r>
        <w:rPr>
          <w:spacing w:val="-10"/>
          <w:w w:val="221"/>
        </w:rPr>
        <w:t xml:space="preserve"> </w:t>
      </w:r>
      <w:r>
        <w:t>list</w:t>
      </w:r>
      <w:r>
        <w:rPr>
          <w:spacing w:val="39"/>
        </w:rPr>
        <w:t xml:space="preserve"> </w:t>
      </w:r>
      <w:r>
        <w:t>se</w:t>
      </w:r>
      <w:r>
        <w:rPr>
          <w:spacing w:val="-5"/>
        </w:rPr>
        <w:t>v</w:t>
      </w:r>
      <w:r>
        <w:t>eral</w:t>
      </w:r>
      <w:r>
        <w:rPr>
          <w:spacing w:val="43"/>
        </w:rPr>
        <w:t xml:space="preserve"> </w:t>
      </w:r>
      <w:r>
        <w:rPr>
          <w:spacing w:val="-5"/>
        </w:rPr>
        <w:t>w</w:t>
      </w:r>
      <w:r>
        <w:rPr>
          <w:spacing w:val="-6"/>
        </w:rPr>
        <w:t>a</w:t>
      </w:r>
      <w:r>
        <w:t>ys</w:t>
      </w:r>
      <w:r>
        <w:rPr>
          <w:spacing w:val="31"/>
        </w:rPr>
        <w:t xml:space="preserve"> </w:t>
      </w:r>
      <w:r>
        <w:t>to</w:t>
      </w:r>
      <w:r>
        <w:rPr>
          <w:spacing w:val="37"/>
        </w:rPr>
        <w:t xml:space="preserve"> </w:t>
      </w:r>
      <w:r>
        <w:t>co</w:t>
      </w:r>
      <w:r>
        <w:rPr>
          <w:spacing w:val="-5"/>
        </w:rPr>
        <w:t>m</w:t>
      </w:r>
      <w:r>
        <w:t>bine</w:t>
      </w:r>
      <w:r>
        <w:rPr>
          <w:spacing w:val="45"/>
        </w:rPr>
        <w:t xml:space="preserve"> </w:t>
      </w:r>
      <w:r>
        <w:t>the</w:t>
      </w:r>
      <w:r>
        <w:rPr>
          <w:spacing w:val="49"/>
        </w:rPr>
        <w:t xml:space="preserve"> </w:t>
      </w:r>
      <w:r>
        <w:t xml:space="preserve">results </w:t>
      </w:r>
      <w:r>
        <w:rPr>
          <w:spacing w:val="9"/>
        </w:rPr>
        <w:t xml:space="preserve"> </w:t>
      </w:r>
      <w:r>
        <w:t>of</w:t>
      </w:r>
      <w:r>
        <w:rPr>
          <w:spacing w:val="9"/>
        </w:rPr>
        <w:t xml:space="preserve"> </w:t>
      </w:r>
      <w:r>
        <w:t>m</w:t>
      </w:r>
      <w:r>
        <w:rPr>
          <w:spacing w:val="6"/>
        </w:rPr>
        <w:t>o</w:t>
      </w:r>
      <w:r>
        <w:t>dels</w:t>
      </w:r>
      <w:r>
        <w:rPr>
          <w:spacing w:val="34"/>
        </w:rPr>
        <w:t xml:space="preserve"> </w:t>
      </w:r>
      <w:r>
        <w:t>and</w:t>
      </w:r>
      <w:r>
        <w:rPr>
          <w:spacing w:val="49"/>
        </w:rPr>
        <w:t xml:space="preserve"> </w:t>
      </w:r>
      <w:r>
        <w:t xml:space="preserve">apply </w:t>
      </w:r>
      <w:r>
        <w:rPr>
          <w:spacing w:val="3"/>
        </w:rPr>
        <w:t xml:space="preserve"> </w:t>
      </w:r>
      <w:r>
        <w:rPr>
          <w:w w:val="110"/>
        </w:rPr>
        <w:t>them.</w:t>
      </w:r>
    </w:p>
    <w:p w14:paraId="39806771" w14:textId="77777777" w:rsidR="00745B97" w:rsidRDefault="00745B97">
      <w:pPr>
        <w:spacing w:before="5" w:line="140" w:lineRule="exact"/>
        <w:rPr>
          <w:sz w:val="15"/>
          <w:szCs w:val="15"/>
        </w:rPr>
      </w:pPr>
    </w:p>
    <w:p w14:paraId="0E0D1A6B" w14:textId="77777777" w:rsidR="00745B97" w:rsidRDefault="000E33B8">
      <w:pPr>
        <w:ind w:left="1199"/>
      </w:pPr>
      <w:r>
        <w:rPr>
          <w:w w:val="221"/>
        </w:rPr>
        <w:t>•</w:t>
      </w:r>
      <w:r>
        <w:rPr>
          <w:spacing w:val="-10"/>
          <w:w w:val="221"/>
        </w:rPr>
        <w:t xml:space="preserve"> </w:t>
      </w:r>
      <w:r>
        <w:t xml:space="preserve">explain </w:t>
      </w:r>
      <w:r>
        <w:rPr>
          <w:spacing w:val="2"/>
        </w:rPr>
        <w:t xml:space="preserve"> </w:t>
      </w:r>
      <w:r>
        <w:t>the</w:t>
      </w:r>
      <w:r>
        <w:rPr>
          <w:spacing w:val="49"/>
        </w:rPr>
        <w:t xml:space="preserve"> </w:t>
      </w:r>
      <w:r>
        <w:t>diﬀerence</w:t>
      </w:r>
      <w:r>
        <w:rPr>
          <w:spacing w:val="41"/>
        </w:rPr>
        <w:t xml:space="preserve"> </w:t>
      </w:r>
      <w:r>
        <w:rPr>
          <w:spacing w:val="6"/>
        </w:rPr>
        <w:t>b</w:t>
      </w:r>
      <w:r>
        <w:t>e</w:t>
      </w:r>
      <w:r>
        <w:rPr>
          <w:spacing w:val="-5"/>
        </w:rPr>
        <w:t>tw</w:t>
      </w:r>
      <w:r>
        <w:t xml:space="preserve">een </w:t>
      </w:r>
      <w:r>
        <w:rPr>
          <w:spacing w:val="4"/>
        </w:rPr>
        <w:t xml:space="preserve"> </w:t>
      </w:r>
      <w:r>
        <w:rPr>
          <w:spacing w:val="6"/>
          <w:w w:val="108"/>
        </w:rPr>
        <w:t>bo</w:t>
      </w:r>
      <w:r>
        <w:rPr>
          <w:w w:val="108"/>
        </w:rPr>
        <w:t>otstrapping</w:t>
      </w:r>
      <w:r>
        <w:rPr>
          <w:spacing w:val="23"/>
          <w:w w:val="108"/>
        </w:rPr>
        <w:t xml:space="preserve"> </w:t>
      </w:r>
      <w:r>
        <w:t>and</w:t>
      </w:r>
      <w:r>
        <w:rPr>
          <w:spacing w:val="49"/>
        </w:rPr>
        <w:t xml:space="preserve"> </w:t>
      </w:r>
      <w:r>
        <w:t xml:space="preserve">random </w:t>
      </w:r>
      <w:r>
        <w:rPr>
          <w:spacing w:val="16"/>
        </w:rPr>
        <w:t xml:space="preserve"> </w:t>
      </w:r>
      <w:r>
        <w:rPr>
          <w:w w:val="105"/>
        </w:rPr>
        <w:t>subspaces</w:t>
      </w:r>
    </w:p>
    <w:p w14:paraId="27BB2F79" w14:textId="77777777" w:rsidR="00745B97" w:rsidRDefault="00745B97">
      <w:pPr>
        <w:spacing w:before="5" w:line="140" w:lineRule="exact"/>
        <w:rPr>
          <w:sz w:val="15"/>
          <w:szCs w:val="15"/>
        </w:rPr>
      </w:pPr>
    </w:p>
    <w:p w14:paraId="5318FC10" w14:textId="77777777" w:rsidR="00745B97" w:rsidRDefault="000E33B8">
      <w:pPr>
        <w:spacing w:line="249" w:lineRule="auto"/>
        <w:ind w:left="1454" w:right="937" w:hanging="255"/>
      </w:pPr>
      <w:r>
        <w:rPr>
          <w:w w:val="221"/>
        </w:rPr>
        <w:t>•</w:t>
      </w:r>
      <w:r>
        <w:rPr>
          <w:spacing w:val="-10"/>
          <w:w w:val="221"/>
        </w:rPr>
        <w:t xml:space="preserve"> </w:t>
      </w:r>
      <w:r>
        <w:rPr>
          <w:w w:val="105"/>
        </w:rPr>
        <w:t>impleme</w:t>
      </w:r>
      <w:r>
        <w:rPr>
          <w:spacing w:val="-5"/>
          <w:w w:val="105"/>
        </w:rPr>
        <w:t>n</w:t>
      </w:r>
      <w:r>
        <w:rPr>
          <w:w w:val="139"/>
        </w:rPr>
        <w:t>t</w:t>
      </w:r>
      <w:r>
        <w:rPr>
          <w:spacing w:val="5"/>
        </w:rPr>
        <w:t xml:space="preserve"> </w:t>
      </w:r>
      <w:r>
        <w:t>a</w:t>
      </w:r>
      <w:r>
        <w:rPr>
          <w:spacing w:val="16"/>
        </w:rPr>
        <w:t xml:space="preserve"> </w:t>
      </w:r>
      <w:r>
        <w:t xml:space="preserve">random </w:t>
      </w:r>
      <w:r>
        <w:rPr>
          <w:spacing w:val="4"/>
        </w:rPr>
        <w:t xml:space="preserve"> </w:t>
      </w:r>
      <w:r>
        <w:t>forest</w:t>
      </w:r>
      <w:r>
        <w:rPr>
          <w:spacing w:val="32"/>
        </w:rPr>
        <w:t xml:space="preserve"> </w:t>
      </w:r>
      <w:r>
        <w:t>classiﬁer</w:t>
      </w:r>
      <w:r>
        <w:rPr>
          <w:spacing w:val="27"/>
        </w:rPr>
        <w:t xml:space="preserve"> </w:t>
      </w:r>
      <w:r>
        <w:t>when</w:t>
      </w:r>
      <w:r>
        <w:rPr>
          <w:spacing w:val="22"/>
        </w:rPr>
        <w:t xml:space="preserve"> </w:t>
      </w:r>
      <w:r>
        <w:t>gi</w:t>
      </w:r>
      <w:r>
        <w:rPr>
          <w:spacing w:val="-5"/>
        </w:rPr>
        <w:t>v</w:t>
      </w:r>
      <w:r>
        <w:t>en</w:t>
      </w:r>
      <w:r>
        <w:rPr>
          <w:spacing w:val="17"/>
        </w:rPr>
        <w:t xml:space="preserve"> </w:t>
      </w:r>
      <w:r>
        <w:t>a</w:t>
      </w:r>
      <w:r>
        <w:rPr>
          <w:spacing w:val="16"/>
        </w:rPr>
        <w:t xml:space="preserve"> </w:t>
      </w:r>
      <w:r>
        <w:t>decision</w:t>
      </w:r>
      <w:r>
        <w:rPr>
          <w:spacing w:val="25"/>
        </w:rPr>
        <w:t xml:space="preserve"> </w:t>
      </w:r>
      <w:r>
        <w:t>tree</w:t>
      </w:r>
      <w:r>
        <w:rPr>
          <w:spacing w:val="38"/>
        </w:rPr>
        <w:t xml:space="preserve"> </w:t>
      </w:r>
      <w:proofErr w:type="spellStart"/>
      <w:r>
        <w:rPr>
          <w:w w:val="104"/>
        </w:rPr>
        <w:t>implemen</w:t>
      </w:r>
      <w:proofErr w:type="spellEnd"/>
      <w:r>
        <w:rPr>
          <w:w w:val="104"/>
        </w:rPr>
        <w:t xml:space="preserve">- </w:t>
      </w:r>
      <w:proofErr w:type="spellStart"/>
      <w:r>
        <w:rPr>
          <w:w w:val="114"/>
        </w:rPr>
        <w:t>tation</w:t>
      </w:r>
      <w:proofErr w:type="spellEnd"/>
    </w:p>
    <w:p w14:paraId="008ADA1E" w14:textId="77777777" w:rsidR="00745B97" w:rsidRDefault="00745B97">
      <w:pPr>
        <w:spacing w:before="6" w:line="140" w:lineRule="exact"/>
        <w:rPr>
          <w:sz w:val="14"/>
          <w:szCs w:val="14"/>
        </w:rPr>
      </w:pPr>
    </w:p>
    <w:p w14:paraId="69DE5E61" w14:textId="77777777" w:rsidR="00745B97" w:rsidRDefault="000E33B8">
      <w:pPr>
        <w:spacing w:line="249" w:lineRule="auto"/>
        <w:ind w:left="1454" w:right="936" w:hanging="255"/>
      </w:pPr>
      <w:r>
        <w:rPr>
          <w:w w:val="221"/>
        </w:rPr>
        <w:t>•</w:t>
      </w:r>
      <w:r>
        <w:rPr>
          <w:spacing w:val="-10"/>
          <w:w w:val="221"/>
        </w:rPr>
        <w:t xml:space="preserve"> </w:t>
      </w:r>
      <w:r>
        <w:t>eﬀecti</w:t>
      </w:r>
      <w:r>
        <w:rPr>
          <w:spacing w:val="-5"/>
        </w:rPr>
        <w:t>v</w:t>
      </w:r>
      <w:r>
        <w:t>ely</w:t>
      </w:r>
      <w:r>
        <w:rPr>
          <w:spacing w:val="47"/>
        </w:rPr>
        <w:t xml:space="preserve"> </w:t>
      </w:r>
      <w:r>
        <w:t xml:space="preserve">apply </w:t>
      </w:r>
      <w:r>
        <w:rPr>
          <w:spacing w:val="14"/>
        </w:rPr>
        <w:t xml:space="preserve"> </w:t>
      </w:r>
      <w:r>
        <w:t>a</w:t>
      </w:r>
      <w:r>
        <w:rPr>
          <w:spacing w:val="38"/>
        </w:rPr>
        <w:t xml:space="preserve"> </w:t>
      </w:r>
      <w:r>
        <w:t xml:space="preserve">random </w:t>
      </w:r>
      <w:r>
        <w:rPr>
          <w:spacing w:val="27"/>
        </w:rPr>
        <w:t xml:space="preserve"> </w:t>
      </w:r>
      <w:r>
        <w:t xml:space="preserve">forest </w:t>
      </w:r>
      <w:r>
        <w:rPr>
          <w:spacing w:val="5"/>
        </w:rPr>
        <w:t xml:space="preserve"> </w:t>
      </w:r>
      <w:r>
        <w:t>classiﬁer</w:t>
      </w:r>
      <w:r>
        <w:rPr>
          <w:spacing w:val="49"/>
        </w:rPr>
        <w:t xml:space="preserve"> </w:t>
      </w:r>
      <w:r>
        <w:t>to</w:t>
      </w:r>
      <w:r>
        <w:rPr>
          <w:spacing w:val="47"/>
        </w:rPr>
        <w:t xml:space="preserve"> </w:t>
      </w:r>
      <w:r>
        <w:t>a</w:t>
      </w:r>
      <w:r>
        <w:rPr>
          <w:spacing w:val="38"/>
        </w:rPr>
        <w:t xml:space="preserve"> </w:t>
      </w:r>
      <w:r>
        <w:rPr>
          <w:w w:val="113"/>
        </w:rPr>
        <w:t>dataset</w:t>
      </w:r>
      <w:r>
        <w:rPr>
          <w:spacing w:val="22"/>
          <w:w w:val="113"/>
        </w:rPr>
        <w:t xml:space="preserve"> </w:t>
      </w:r>
      <w:r>
        <w:t xml:space="preserve">and </w:t>
      </w:r>
      <w:r>
        <w:rPr>
          <w:spacing w:val="10"/>
        </w:rPr>
        <w:t xml:space="preserve"> </w:t>
      </w:r>
      <w:r>
        <w:rPr>
          <w:w w:val="111"/>
        </w:rPr>
        <w:t>i</w:t>
      </w:r>
      <w:r>
        <w:rPr>
          <w:spacing w:val="-6"/>
          <w:w w:val="111"/>
        </w:rPr>
        <w:t>n</w:t>
      </w:r>
      <w:r>
        <w:rPr>
          <w:w w:val="111"/>
        </w:rPr>
        <w:t>terpret</w:t>
      </w:r>
      <w:r>
        <w:rPr>
          <w:spacing w:val="31"/>
          <w:w w:val="111"/>
        </w:rPr>
        <w:t xml:space="preserve"> </w:t>
      </w:r>
      <w:r>
        <w:rPr>
          <w:w w:val="111"/>
        </w:rPr>
        <w:t xml:space="preserve">its </w:t>
      </w:r>
      <w:r>
        <w:rPr>
          <w:w w:val="110"/>
        </w:rPr>
        <w:t>parameters</w:t>
      </w:r>
      <w:r>
        <w:rPr>
          <w:spacing w:val="12"/>
          <w:w w:val="110"/>
        </w:rPr>
        <w:t xml:space="preserve"> </w:t>
      </w:r>
      <w:r>
        <w:t>and</w:t>
      </w:r>
      <w:r>
        <w:rPr>
          <w:spacing w:val="49"/>
        </w:rPr>
        <w:t xml:space="preserve"> </w:t>
      </w:r>
      <w:r>
        <w:rPr>
          <w:w w:val="108"/>
        </w:rPr>
        <w:t>results</w:t>
      </w:r>
    </w:p>
    <w:p w14:paraId="12D792E6" w14:textId="77777777" w:rsidR="00745B97" w:rsidRDefault="00745B97">
      <w:pPr>
        <w:spacing w:before="6" w:line="140" w:lineRule="exact"/>
        <w:rPr>
          <w:sz w:val="14"/>
          <w:szCs w:val="14"/>
        </w:rPr>
      </w:pPr>
    </w:p>
    <w:p w14:paraId="732B3075" w14:textId="77777777" w:rsidR="00745B97" w:rsidRDefault="000E33B8">
      <w:pPr>
        <w:spacing w:line="249" w:lineRule="auto"/>
        <w:ind w:left="1454" w:right="936" w:hanging="255"/>
      </w:pPr>
      <w:r>
        <w:rPr>
          <w:w w:val="221"/>
        </w:rPr>
        <w:t>•</w:t>
      </w:r>
      <w:r>
        <w:rPr>
          <w:spacing w:val="-10"/>
          <w:w w:val="221"/>
        </w:rPr>
        <w:t xml:space="preserve"> </w:t>
      </w:r>
      <w:r>
        <w:t>gi</w:t>
      </w:r>
      <w:r>
        <w:rPr>
          <w:spacing w:val="-5"/>
        </w:rPr>
        <w:t>v</w:t>
      </w:r>
      <w:r>
        <w:t>e</w:t>
      </w:r>
      <w:r>
        <w:rPr>
          <w:spacing w:val="42"/>
        </w:rPr>
        <w:t xml:space="preserve"> </w:t>
      </w:r>
      <w:r>
        <w:t xml:space="preserve">an </w:t>
      </w:r>
      <w:r>
        <w:rPr>
          <w:spacing w:val="11"/>
        </w:rPr>
        <w:t xml:space="preserve"> </w:t>
      </w:r>
      <w:r>
        <w:rPr>
          <w:w w:val="108"/>
        </w:rPr>
        <w:t>explanation</w:t>
      </w:r>
      <w:r>
        <w:rPr>
          <w:spacing w:val="37"/>
          <w:w w:val="108"/>
        </w:rPr>
        <w:t xml:space="preserve"> </w:t>
      </w:r>
      <w:r>
        <w:t>w</w:t>
      </w:r>
      <w:r>
        <w:rPr>
          <w:spacing w:val="-5"/>
        </w:rPr>
        <w:t>h</w:t>
      </w:r>
      <w:r>
        <w:t xml:space="preserve">y </w:t>
      </w:r>
      <w:r>
        <w:rPr>
          <w:spacing w:val="5"/>
        </w:rPr>
        <w:t xml:space="preserve"> </w:t>
      </w:r>
      <w:r>
        <w:t xml:space="preserve">a </w:t>
      </w:r>
      <w:r>
        <w:rPr>
          <w:spacing w:val="1"/>
        </w:rPr>
        <w:t xml:space="preserve"> </w:t>
      </w:r>
      <w:r>
        <w:t xml:space="preserve">random </w:t>
      </w:r>
      <w:r>
        <w:rPr>
          <w:spacing w:val="40"/>
        </w:rPr>
        <w:t xml:space="preserve"> </w:t>
      </w:r>
      <w:r>
        <w:t xml:space="preserve">forest </w:t>
      </w:r>
      <w:r>
        <w:rPr>
          <w:spacing w:val="18"/>
        </w:rPr>
        <w:t xml:space="preserve"> </w:t>
      </w:r>
      <w:r>
        <w:rPr>
          <w:w w:val="105"/>
        </w:rPr>
        <w:t>mig</w:t>
      </w:r>
      <w:r>
        <w:rPr>
          <w:spacing w:val="-5"/>
          <w:w w:val="105"/>
        </w:rPr>
        <w:t>h</w:t>
      </w:r>
      <w:r>
        <w:rPr>
          <w:w w:val="139"/>
        </w:rPr>
        <w:t>t</w:t>
      </w:r>
      <w:r>
        <w:t xml:space="preserve"> </w:t>
      </w:r>
      <w:r>
        <w:rPr>
          <w:spacing w:val="-10"/>
        </w:rPr>
        <w:t xml:space="preserve"> </w:t>
      </w:r>
      <w:r>
        <w:rPr>
          <w:spacing w:val="6"/>
        </w:rPr>
        <w:t>p</w:t>
      </w:r>
      <w:r>
        <w:t xml:space="preserve">erform </w:t>
      </w:r>
      <w:r>
        <w:rPr>
          <w:spacing w:val="23"/>
        </w:rPr>
        <w:t xml:space="preserve"> </w:t>
      </w:r>
      <w:r>
        <w:rPr>
          <w:spacing w:val="7"/>
          <w:w w:val="113"/>
        </w:rPr>
        <w:t>b</w:t>
      </w:r>
      <w:r>
        <w:rPr>
          <w:w w:val="113"/>
        </w:rPr>
        <w:t>etter</w:t>
      </w:r>
      <w:r>
        <w:rPr>
          <w:spacing w:val="38"/>
          <w:w w:val="113"/>
        </w:rPr>
        <w:t xml:space="preserve"> </w:t>
      </w:r>
      <w:r>
        <w:t xml:space="preserve">than </w:t>
      </w:r>
      <w:r>
        <w:rPr>
          <w:spacing w:val="42"/>
        </w:rPr>
        <w:t xml:space="preserve"> </w:t>
      </w:r>
      <w:r>
        <w:rPr>
          <w:w w:val="112"/>
        </w:rPr>
        <w:t xml:space="preserve">a </w:t>
      </w:r>
      <w:r>
        <w:t>single</w:t>
      </w:r>
      <w:r>
        <w:rPr>
          <w:spacing w:val="27"/>
        </w:rPr>
        <w:t xml:space="preserve"> </w:t>
      </w:r>
      <w:r>
        <w:t>decision</w:t>
      </w:r>
      <w:r>
        <w:rPr>
          <w:spacing w:val="37"/>
        </w:rPr>
        <w:t xml:space="preserve"> </w:t>
      </w:r>
      <w:r>
        <w:rPr>
          <w:w w:val="111"/>
        </w:rPr>
        <w:t>tree</w:t>
      </w:r>
    </w:p>
    <w:p w14:paraId="5AEEED77" w14:textId="77777777" w:rsidR="00745B97" w:rsidRDefault="00745B97">
      <w:pPr>
        <w:spacing w:before="6" w:line="140" w:lineRule="exact"/>
        <w:rPr>
          <w:sz w:val="14"/>
          <w:szCs w:val="14"/>
        </w:rPr>
      </w:pPr>
    </w:p>
    <w:p w14:paraId="1B18DCE7" w14:textId="77777777" w:rsidR="00745B97" w:rsidRDefault="000E33B8">
      <w:pPr>
        <w:ind w:left="1199"/>
      </w:pPr>
      <w:r>
        <w:rPr>
          <w:w w:val="221"/>
        </w:rPr>
        <w:t>•</w:t>
      </w:r>
      <w:r>
        <w:rPr>
          <w:spacing w:val="-10"/>
          <w:w w:val="221"/>
        </w:rPr>
        <w:t xml:space="preserve"> </w:t>
      </w:r>
      <w:r>
        <w:t>gi</w:t>
      </w:r>
      <w:r>
        <w:rPr>
          <w:spacing w:val="-5"/>
        </w:rPr>
        <w:t>v</w:t>
      </w:r>
      <w:r>
        <w:t>e</w:t>
      </w:r>
      <w:r>
        <w:rPr>
          <w:spacing w:val="18"/>
        </w:rPr>
        <w:t xml:space="preserve"> </w:t>
      </w:r>
      <w:r>
        <w:t>an</w:t>
      </w:r>
      <w:r>
        <w:rPr>
          <w:spacing w:val="37"/>
        </w:rPr>
        <w:t xml:space="preserve"> </w:t>
      </w:r>
      <w:r>
        <w:t xml:space="preserve">informal </w:t>
      </w:r>
      <w:r>
        <w:rPr>
          <w:spacing w:val="1"/>
        </w:rPr>
        <w:t xml:space="preserve"> </w:t>
      </w:r>
      <w:r>
        <w:t xml:space="preserve">deﬁnition </w:t>
      </w:r>
      <w:r>
        <w:rPr>
          <w:spacing w:val="13"/>
        </w:rPr>
        <w:t xml:space="preserve"> </w:t>
      </w:r>
      <w:r>
        <w:t>of</w:t>
      </w:r>
      <w:r>
        <w:rPr>
          <w:spacing w:val="9"/>
        </w:rPr>
        <w:t xml:space="preserve"> </w:t>
      </w:r>
      <w:r>
        <w:t>a</w:t>
      </w:r>
      <w:r>
        <w:rPr>
          <w:spacing w:val="28"/>
        </w:rPr>
        <w:t xml:space="preserve"> </w:t>
      </w:r>
      <w:r>
        <w:rPr>
          <w:spacing w:val="-5"/>
        </w:rPr>
        <w:t>w</w:t>
      </w:r>
      <w:r>
        <w:t>eak</w:t>
      </w:r>
      <w:r>
        <w:rPr>
          <w:spacing w:val="28"/>
        </w:rPr>
        <w:t xml:space="preserve"> </w:t>
      </w:r>
      <w:r>
        <w:rPr>
          <w:w w:val="107"/>
        </w:rPr>
        <w:t>learner</w:t>
      </w:r>
    </w:p>
    <w:p w14:paraId="23DF4843" w14:textId="77777777" w:rsidR="00745B97" w:rsidRDefault="00745B97">
      <w:pPr>
        <w:spacing w:before="5" w:line="140" w:lineRule="exact"/>
        <w:rPr>
          <w:sz w:val="15"/>
          <w:szCs w:val="15"/>
        </w:rPr>
      </w:pPr>
    </w:p>
    <w:p w14:paraId="47E3EA9C" w14:textId="77777777" w:rsidR="00745B97" w:rsidRDefault="000E33B8">
      <w:pPr>
        <w:ind w:left="1199"/>
      </w:pPr>
      <w:r>
        <w:rPr>
          <w:w w:val="221"/>
        </w:rPr>
        <w:t>•</w:t>
      </w:r>
      <w:r>
        <w:rPr>
          <w:spacing w:val="-10"/>
          <w:w w:val="221"/>
        </w:rPr>
        <w:t xml:space="preserve"> </w:t>
      </w:r>
      <w:r>
        <w:t>list</w:t>
      </w:r>
      <w:r>
        <w:rPr>
          <w:spacing w:val="39"/>
        </w:rPr>
        <w:t xml:space="preserve"> </w:t>
      </w:r>
      <w:r>
        <w:t>and</w:t>
      </w:r>
      <w:r>
        <w:rPr>
          <w:spacing w:val="49"/>
        </w:rPr>
        <w:t xml:space="preserve"> </w:t>
      </w:r>
      <w:r>
        <w:t xml:space="preserve">explain </w:t>
      </w:r>
      <w:r>
        <w:rPr>
          <w:spacing w:val="2"/>
        </w:rPr>
        <w:t xml:space="preserve"> </w:t>
      </w:r>
      <w:r>
        <w:t>the</w:t>
      </w:r>
      <w:r>
        <w:rPr>
          <w:spacing w:val="49"/>
        </w:rPr>
        <w:t xml:space="preserve"> </w:t>
      </w:r>
      <w:r>
        <w:t>steps</w:t>
      </w:r>
      <w:r>
        <w:rPr>
          <w:spacing w:val="49"/>
        </w:rPr>
        <w:t xml:space="preserve"> </w:t>
      </w:r>
      <w:r>
        <w:t>in</w:t>
      </w:r>
      <w:r>
        <w:rPr>
          <w:spacing w:val="26"/>
        </w:rPr>
        <w:t xml:space="preserve"> </w:t>
      </w:r>
      <w:r>
        <w:rPr>
          <w:w w:val="112"/>
        </w:rPr>
        <w:t>the</w:t>
      </w:r>
      <w:r>
        <w:rPr>
          <w:spacing w:val="13"/>
          <w:w w:val="112"/>
        </w:rPr>
        <w:t xml:space="preserve"> </w:t>
      </w:r>
      <w:r>
        <w:rPr>
          <w:spacing w:val="-5"/>
        </w:rPr>
        <w:t>A</w:t>
      </w:r>
      <w:r>
        <w:t>daB</w:t>
      </w:r>
      <w:r>
        <w:rPr>
          <w:spacing w:val="6"/>
        </w:rPr>
        <w:t>o</w:t>
      </w:r>
      <w:r>
        <w:t xml:space="preserve">ost </w:t>
      </w:r>
      <w:r>
        <w:rPr>
          <w:spacing w:val="18"/>
        </w:rPr>
        <w:t xml:space="preserve"> </w:t>
      </w:r>
      <w:r>
        <w:rPr>
          <w:w w:val="108"/>
        </w:rPr>
        <w:t>algorithm</w:t>
      </w:r>
    </w:p>
    <w:p w14:paraId="0DAC4C53" w14:textId="77777777" w:rsidR="00745B97" w:rsidRDefault="00745B97">
      <w:pPr>
        <w:spacing w:before="5" w:line="140" w:lineRule="exact"/>
        <w:rPr>
          <w:sz w:val="15"/>
          <w:szCs w:val="15"/>
        </w:rPr>
      </w:pPr>
    </w:p>
    <w:p w14:paraId="25F8C3FA" w14:textId="77777777" w:rsidR="00745B97" w:rsidRDefault="000E33B8">
      <w:pPr>
        <w:ind w:left="1199"/>
      </w:pPr>
      <w:r>
        <w:rPr>
          <w:w w:val="221"/>
        </w:rPr>
        <w:t>•</w:t>
      </w:r>
      <w:r>
        <w:rPr>
          <w:spacing w:val="-10"/>
          <w:w w:val="221"/>
        </w:rPr>
        <w:t xml:space="preserve"> </w:t>
      </w:r>
      <w:r>
        <w:t>descri</w:t>
      </w:r>
      <w:r>
        <w:rPr>
          <w:spacing w:val="6"/>
        </w:rPr>
        <w:t>b</w:t>
      </w:r>
      <w:r>
        <w:t>e</w:t>
      </w:r>
      <w:r>
        <w:rPr>
          <w:spacing w:val="45"/>
        </w:rPr>
        <w:t xml:space="preserve"> </w:t>
      </w:r>
      <w:r>
        <w:t>the</w:t>
      </w:r>
      <w:r>
        <w:rPr>
          <w:spacing w:val="49"/>
        </w:rPr>
        <w:t xml:space="preserve"> </w:t>
      </w:r>
      <w:r>
        <w:t>diﬀerence</w:t>
      </w:r>
      <w:r>
        <w:rPr>
          <w:spacing w:val="41"/>
        </w:rPr>
        <w:t xml:space="preserve"> </w:t>
      </w:r>
      <w:r>
        <w:rPr>
          <w:spacing w:val="6"/>
        </w:rPr>
        <w:t>b</w:t>
      </w:r>
      <w:r>
        <w:t>e</w:t>
      </w:r>
      <w:r>
        <w:rPr>
          <w:spacing w:val="-5"/>
        </w:rPr>
        <w:t>t</w:t>
      </w:r>
      <w:r>
        <w:rPr>
          <w:spacing w:val="-6"/>
        </w:rPr>
        <w:t>w</w:t>
      </w:r>
      <w:r>
        <w:t xml:space="preserve">een </w:t>
      </w:r>
      <w:r>
        <w:rPr>
          <w:spacing w:val="5"/>
        </w:rPr>
        <w:t xml:space="preserve"> </w:t>
      </w:r>
      <w:r>
        <w:t>bagging</w:t>
      </w:r>
      <w:r>
        <w:rPr>
          <w:spacing w:val="43"/>
        </w:rPr>
        <w:t xml:space="preserve"> </w:t>
      </w:r>
      <w:r>
        <w:t>and</w:t>
      </w:r>
      <w:r>
        <w:rPr>
          <w:spacing w:val="49"/>
        </w:rPr>
        <w:t xml:space="preserve"> </w:t>
      </w:r>
      <w:r>
        <w:rPr>
          <w:spacing w:val="6"/>
          <w:w w:val="110"/>
        </w:rPr>
        <w:t>b</w:t>
      </w:r>
      <w:r>
        <w:rPr>
          <w:spacing w:val="6"/>
          <w:w w:val="99"/>
        </w:rPr>
        <w:t>o</w:t>
      </w:r>
      <w:r>
        <w:rPr>
          <w:w w:val="106"/>
        </w:rPr>
        <w:t>osting</w:t>
      </w:r>
    </w:p>
    <w:p w14:paraId="53830DA9" w14:textId="77777777" w:rsidR="00745B97" w:rsidRDefault="00745B97">
      <w:pPr>
        <w:spacing w:before="5" w:line="280" w:lineRule="exact"/>
        <w:rPr>
          <w:sz w:val="28"/>
          <w:szCs w:val="28"/>
        </w:rPr>
      </w:pPr>
    </w:p>
    <w:p w14:paraId="65AFDCF1" w14:textId="77777777" w:rsidR="00745B97" w:rsidRDefault="000E33B8">
      <w:pPr>
        <w:ind w:left="955"/>
        <w:rPr>
          <w:sz w:val="24"/>
          <w:szCs w:val="24"/>
        </w:rPr>
      </w:pPr>
      <w:r>
        <w:rPr>
          <w:b/>
          <w:w w:val="113"/>
          <w:sz w:val="24"/>
          <w:szCs w:val="24"/>
        </w:rPr>
        <w:t>Rele</w:t>
      </w:r>
      <w:r>
        <w:rPr>
          <w:b/>
          <w:spacing w:val="-16"/>
          <w:w w:val="113"/>
          <w:sz w:val="24"/>
          <w:szCs w:val="24"/>
        </w:rPr>
        <w:t>v</w:t>
      </w:r>
      <w:r>
        <w:rPr>
          <w:b/>
          <w:w w:val="113"/>
          <w:sz w:val="24"/>
          <w:szCs w:val="24"/>
        </w:rPr>
        <w:t>a</w:t>
      </w:r>
      <w:r>
        <w:rPr>
          <w:b/>
          <w:spacing w:val="-8"/>
          <w:w w:val="113"/>
          <w:sz w:val="24"/>
          <w:szCs w:val="24"/>
        </w:rPr>
        <w:t>n</w:t>
      </w:r>
      <w:r>
        <w:rPr>
          <w:b/>
          <w:w w:val="113"/>
          <w:sz w:val="24"/>
          <w:szCs w:val="24"/>
        </w:rPr>
        <w:t>t</w:t>
      </w:r>
      <w:r>
        <w:rPr>
          <w:b/>
          <w:spacing w:val="42"/>
          <w:w w:val="113"/>
          <w:sz w:val="24"/>
          <w:szCs w:val="24"/>
        </w:rPr>
        <w:t xml:space="preserve"> </w:t>
      </w:r>
      <w:r>
        <w:rPr>
          <w:b/>
          <w:w w:val="113"/>
          <w:sz w:val="24"/>
          <w:szCs w:val="24"/>
        </w:rPr>
        <w:t>Literature</w:t>
      </w:r>
    </w:p>
    <w:p w14:paraId="26BBED82" w14:textId="77777777" w:rsidR="00745B97" w:rsidRDefault="00745B97">
      <w:pPr>
        <w:spacing w:before="9" w:line="120" w:lineRule="exact"/>
        <w:rPr>
          <w:sz w:val="12"/>
          <w:szCs w:val="12"/>
        </w:rPr>
      </w:pPr>
    </w:p>
    <w:p w14:paraId="1293538B" w14:textId="77777777" w:rsidR="00745B97" w:rsidRDefault="000E33B8">
      <w:pPr>
        <w:ind w:left="1199"/>
      </w:pPr>
      <w:r>
        <w:rPr>
          <w:w w:val="221"/>
        </w:rPr>
        <w:t>•</w:t>
      </w:r>
      <w:r>
        <w:rPr>
          <w:spacing w:val="-10"/>
          <w:w w:val="221"/>
        </w:rPr>
        <w:t xml:space="preserve"> </w:t>
      </w:r>
      <w:r>
        <w:t xml:space="preserve">Hastie, </w:t>
      </w:r>
      <w:r>
        <w:rPr>
          <w:spacing w:val="28"/>
        </w:rPr>
        <w:t xml:space="preserve"> </w:t>
      </w:r>
      <w:r>
        <w:t xml:space="preserve">T., </w:t>
      </w:r>
      <w:r>
        <w:rPr>
          <w:spacing w:val="20"/>
        </w:rPr>
        <w:t xml:space="preserve"> </w:t>
      </w:r>
      <w:proofErr w:type="spellStart"/>
      <w:r>
        <w:rPr>
          <w:w w:val="109"/>
        </w:rPr>
        <w:t>Tibshirani</w:t>
      </w:r>
      <w:proofErr w:type="spellEnd"/>
      <w:r>
        <w:rPr>
          <w:w w:val="109"/>
        </w:rPr>
        <w:t>,</w:t>
      </w:r>
      <w:r>
        <w:rPr>
          <w:spacing w:val="35"/>
          <w:w w:val="109"/>
        </w:rPr>
        <w:t xml:space="preserve"> </w:t>
      </w:r>
      <w:r>
        <w:t xml:space="preserve">R., </w:t>
      </w:r>
      <w:r>
        <w:rPr>
          <w:spacing w:val="12"/>
        </w:rPr>
        <w:t xml:space="preserve"> </w:t>
      </w:r>
      <w:r>
        <w:t>&amp;</w:t>
      </w:r>
      <w:r>
        <w:rPr>
          <w:spacing w:val="32"/>
        </w:rPr>
        <w:t xml:space="preserve"> </w:t>
      </w:r>
      <w:r>
        <w:rPr>
          <w:spacing w:val="-17"/>
          <w:w w:val="109"/>
        </w:rPr>
        <w:t>F</w:t>
      </w:r>
      <w:r>
        <w:rPr>
          <w:w w:val="109"/>
        </w:rPr>
        <w:t>riedman,</w:t>
      </w:r>
      <w:r>
        <w:rPr>
          <w:spacing w:val="37"/>
          <w:w w:val="109"/>
        </w:rPr>
        <w:t xml:space="preserve"> </w:t>
      </w:r>
      <w:r>
        <w:t xml:space="preserve">J. </w:t>
      </w:r>
      <w:r>
        <w:rPr>
          <w:spacing w:val="13"/>
        </w:rPr>
        <w:t xml:space="preserve"> </w:t>
      </w:r>
      <w:r>
        <w:t>H.</w:t>
      </w:r>
      <w:r>
        <w:rPr>
          <w:spacing w:val="44"/>
        </w:rPr>
        <w:t xml:space="preserve"> </w:t>
      </w:r>
      <w:r>
        <w:t xml:space="preserve">(2009).  </w:t>
      </w:r>
      <w:r>
        <w:rPr>
          <w:spacing w:val="15"/>
        </w:rPr>
        <w:t xml:space="preserve"> </w:t>
      </w:r>
      <w:r>
        <w:t xml:space="preserve">The </w:t>
      </w:r>
      <w:r>
        <w:rPr>
          <w:spacing w:val="15"/>
        </w:rPr>
        <w:t xml:space="preserve"> </w:t>
      </w:r>
      <w:r>
        <w:t>Eleme</w:t>
      </w:r>
      <w:r>
        <w:rPr>
          <w:spacing w:val="-5"/>
        </w:rPr>
        <w:t>n</w:t>
      </w:r>
      <w:r>
        <w:t xml:space="preserve">ts </w:t>
      </w:r>
      <w:r>
        <w:rPr>
          <w:spacing w:val="36"/>
        </w:rPr>
        <w:t xml:space="preserve"> </w:t>
      </w:r>
      <w:r>
        <w:t>of</w:t>
      </w:r>
    </w:p>
    <w:p w14:paraId="38F8C1A1" w14:textId="77777777" w:rsidR="00745B97" w:rsidRDefault="000E33B8">
      <w:pPr>
        <w:spacing w:before="9"/>
        <w:ind w:left="1419" w:right="2258"/>
        <w:jc w:val="center"/>
      </w:pPr>
      <w:r>
        <w:rPr>
          <w:w w:val="111"/>
        </w:rPr>
        <w:t>Statistical</w:t>
      </w:r>
      <w:r>
        <w:rPr>
          <w:spacing w:val="12"/>
          <w:w w:val="111"/>
        </w:rPr>
        <w:t xml:space="preserve"> </w:t>
      </w:r>
      <w:r>
        <w:t xml:space="preserve">Learning </w:t>
      </w:r>
      <w:r>
        <w:rPr>
          <w:spacing w:val="10"/>
        </w:rPr>
        <w:t xml:space="preserve"> </w:t>
      </w:r>
      <w:r>
        <w:t>(2nd</w:t>
      </w:r>
      <w:r>
        <w:rPr>
          <w:spacing w:val="46"/>
        </w:rPr>
        <w:t xml:space="preserve"> </w:t>
      </w:r>
      <w:r>
        <w:t xml:space="preserve">ed.). </w:t>
      </w:r>
      <w:r>
        <w:rPr>
          <w:spacing w:val="17"/>
        </w:rPr>
        <w:t xml:space="preserve"> </w:t>
      </w:r>
      <w:r>
        <w:t xml:space="preserve">Springer. </w:t>
      </w:r>
      <w:r>
        <w:rPr>
          <w:spacing w:val="33"/>
        </w:rPr>
        <w:t xml:space="preserve"> </w:t>
      </w:r>
      <w:r>
        <w:rPr>
          <w:w w:val="112"/>
        </w:rPr>
        <w:t>Chapter</w:t>
      </w:r>
      <w:r>
        <w:rPr>
          <w:spacing w:val="11"/>
          <w:w w:val="112"/>
        </w:rPr>
        <w:t xml:space="preserve"> </w:t>
      </w:r>
      <w:r>
        <w:t>10</w:t>
      </w:r>
      <w:r>
        <w:rPr>
          <w:spacing w:val="14"/>
        </w:rPr>
        <w:t xml:space="preserve"> </w:t>
      </w:r>
      <w:r>
        <w:t>&amp;</w:t>
      </w:r>
      <w:r>
        <w:rPr>
          <w:spacing w:val="15"/>
        </w:rPr>
        <w:t xml:space="preserve"> </w:t>
      </w:r>
      <w:r>
        <w:rPr>
          <w:w w:val="99"/>
        </w:rPr>
        <w:t>15</w:t>
      </w:r>
    </w:p>
    <w:p w14:paraId="3A2917ED" w14:textId="77777777" w:rsidR="00745B97" w:rsidRDefault="00745B97">
      <w:pPr>
        <w:spacing w:before="5" w:line="140" w:lineRule="exact"/>
        <w:rPr>
          <w:sz w:val="15"/>
          <w:szCs w:val="15"/>
        </w:rPr>
      </w:pPr>
    </w:p>
    <w:p w14:paraId="5587C227" w14:textId="77777777" w:rsidR="00745B97" w:rsidRDefault="000E33B8">
      <w:pPr>
        <w:spacing w:line="249" w:lineRule="auto"/>
        <w:ind w:left="1454" w:right="936" w:hanging="255"/>
        <w:sectPr w:rsidR="00745B97">
          <w:footerReference w:type="default" r:id="rId8"/>
          <w:pgSz w:w="12240" w:h="15840"/>
          <w:pgMar w:top="1480" w:right="1720" w:bottom="280" w:left="1720" w:header="0" w:footer="1746" w:gutter="0"/>
          <w:pgNumType w:start="1"/>
          <w:cols w:space="720"/>
        </w:sectPr>
      </w:pPr>
      <w:r>
        <w:rPr>
          <w:w w:val="221"/>
        </w:rPr>
        <w:t>•</w:t>
      </w:r>
      <w:r>
        <w:rPr>
          <w:spacing w:val="-10"/>
          <w:w w:val="221"/>
        </w:rPr>
        <w:t xml:space="preserve"> </w:t>
      </w:r>
      <w:proofErr w:type="spellStart"/>
      <w:r>
        <w:t>Kun</w:t>
      </w:r>
      <w:r>
        <w:rPr>
          <w:spacing w:val="-5"/>
        </w:rPr>
        <w:t>c</w:t>
      </w:r>
      <w:r>
        <w:t>he</w:t>
      </w:r>
      <w:r>
        <w:rPr>
          <w:spacing w:val="-11"/>
        </w:rPr>
        <w:t>v</w:t>
      </w:r>
      <w:r>
        <w:t>a</w:t>
      </w:r>
      <w:proofErr w:type="spellEnd"/>
      <w:r>
        <w:t xml:space="preserve">, </w:t>
      </w:r>
      <w:r>
        <w:rPr>
          <w:spacing w:val="34"/>
        </w:rPr>
        <w:t xml:space="preserve"> </w:t>
      </w:r>
      <w:r>
        <w:t>L.</w:t>
      </w:r>
      <w:r>
        <w:rPr>
          <w:spacing w:val="30"/>
        </w:rPr>
        <w:t xml:space="preserve"> </w:t>
      </w:r>
      <w:r>
        <w:t>I.</w:t>
      </w:r>
      <w:r>
        <w:rPr>
          <w:spacing w:val="33"/>
        </w:rPr>
        <w:t xml:space="preserve"> </w:t>
      </w:r>
      <w:r>
        <w:t xml:space="preserve">(2004). </w:t>
      </w:r>
      <w:r>
        <w:rPr>
          <w:spacing w:val="31"/>
        </w:rPr>
        <w:t xml:space="preserve"> </w:t>
      </w:r>
      <w:r>
        <w:t>Co</w:t>
      </w:r>
      <w:r>
        <w:rPr>
          <w:spacing w:val="-5"/>
        </w:rPr>
        <w:t>m</w:t>
      </w:r>
      <w:r>
        <w:t xml:space="preserve">bining </w:t>
      </w:r>
      <w:r>
        <w:rPr>
          <w:spacing w:val="23"/>
        </w:rPr>
        <w:t xml:space="preserve"> </w:t>
      </w:r>
      <w:r>
        <w:rPr>
          <w:spacing w:val="-6"/>
          <w:w w:val="117"/>
        </w:rPr>
        <w:t>P</w:t>
      </w:r>
      <w:r>
        <w:rPr>
          <w:w w:val="117"/>
        </w:rPr>
        <w:t>attern</w:t>
      </w:r>
      <w:r>
        <w:rPr>
          <w:spacing w:val="15"/>
          <w:w w:val="117"/>
        </w:rPr>
        <w:t xml:space="preserve"> </w:t>
      </w:r>
      <w:proofErr w:type="spellStart"/>
      <w:r>
        <w:t>Classifers</w:t>
      </w:r>
      <w:proofErr w:type="spellEnd"/>
      <w:r>
        <w:t xml:space="preserve">. </w:t>
      </w:r>
      <w:r>
        <w:rPr>
          <w:spacing w:val="42"/>
        </w:rPr>
        <w:t xml:space="preserve"> </w:t>
      </w:r>
      <w:r>
        <w:t>Meth</w:t>
      </w:r>
      <w:r>
        <w:rPr>
          <w:spacing w:val="6"/>
        </w:rPr>
        <w:t>o</w:t>
      </w:r>
      <w:r>
        <w:t xml:space="preserve">ds </w:t>
      </w:r>
      <w:r>
        <w:rPr>
          <w:spacing w:val="20"/>
        </w:rPr>
        <w:t xml:space="preserve"> </w:t>
      </w:r>
      <w:r>
        <w:t xml:space="preserve">and </w:t>
      </w:r>
      <w:r>
        <w:rPr>
          <w:spacing w:val="5"/>
        </w:rPr>
        <w:t xml:space="preserve"> </w:t>
      </w:r>
      <w:r>
        <w:rPr>
          <w:w w:val="101"/>
        </w:rPr>
        <w:t xml:space="preserve">Al- </w:t>
      </w:r>
      <w:proofErr w:type="spellStart"/>
      <w:r>
        <w:t>gorithms</w:t>
      </w:r>
      <w:proofErr w:type="spellEnd"/>
      <w:r>
        <w:t xml:space="preserve">. </w:t>
      </w:r>
      <w:r>
        <w:rPr>
          <w:spacing w:val="42"/>
        </w:rPr>
        <w:t xml:space="preserve"> </w:t>
      </w:r>
      <w:r>
        <w:t>Wile</w:t>
      </w:r>
      <w:r>
        <w:rPr>
          <w:spacing w:val="-16"/>
        </w:rPr>
        <w:t>y</w:t>
      </w:r>
      <w:r>
        <w:t>,</w:t>
      </w:r>
      <w:r>
        <w:rPr>
          <w:spacing w:val="41"/>
        </w:rPr>
        <w:t xml:space="preserve"> </w:t>
      </w:r>
      <w:r>
        <w:rPr>
          <w:w w:val="109"/>
        </w:rPr>
        <w:t>Chi</w:t>
      </w:r>
      <w:r>
        <w:rPr>
          <w:spacing w:val="-5"/>
          <w:w w:val="109"/>
        </w:rPr>
        <w:t>c</w:t>
      </w:r>
      <w:r>
        <w:rPr>
          <w:w w:val="109"/>
        </w:rPr>
        <w:t>hester.</w:t>
      </w:r>
      <w:r>
        <w:rPr>
          <w:spacing w:val="20"/>
          <w:w w:val="109"/>
        </w:rPr>
        <w:t xml:space="preserve"> </w:t>
      </w:r>
      <w:r>
        <w:rPr>
          <w:w w:val="109"/>
        </w:rPr>
        <w:t>Chapter</w:t>
      </w:r>
      <w:r>
        <w:rPr>
          <w:spacing w:val="31"/>
          <w:w w:val="109"/>
        </w:rPr>
        <w:t xml:space="preserve"> </w:t>
      </w:r>
      <w:r>
        <w:t>4</w:t>
      </w:r>
      <w:r>
        <w:rPr>
          <w:spacing w:val="15"/>
        </w:rPr>
        <w:t xml:space="preserve"> </w:t>
      </w:r>
      <w:r>
        <w:t>&amp;</w:t>
      </w:r>
      <w:r>
        <w:rPr>
          <w:spacing w:val="15"/>
        </w:rPr>
        <w:t xml:space="preserve"> </w:t>
      </w:r>
      <w:r>
        <w:rPr>
          <w:w w:val="103"/>
        </w:rPr>
        <w:t>5.</w:t>
      </w:r>
    </w:p>
    <w:p w14:paraId="543030F4" w14:textId="77777777" w:rsidR="00745B97" w:rsidRDefault="00745B97">
      <w:pPr>
        <w:spacing w:before="7" w:line="180" w:lineRule="exact"/>
        <w:rPr>
          <w:sz w:val="19"/>
          <w:szCs w:val="19"/>
        </w:rPr>
      </w:pPr>
    </w:p>
    <w:p w14:paraId="57D2D1DD" w14:textId="77777777" w:rsidR="00745B97" w:rsidRDefault="00745B97">
      <w:pPr>
        <w:spacing w:line="200" w:lineRule="exact"/>
      </w:pPr>
    </w:p>
    <w:p w14:paraId="4DC9E13A" w14:textId="77777777" w:rsidR="00745B97" w:rsidRDefault="00745B97">
      <w:pPr>
        <w:spacing w:line="200" w:lineRule="exact"/>
      </w:pPr>
    </w:p>
    <w:p w14:paraId="54D25505" w14:textId="77777777" w:rsidR="00745B97" w:rsidRDefault="00745B97">
      <w:pPr>
        <w:spacing w:line="200" w:lineRule="exact"/>
      </w:pPr>
    </w:p>
    <w:p w14:paraId="241490B0" w14:textId="77777777" w:rsidR="00745B97" w:rsidRDefault="00745B97">
      <w:pPr>
        <w:spacing w:line="200" w:lineRule="exact"/>
      </w:pPr>
    </w:p>
    <w:p w14:paraId="43FF6AAE" w14:textId="77777777" w:rsidR="00745B97" w:rsidRDefault="000E33B8">
      <w:pPr>
        <w:spacing w:before="31"/>
        <w:ind w:left="1199"/>
      </w:pPr>
      <w:r>
        <w:rPr>
          <w:w w:val="221"/>
        </w:rPr>
        <w:t>•</w:t>
      </w:r>
      <w:r>
        <w:rPr>
          <w:spacing w:val="-10"/>
          <w:w w:val="221"/>
        </w:rPr>
        <w:t xml:space="preserve"> </w:t>
      </w:r>
      <w:proofErr w:type="spellStart"/>
      <w:r>
        <w:t>Mohri</w:t>
      </w:r>
      <w:proofErr w:type="spellEnd"/>
      <w:r>
        <w:t xml:space="preserve">, </w:t>
      </w:r>
      <w:r>
        <w:rPr>
          <w:spacing w:val="18"/>
        </w:rPr>
        <w:t xml:space="preserve"> </w:t>
      </w:r>
      <w:r>
        <w:t xml:space="preserve">M., </w:t>
      </w:r>
      <w:r>
        <w:rPr>
          <w:spacing w:val="5"/>
        </w:rPr>
        <w:t xml:space="preserve"> </w:t>
      </w:r>
      <w:proofErr w:type="spellStart"/>
      <w:r>
        <w:rPr>
          <w:w w:val="107"/>
        </w:rPr>
        <w:t>Rostamizadeh</w:t>
      </w:r>
      <w:proofErr w:type="spellEnd"/>
      <w:r>
        <w:rPr>
          <w:w w:val="107"/>
        </w:rPr>
        <w:t>,</w:t>
      </w:r>
      <w:r>
        <w:rPr>
          <w:spacing w:val="38"/>
          <w:w w:val="107"/>
        </w:rPr>
        <w:t xml:space="preserve"> </w:t>
      </w:r>
      <w:r>
        <w:t xml:space="preserve">A., </w:t>
      </w:r>
      <w:r>
        <w:rPr>
          <w:spacing w:val="6"/>
        </w:rPr>
        <w:t xml:space="preserve"> </w:t>
      </w:r>
      <w:r>
        <w:t>&amp;</w:t>
      </w:r>
      <w:r>
        <w:rPr>
          <w:spacing w:val="34"/>
        </w:rPr>
        <w:t xml:space="preserve"> </w:t>
      </w:r>
      <w:r>
        <w:rPr>
          <w:spacing w:val="-17"/>
          <w:w w:val="108"/>
        </w:rPr>
        <w:t>T</w:t>
      </w:r>
      <w:r>
        <w:rPr>
          <w:w w:val="108"/>
        </w:rPr>
        <w:t>al</w:t>
      </w:r>
      <w:r>
        <w:rPr>
          <w:spacing w:val="-5"/>
          <w:w w:val="108"/>
        </w:rPr>
        <w:t>w</w:t>
      </w:r>
      <w:r>
        <w:rPr>
          <w:w w:val="108"/>
        </w:rPr>
        <w:t>alkar,</w:t>
      </w:r>
      <w:r>
        <w:rPr>
          <w:spacing w:val="40"/>
          <w:w w:val="108"/>
        </w:rPr>
        <w:t xml:space="preserve"> </w:t>
      </w:r>
      <w:r>
        <w:t>A.</w:t>
      </w:r>
      <w:r>
        <w:rPr>
          <w:spacing w:val="46"/>
        </w:rPr>
        <w:t xml:space="preserve"> </w:t>
      </w:r>
      <w:r>
        <w:t xml:space="preserve">(2012).  </w:t>
      </w:r>
      <w:r>
        <w:rPr>
          <w:spacing w:val="20"/>
        </w:rPr>
        <w:t xml:space="preserve"> </w:t>
      </w:r>
      <w:r>
        <w:rPr>
          <w:spacing w:val="-17"/>
          <w:w w:val="109"/>
        </w:rPr>
        <w:t>F</w:t>
      </w:r>
      <w:r>
        <w:rPr>
          <w:w w:val="109"/>
        </w:rPr>
        <w:t>oundations</w:t>
      </w:r>
      <w:r>
        <w:rPr>
          <w:spacing w:val="32"/>
          <w:w w:val="109"/>
        </w:rPr>
        <w:t xml:space="preserve"> </w:t>
      </w:r>
      <w:r>
        <w:t>of</w:t>
      </w:r>
    </w:p>
    <w:p w14:paraId="38AC7EA3" w14:textId="77777777" w:rsidR="00745B97" w:rsidRDefault="000E33B8">
      <w:pPr>
        <w:spacing w:before="9"/>
        <w:ind w:left="1454"/>
      </w:pPr>
      <w:r>
        <w:t>Ma</w:t>
      </w:r>
      <w:r>
        <w:rPr>
          <w:spacing w:val="-5"/>
        </w:rPr>
        <w:t>c</w:t>
      </w:r>
      <w:r>
        <w:t xml:space="preserve">hine </w:t>
      </w:r>
      <w:r>
        <w:rPr>
          <w:spacing w:val="2"/>
        </w:rPr>
        <w:t xml:space="preserve"> </w:t>
      </w:r>
      <w:r>
        <w:t xml:space="preserve">Learning. </w:t>
      </w:r>
      <w:r>
        <w:rPr>
          <w:spacing w:val="35"/>
        </w:rPr>
        <w:t xml:space="preserve"> </w:t>
      </w:r>
      <w:r>
        <w:t>The</w:t>
      </w:r>
      <w:r>
        <w:rPr>
          <w:spacing w:val="48"/>
        </w:rPr>
        <w:t xml:space="preserve"> </w:t>
      </w:r>
      <w:r>
        <w:t>MIT</w:t>
      </w:r>
      <w:r>
        <w:rPr>
          <w:spacing w:val="46"/>
        </w:rPr>
        <w:t xml:space="preserve"> </w:t>
      </w:r>
      <w:r>
        <w:t xml:space="preserve">Press. </w:t>
      </w:r>
      <w:r>
        <w:rPr>
          <w:spacing w:val="27"/>
        </w:rPr>
        <w:t xml:space="preserve"> </w:t>
      </w:r>
      <w:r>
        <w:rPr>
          <w:w w:val="112"/>
        </w:rPr>
        <w:t>Chapter</w:t>
      </w:r>
      <w:r>
        <w:rPr>
          <w:spacing w:val="11"/>
          <w:w w:val="112"/>
        </w:rPr>
        <w:t xml:space="preserve"> </w:t>
      </w:r>
      <w:r>
        <w:t>6</w:t>
      </w:r>
    </w:p>
    <w:p w14:paraId="4C82FC7F" w14:textId="77777777" w:rsidR="00745B97" w:rsidRDefault="00745B97">
      <w:pPr>
        <w:spacing w:before="9" w:line="160" w:lineRule="exact"/>
        <w:rPr>
          <w:sz w:val="16"/>
          <w:szCs w:val="16"/>
        </w:rPr>
      </w:pPr>
    </w:p>
    <w:p w14:paraId="581D6056" w14:textId="77777777" w:rsidR="00745B97" w:rsidRDefault="000E33B8">
      <w:pPr>
        <w:spacing w:line="249" w:lineRule="auto"/>
        <w:ind w:left="1454" w:right="936" w:hanging="255"/>
        <w:jc w:val="both"/>
      </w:pPr>
      <w:r>
        <w:rPr>
          <w:w w:val="221"/>
        </w:rPr>
        <w:t>•</w:t>
      </w:r>
      <w:r>
        <w:rPr>
          <w:spacing w:val="-10"/>
          <w:w w:val="221"/>
        </w:rPr>
        <w:t xml:space="preserve"> </w:t>
      </w:r>
      <w:r>
        <w:rPr>
          <w:w w:val="110"/>
        </w:rPr>
        <w:t>(Optional)</w:t>
      </w:r>
      <w:r>
        <w:rPr>
          <w:spacing w:val="2"/>
          <w:w w:val="110"/>
        </w:rPr>
        <w:t xml:space="preserve"> </w:t>
      </w:r>
      <w:r>
        <w:t>Ho,</w:t>
      </w:r>
      <w:r>
        <w:rPr>
          <w:spacing w:val="17"/>
        </w:rPr>
        <w:t xml:space="preserve"> </w:t>
      </w:r>
      <w:r>
        <w:t>T.</w:t>
      </w:r>
      <w:r>
        <w:rPr>
          <w:spacing w:val="32"/>
        </w:rPr>
        <w:t xml:space="preserve"> </w:t>
      </w:r>
      <w:r>
        <w:t>K.</w:t>
      </w:r>
      <w:r>
        <w:rPr>
          <w:spacing w:val="22"/>
        </w:rPr>
        <w:t xml:space="preserve"> </w:t>
      </w:r>
      <w:r>
        <w:t xml:space="preserve">(1998). </w:t>
      </w:r>
      <w:r>
        <w:rPr>
          <w:spacing w:val="8"/>
        </w:rPr>
        <w:t xml:space="preserve"> </w:t>
      </w:r>
      <w:r>
        <w:t>The</w:t>
      </w:r>
      <w:r>
        <w:rPr>
          <w:spacing w:val="37"/>
        </w:rPr>
        <w:t xml:space="preserve"> </w:t>
      </w:r>
      <w:r>
        <w:t xml:space="preserve">random </w:t>
      </w:r>
      <w:r>
        <w:rPr>
          <w:spacing w:val="5"/>
        </w:rPr>
        <w:t xml:space="preserve"> </w:t>
      </w:r>
      <w:r>
        <w:t>subspace</w:t>
      </w:r>
      <w:r>
        <w:rPr>
          <w:spacing w:val="49"/>
        </w:rPr>
        <w:t xml:space="preserve"> </w:t>
      </w:r>
      <w:r>
        <w:t>meth</w:t>
      </w:r>
      <w:r>
        <w:rPr>
          <w:spacing w:val="6"/>
        </w:rPr>
        <w:t>o</w:t>
      </w:r>
      <w:r>
        <w:t xml:space="preserve">d </w:t>
      </w:r>
      <w:r>
        <w:rPr>
          <w:spacing w:val="6"/>
        </w:rPr>
        <w:t xml:space="preserve"> </w:t>
      </w:r>
      <w:r>
        <w:t>for</w:t>
      </w:r>
      <w:r>
        <w:rPr>
          <w:spacing w:val="11"/>
        </w:rPr>
        <w:t xml:space="preserve"> </w:t>
      </w:r>
      <w:r>
        <w:rPr>
          <w:w w:val="109"/>
        </w:rPr>
        <w:t xml:space="preserve">construct- </w:t>
      </w:r>
      <w:proofErr w:type="spellStart"/>
      <w:r>
        <w:t>ing</w:t>
      </w:r>
      <w:proofErr w:type="spellEnd"/>
      <w:r>
        <w:rPr>
          <w:spacing w:val="15"/>
        </w:rPr>
        <w:t xml:space="preserve"> </w:t>
      </w:r>
      <w:r>
        <w:t>decision</w:t>
      </w:r>
      <w:r>
        <w:rPr>
          <w:spacing w:val="29"/>
        </w:rPr>
        <w:t xml:space="preserve"> </w:t>
      </w:r>
      <w:r>
        <w:t xml:space="preserve">forests. </w:t>
      </w:r>
      <w:r>
        <w:rPr>
          <w:spacing w:val="14"/>
        </w:rPr>
        <w:t xml:space="preserve"> </w:t>
      </w:r>
      <w:r>
        <w:t xml:space="preserve">IEEE </w:t>
      </w:r>
      <w:r>
        <w:rPr>
          <w:spacing w:val="1"/>
        </w:rPr>
        <w:t xml:space="preserve"> </w:t>
      </w:r>
      <w:r>
        <w:rPr>
          <w:spacing w:val="-17"/>
          <w:w w:val="109"/>
        </w:rPr>
        <w:t>T</w:t>
      </w:r>
      <w:r>
        <w:rPr>
          <w:w w:val="109"/>
        </w:rPr>
        <w:t>ransactions</w:t>
      </w:r>
      <w:r>
        <w:rPr>
          <w:spacing w:val="6"/>
          <w:w w:val="109"/>
        </w:rPr>
        <w:t xml:space="preserve"> </w:t>
      </w:r>
      <w:r>
        <w:t>on</w:t>
      </w:r>
      <w:r>
        <w:rPr>
          <w:spacing w:val="18"/>
        </w:rPr>
        <w:t xml:space="preserve"> </w:t>
      </w:r>
      <w:r>
        <w:rPr>
          <w:spacing w:val="-6"/>
          <w:w w:val="117"/>
        </w:rPr>
        <w:t>P</w:t>
      </w:r>
      <w:r>
        <w:rPr>
          <w:w w:val="117"/>
        </w:rPr>
        <w:t xml:space="preserve">attern </w:t>
      </w:r>
      <w:r>
        <w:t>Analysis</w:t>
      </w:r>
      <w:r>
        <w:rPr>
          <w:spacing w:val="37"/>
        </w:rPr>
        <w:t xml:space="preserve"> </w:t>
      </w:r>
      <w:r>
        <w:t>and</w:t>
      </w:r>
      <w:r>
        <w:rPr>
          <w:spacing w:val="39"/>
        </w:rPr>
        <w:t xml:space="preserve"> </w:t>
      </w:r>
      <w:r>
        <w:rPr>
          <w:w w:val="104"/>
        </w:rPr>
        <w:t>Ma</w:t>
      </w:r>
      <w:r>
        <w:rPr>
          <w:spacing w:val="-5"/>
          <w:w w:val="104"/>
        </w:rPr>
        <w:t>c</w:t>
      </w:r>
      <w:r>
        <w:rPr>
          <w:w w:val="106"/>
        </w:rPr>
        <w:t xml:space="preserve">hine </w:t>
      </w:r>
      <w:r>
        <w:t>I</w:t>
      </w:r>
      <w:r>
        <w:rPr>
          <w:spacing w:val="-5"/>
        </w:rPr>
        <w:t>n</w:t>
      </w:r>
      <w:r>
        <w:t xml:space="preserve">telligence, </w:t>
      </w:r>
      <w:r>
        <w:rPr>
          <w:spacing w:val="15"/>
        </w:rPr>
        <w:t xml:space="preserve"> </w:t>
      </w:r>
      <w:r>
        <w:t>20(8),</w:t>
      </w:r>
      <w:r>
        <w:rPr>
          <w:spacing w:val="41"/>
        </w:rPr>
        <w:t xml:space="preserve"> </w:t>
      </w:r>
      <w:r>
        <w:t>832-844.</w:t>
      </w:r>
    </w:p>
    <w:p w14:paraId="7A05B907" w14:textId="77777777" w:rsidR="00745B97" w:rsidRDefault="00745B97">
      <w:pPr>
        <w:spacing w:before="10" w:line="140" w:lineRule="exact"/>
        <w:rPr>
          <w:sz w:val="15"/>
          <w:szCs w:val="15"/>
        </w:rPr>
      </w:pPr>
    </w:p>
    <w:p w14:paraId="48983010" w14:textId="77777777" w:rsidR="00745B97" w:rsidRDefault="000E33B8">
      <w:pPr>
        <w:ind w:left="1199"/>
      </w:pPr>
      <w:r>
        <w:rPr>
          <w:w w:val="221"/>
        </w:rPr>
        <w:t>•</w:t>
      </w:r>
      <w:r>
        <w:rPr>
          <w:spacing w:val="-10"/>
          <w:w w:val="221"/>
        </w:rPr>
        <w:t xml:space="preserve"> </w:t>
      </w:r>
      <w:r>
        <w:rPr>
          <w:w w:val="110"/>
        </w:rPr>
        <w:t>(Optional)</w:t>
      </w:r>
      <w:r>
        <w:rPr>
          <w:spacing w:val="-6"/>
          <w:w w:val="110"/>
        </w:rPr>
        <w:t xml:space="preserve"> </w:t>
      </w:r>
      <w:proofErr w:type="spellStart"/>
      <w:r>
        <w:t>Breiman</w:t>
      </w:r>
      <w:proofErr w:type="spellEnd"/>
      <w:r>
        <w:t xml:space="preserve">, </w:t>
      </w:r>
      <w:r>
        <w:rPr>
          <w:spacing w:val="5"/>
        </w:rPr>
        <w:t xml:space="preserve"> </w:t>
      </w:r>
      <w:r>
        <w:t>L.</w:t>
      </w:r>
      <w:r>
        <w:rPr>
          <w:spacing w:val="5"/>
        </w:rPr>
        <w:t xml:space="preserve"> </w:t>
      </w:r>
      <w:r>
        <w:t xml:space="preserve">(2001). </w:t>
      </w:r>
      <w:r>
        <w:rPr>
          <w:spacing w:val="6"/>
        </w:rPr>
        <w:t xml:space="preserve"> </w:t>
      </w:r>
      <w:r>
        <w:t xml:space="preserve">Random </w:t>
      </w:r>
      <w:r>
        <w:rPr>
          <w:spacing w:val="2"/>
        </w:rPr>
        <w:t xml:space="preserve"> </w:t>
      </w:r>
      <w:r>
        <w:t xml:space="preserve">forests. </w:t>
      </w:r>
      <w:r>
        <w:rPr>
          <w:spacing w:val="12"/>
        </w:rPr>
        <w:t xml:space="preserve"> </w:t>
      </w:r>
      <w:r>
        <w:t>Ma</w:t>
      </w:r>
      <w:r>
        <w:rPr>
          <w:spacing w:val="-5"/>
        </w:rPr>
        <w:t>c</w:t>
      </w:r>
      <w:r>
        <w:t>hine</w:t>
      </w:r>
      <w:r>
        <w:rPr>
          <w:spacing w:val="33"/>
        </w:rPr>
        <w:t xml:space="preserve"> </w:t>
      </w:r>
      <w:r>
        <w:t>Learning,</w:t>
      </w:r>
      <w:r>
        <w:rPr>
          <w:spacing w:val="49"/>
        </w:rPr>
        <w:t xml:space="preserve"> </w:t>
      </w:r>
      <w:r>
        <w:rPr>
          <w:w w:val="105"/>
        </w:rPr>
        <w:t>45(1),</w:t>
      </w:r>
    </w:p>
    <w:p w14:paraId="1178ACA8" w14:textId="77777777" w:rsidR="00745B97" w:rsidRDefault="000E33B8">
      <w:pPr>
        <w:spacing w:before="9"/>
        <w:ind w:left="1454"/>
      </w:pPr>
      <w:r>
        <w:t>5-32.</w:t>
      </w:r>
    </w:p>
    <w:p w14:paraId="5D847083" w14:textId="77777777" w:rsidR="00745B97" w:rsidRDefault="00745B97">
      <w:pPr>
        <w:spacing w:before="10" w:line="280" w:lineRule="exact"/>
        <w:rPr>
          <w:sz w:val="28"/>
          <w:szCs w:val="28"/>
        </w:rPr>
      </w:pPr>
    </w:p>
    <w:p w14:paraId="3CDD365E" w14:textId="77777777" w:rsidR="00745B97" w:rsidRDefault="000E33B8">
      <w:pPr>
        <w:ind w:left="955"/>
        <w:rPr>
          <w:sz w:val="24"/>
          <w:szCs w:val="24"/>
        </w:rPr>
      </w:pPr>
      <w:r>
        <w:rPr>
          <w:b/>
          <w:w w:val="112"/>
          <w:sz w:val="24"/>
          <w:szCs w:val="24"/>
        </w:rPr>
        <w:t>Exercises</w:t>
      </w:r>
    </w:p>
    <w:p w14:paraId="0D7B99C1" w14:textId="77777777" w:rsidR="00745B97" w:rsidRDefault="00745B97">
      <w:pPr>
        <w:spacing w:before="6" w:line="120" w:lineRule="exact"/>
        <w:rPr>
          <w:sz w:val="12"/>
          <w:szCs w:val="12"/>
        </w:rPr>
      </w:pPr>
    </w:p>
    <w:p w14:paraId="59C64047" w14:textId="77777777" w:rsidR="00745B97" w:rsidRDefault="000E33B8">
      <w:pPr>
        <w:spacing w:line="242" w:lineRule="auto"/>
        <w:ind w:left="1454" w:right="930" w:hanging="255"/>
        <w:jc w:val="both"/>
      </w:pPr>
      <w:r>
        <w:t xml:space="preserve">1. </w:t>
      </w:r>
      <w:r>
        <w:rPr>
          <w:spacing w:val="4"/>
        </w:rPr>
        <w:t xml:space="preserve"> </w:t>
      </w:r>
      <w:r>
        <w:t>(15</w:t>
      </w:r>
      <w:r>
        <w:rPr>
          <w:spacing w:val="25"/>
        </w:rPr>
        <w:t xml:space="preserve"> </w:t>
      </w:r>
      <w:r>
        <w:rPr>
          <w:spacing w:val="6"/>
        </w:rPr>
        <w:t>p</w:t>
      </w:r>
      <w:r>
        <w:t>oi</w:t>
      </w:r>
      <w:r>
        <w:rPr>
          <w:spacing w:val="-5"/>
        </w:rPr>
        <w:t>n</w:t>
      </w:r>
      <w:r>
        <w:t xml:space="preserve">ts) </w:t>
      </w:r>
      <w:r>
        <w:rPr>
          <w:spacing w:val="17"/>
        </w:rPr>
        <w:t xml:space="preserve"> </w:t>
      </w:r>
      <w:r>
        <w:rPr>
          <w:spacing w:val="-16"/>
        </w:rPr>
        <w:t>T</w:t>
      </w:r>
      <w:r>
        <w:t xml:space="preserve">able </w:t>
      </w:r>
      <w:r>
        <w:rPr>
          <w:spacing w:val="9"/>
        </w:rPr>
        <w:t xml:space="preserve"> </w:t>
      </w:r>
      <w:r>
        <w:t>1</w:t>
      </w:r>
      <w:r>
        <w:rPr>
          <w:spacing w:val="16"/>
        </w:rPr>
        <w:t xml:space="preserve"> </w:t>
      </w:r>
      <w:r>
        <w:t>sh</w:t>
      </w:r>
      <w:r>
        <w:rPr>
          <w:spacing w:val="-5"/>
        </w:rPr>
        <w:t>o</w:t>
      </w:r>
      <w:r>
        <w:t>ws</w:t>
      </w:r>
      <w:r>
        <w:rPr>
          <w:spacing w:val="26"/>
        </w:rPr>
        <w:t xml:space="preserve"> </w:t>
      </w:r>
      <w:r>
        <w:t xml:space="preserve">the  </w:t>
      </w:r>
      <w:r>
        <w:rPr>
          <w:spacing w:val="5"/>
        </w:rPr>
        <w:t>p</w:t>
      </w:r>
      <w:r>
        <w:t xml:space="preserve">osterior </w:t>
      </w:r>
      <w:r>
        <w:rPr>
          <w:spacing w:val="21"/>
        </w:rPr>
        <w:t xml:space="preserve"> </w:t>
      </w:r>
      <w:r>
        <w:rPr>
          <w:w w:val="108"/>
        </w:rPr>
        <w:t>probabili</w:t>
      </w:r>
      <w:r>
        <w:rPr>
          <w:spacing w:val="-4"/>
          <w:w w:val="108"/>
        </w:rPr>
        <w:t>t</w:t>
      </w:r>
      <w:r>
        <w:rPr>
          <w:w w:val="108"/>
        </w:rPr>
        <w:t>y</w:t>
      </w:r>
      <w:r>
        <w:rPr>
          <w:spacing w:val="18"/>
          <w:w w:val="108"/>
        </w:rPr>
        <w:t xml:space="preserve"> </w:t>
      </w:r>
      <w:r>
        <w:rPr>
          <w:w w:val="108"/>
        </w:rPr>
        <w:t>estimates,</w:t>
      </w:r>
      <w:r>
        <w:rPr>
          <w:spacing w:val="23"/>
          <w:w w:val="108"/>
        </w:rPr>
        <w:t xml:space="preserve"> </w:t>
      </w:r>
      <w:r>
        <w:rPr>
          <w:i/>
          <w:w w:val="108"/>
        </w:rPr>
        <w:t>p</w:t>
      </w:r>
      <w:r>
        <w:rPr>
          <w:i/>
          <w:spacing w:val="10"/>
          <w:w w:val="114"/>
          <w:position w:val="-3"/>
          <w:sz w:val="14"/>
          <w:szCs w:val="14"/>
        </w:rPr>
        <w:t>c</w:t>
      </w:r>
      <w:r>
        <w:rPr>
          <w:w w:val="116"/>
        </w:rPr>
        <w:t>(</w:t>
      </w:r>
      <w:proofErr w:type="spellStart"/>
      <w:r>
        <w:rPr>
          <w:i/>
          <w:spacing w:val="7"/>
          <w:w w:val="87"/>
        </w:rPr>
        <w:t>ω</w:t>
      </w:r>
      <w:r>
        <w:rPr>
          <w:rFonts w:ascii="Cambria" w:eastAsia="Cambria" w:hAnsi="Cambria" w:cs="Cambria"/>
          <w:i/>
          <w:w w:val="87"/>
        </w:rPr>
        <w:t>|</w:t>
      </w:r>
      <w:r>
        <w:rPr>
          <w:i/>
          <w:w w:val="128"/>
        </w:rPr>
        <w:t>x</w:t>
      </w:r>
      <w:proofErr w:type="spellEnd"/>
      <w:r>
        <w:rPr>
          <w:w w:val="116"/>
        </w:rPr>
        <w:t>)</w:t>
      </w:r>
      <w:r>
        <w:rPr>
          <w:w w:val="110"/>
        </w:rPr>
        <w:t>,</w:t>
      </w:r>
      <w:r>
        <w:rPr>
          <w:spacing w:val="18"/>
          <w:w w:val="110"/>
        </w:rPr>
        <w:t xml:space="preserve"> </w:t>
      </w:r>
      <w:r>
        <w:t xml:space="preserve">of three </w:t>
      </w:r>
      <w:r>
        <w:rPr>
          <w:spacing w:val="16"/>
        </w:rPr>
        <w:t xml:space="preserve"> </w:t>
      </w:r>
      <w:r>
        <w:rPr>
          <w:w w:val="104"/>
        </w:rPr>
        <w:t>diﬀere</w:t>
      </w:r>
      <w:r>
        <w:rPr>
          <w:spacing w:val="-5"/>
          <w:w w:val="104"/>
        </w:rPr>
        <w:t>n</w:t>
      </w:r>
      <w:r>
        <w:rPr>
          <w:w w:val="139"/>
        </w:rPr>
        <w:t>t</w:t>
      </w:r>
      <w:r>
        <w:t xml:space="preserve"> </w:t>
      </w:r>
      <w:r>
        <w:rPr>
          <w:spacing w:val="-25"/>
        </w:rPr>
        <w:t xml:space="preserve"> </w:t>
      </w:r>
      <w:r>
        <w:t xml:space="preserve">classiﬁers, </w:t>
      </w:r>
      <w:r>
        <w:rPr>
          <w:spacing w:val="3"/>
        </w:rPr>
        <w:t xml:space="preserve"> </w:t>
      </w:r>
      <w:r>
        <w:t>for</w:t>
      </w:r>
      <w:r>
        <w:rPr>
          <w:spacing w:val="30"/>
        </w:rPr>
        <w:t xml:space="preserve"> </w:t>
      </w:r>
      <w:r>
        <w:rPr>
          <w:spacing w:val="-5"/>
          <w:w w:val="139"/>
        </w:rPr>
        <w:t>t</w:t>
      </w:r>
      <w:r>
        <w:rPr>
          <w:spacing w:val="-6"/>
          <w:w w:val="99"/>
        </w:rPr>
        <w:t>w</w:t>
      </w:r>
      <w:r>
        <w:rPr>
          <w:w w:val="99"/>
        </w:rPr>
        <w:t>o</w:t>
      </w:r>
      <w:r>
        <w:rPr>
          <w:spacing w:val="25"/>
        </w:rPr>
        <w:t xml:space="preserve"> </w:t>
      </w:r>
      <w:r>
        <w:rPr>
          <w:w w:val="104"/>
        </w:rPr>
        <w:t>diﬀere</w:t>
      </w:r>
      <w:r>
        <w:rPr>
          <w:spacing w:val="-4"/>
          <w:w w:val="104"/>
        </w:rPr>
        <w:t>n</w:t>
      </w:r>
      <w:r>
        <w:rPr>
          <w:w w:val="139"/>
        </w:rPr>
        <w:t>t</w:t>
      </w:r>
      <w:r>
        <w:rPr>
          <w:spacing w:val="25"/>
        </w:rPr>
        <w:t xml:space="preserve"> </w:t>
      </w:r>
      <w:r>
        <w:t>classes</w:t>
      </w:r>
      <w:r>
        <w:rPr>
          <w:spacing w:val="37"/>
        </w:rPr>
        <w:t xml:space="preserve"> </w:t>
      </w:r>
      <w:r>
        <w:rPr>
          <w:i/>
        </w:rPr>
        <w:t>ω</w:t>
      </w:r>
      <w:r>
        <w:rPr>
          <w:i/>
          <w:spacing w:val="9"/>
        </w:rPr>
        <w:t xml:space="preserve"> </w:t>
      </w:r>
      <w:r>
        <w:rPr>
          <w:rFonts w:ascii="Cambria" w:eastAsia="Cambria" w:hAnsi="Cambria" w:cs="Cambria"/>
          <w:i/>
        </w:rPr>
        <w:t>∈</w:t>
      </w:r>
      <w:r>
        <w:rPr>
          <w:rFonts w:ascii="Cambria" w:eastAsia="Cambria" w:hAnsi="Cambria" w:cs="Cambria"/>
          <w:i/>
          <w:spacing w:val="26"/>
        </w:rPr>
        <w:t xml:space="preserve"> </w:t>
      </w:r>
      <w:r>
        <w:rPr>
          <w:rFonts w:ascii="Cambria" w:eastAsia="Cambria" w:hAnsi="Cambria" w:cs="Cambria"/>
          <w:i/>
          <w:w w:val="106"/>
        </w:rPr>
        <w:t>{</w:t>
      </w:r>
      <w:r>
        <w:rPr>
          <w:w w:val="106"/>
        </w:rPr>
        <w:t>A</w:t>
      </w:r>
      <w:r>
        <w:rPr>
          <w:i/>
          <w:w w:val="106"/>
        </w:rPr>
        <w:t>,</w:t>
      </w:r>
      <w:r>
        <w:rPr>
          <w:i/>
          <w:spacing w:val="-3"/>
          <w:w w:val="106"/>
        </w:rPr>
        <w:t xml:space="preserve"> </w:t>
      </w:r>
      <w:r>
        <w:rPr>
          <w:w w:val="106"/>
        </w:rPr>
        <w:t>B</w:t>
      </w:r>
      <w:r>
        <w:rPr>
          <w:rFonts w:ascii="Cambria" w:eastAsia="Cambria" w:hAnsi="Cambria" w:cs="Cambria"/>
          <w:i/>
          <w:w w:val="106"/>
        </w:rPr>
        <w:t>}</w:t>
      </w:r>
      <w:r>
        <w:rPr>
          <w:w w:val="106"/>
        </w:rPr>
        <w:t xml:space="preserve">. </w:t>
      </w:r>
      <w:r>
        <w:rPr>
          <w:spacing w:val="28"/>
          <w:w w:val="106"/>
        </w:rPr>
        <w:t xml:space="preserve"> </w:t>
      </w:r>
      <w:r>
        <w:rPr>
          <w:w w:val="106"/>
        </w:rPr>
        <w:t xml:space="preserve">Complete </w:t>
      </w:r>
      <w:r>
        <w:t>the</w:t>
      </w:r>
      <w:r>
        <w:rPr>
          <w:spacing w:val="46"/>
        </w:rPr>
        <w:t xml:space="preserve"> </w:t>
      </w:r>
      <w:r>
        <w:t xml:space="preserve">table </w:t>
      </w:r>
      <w:r>
        <w:rPr>
          <w:spacing w:val="6"/>
        </w:rPr>
        <w:t xml:space="preserve"> </w:t>
      </w:r>
      <w:r>
        <w:rPr>
          <w:spacing w:val="-5"/>
        </w:rPr>
        <w:t>b</w:t>
      </w:r>
      <w:r>
        <w:t>y</w:t>
      </w:r>
      <w:r>
        <w:rPr>
          <w:spacing w:val="29"/>
        </w:rPr>
        <w:t xml:space="preserve"> </w:t>
      </w:r>
      <w:r>
        <w:t>ﬁlling</w:t>
      </w:r>
      <w:r>
        <w:rPr>
          <w:spacing w:val="19"/>
        </w:rPr>
        <w:t xml:space="preserve"> </w:t>
      </w:r>
      <w:r>
        <w:t>in</w:t>
      </w:r>
      <w:r>
        <w:rPr>
          <w:spacing w:val="23"/>
        </w:rPr>
        <w:t xml:space="preserve"> </w:t>
      </w:r>
      <w:r>
        <w:t>the</w:t>
      </w:r>
      <w:r>
        <w:rPr>
          <w:spacing w:val="46"/>
        </w:rPr>
        <w:t xml:space="preserve"> </w:t>
      </w:r>
      <w:r>
        <w:rPr>
          <w:spacing w:val="-11"/>
        </w:rPr>
        <w:t>v</w:t>
      </w:r>
      <w:r>
        <w:t>alues</w:t>
      </w:r>
      <w:r>
        <w:rPr>
          <w:spacing w:val="39"/>
        </w:rPr>
        <w:t xml:space="preserve"> </w:t>
      </w:r>
      <w:r>
        <w:t>pr</w:t>
      </w:r>
      <w:r>
        <w:rPr>
          <w:spacing w:val="6"/>
        </w:rPr>
        <w:t>o</w:t>
      </w:r>
      <w:r>
        <w:t xml:space="preserve">duced </w:t>
      </w:r>
      <w:r>
        <w:rPr>
          <w:spacing w:val="14"/>
        </w:rPr>
        <w:t xml:space="preserve"> </w:t>
      </w:r>
      <w:r>
        <w:rPr>
          <w:spacing w:val="-5"/>
        </w:rPr>
        <w:t>b</w:t>
      </w:r>
      <w:r>
        <w:t>y</w:t>
      </w:r>
      <w:r>
        <w:rPr>
          <w:spacing w:val="29"/>
        </w:rPr>
        <w:t xml:space="preserve"> </w:t>
      </w:r>
      <w:r>
        <w:t>the</w:t>
      </w:r>
      <w:r>
        <w:rPr>
          <w:spacing w:val="46"/>
        </w:rPr>
        <w:t xml:space="preserve"> </w:t>
      </w:r>
      <w:r>
        <w:rPr>
          <w:w w:val="104"/>
        </w:rPr>
        <w:t>diﬀere</w:t>
      </w:r>
      <w:r>
        <w:rPr>
          <w:spacing w:val="-4"/>
          <w:w w:val="104"/>
        </w:rPr>
        <w:t>n</w:t>
      </w:r>
      <w:r>
        <w:rPr>
          <w:w w:val="139"/>
        </w:rPr>
        <w:t>t</w:t>
      </w:r>
      <w:r>
        <w:rPr>
          <w:spacing w:val="14"/>
          <w:w w:val="139"/>
        </w:rPr>
        <w:t xml:space="preserve"> </w:t>
      </w:r>
      <w:r>
        <w:t>co</w:t>
      </w:r>
      <w:r>
        <w:rPr>
          <w:spacing w:val="-5"/>
        </w:rPr>
        <w:t>m</w:t>
      </w:r>
      <w:r>
        <w:t xml:space="preserve">biners  </w:t>
      </w:r>
      <w:r>
        <w:rPr>
          <w:w w:val="111"/>
        </w:rPr>
        <w:t xml:space="preserve">and </w:t>
      </w:r>
      <w:r>
        <w:t xml:space="preserve">indicate </w:t>
      </w:r>
      <w:r>
        <w:rPr>
          <w:spacing w:val="15"/>
        </w:rPr>
        <w:t xml:space="preserve"> </w:t>
      </w:r>
      <w:r>
        <w:t>whi</w:t>
      </w:r>
      <w:r>
        <w:rPr>
          <w:spacing w:val="-5"/>
        </w:rPr>
        <w:t>c</w:t>
      </w:r>
      <w:r>
        <w:t>h</w:t>
      </w:r>
      <w:r>
        <w:rPr>
          <w:spacing w:val="31"/>
        </w:rPr>
        <w:t xml:space="preserve"> </w:t>
      </w:r>
      <w:r>
        <w:t>decision</w:t>
      </w:r>
      <w:r>
        <w:rPr>
          <w:spacing w:val="34"/>
        </w:rPr>
        <w:t xml:space="preserve"> </w:t>
      </w:r>
      <w:r>
        <w:t>ea</w:t>
      </w:r>
      <w:r>
        <w:rPr>
          <w:spacing w:val="-5"/>
        </w:rPr>
        <w:t>c</w:t>
      </w:r>
      <w:r>
        <w:t>h</w:t>
      </w:r>
      <w:r>
        <w:rPr>
          <w:spacing w:val="34"/>
        </w:rPr>
        <w:t xml:space="preserve"> </w:t>
      </w:r>
      <w:r>
        <w:t>co</w:t>
      </w:r>
      <w:r>
        <w:rPr>
          <w:spacing w:val="-5"/>
        </w:rPr>
        <w:t>m</w:t>
      </w:r>
      <w:r>
        <w:t>biner</w:t>
      </w:r>
      <w:r>
        <w:rPr>
          <w:spacing w:val="50"/>
        </w:rPr>
        <w:t xml:space="preserve"> </w:t>
      </w:r>
      <w:r>
        <w:rPr>
          <w:spacing w:val="-5"/>
        </w:rPr>
        <w:t>w</w:t>
      </w:r>
      <w:r>
        <w:t>ould</w:t>
      </w:r>
      <w:r>
        <w:rPr>
          <w:spacing w:val="29"/>
        </w:rPr>
        <w:t xml:space="preserve"> </w:t>
      </w:r>
      <w:r>
        <w:t>ma</w:t>
      </w:r>
      <w:r>
        <w:rPr>
          <w:spacing w:val="-5"/>
        </w:rPr>
        <w:t>k</w:t>
      </w:r>
      <w:r>
        <w:t>e</w:t>
      </w:r>
      <w:r>
        <w:rPr>
          <w:spacing w:val="36"/>
        </w:rPr>
        <w:t xml:space="preserve"> </w:t>
      </w:r>
      <w:r>
        <w:t>based</w:t>
      </w:r>
      <w:r>
        <w:rPr>
          <w:spacing w:val="46"/>
        </w:rPr>
        <w:t xml:space="preserve"> </w:t>
      </w:r>
      <w:r>
        <w:t>on</w:t>
      </w:r>
      <w:r>
        <w:rPr>
          <w:spacing w:val="23"/>
        </w:rPr>
        <w:t xml:space="preserve"> </w:t>
      </w:r>
      <w:r>
        <w:t>these</w:t>
      </w:r>
      <w:r>
        <w:rPr>
          <w:spacing w:val="47"/>
        </w:rPr>
        <w:t xml:space="preserve"> </w:t>
      </w:r>
      <w:r>
        <w:rPr>
          <w:spacing w:val="-11"/>
          <w:w w:val="105"/>
        </w:rPr>
        <w:t>v</w:t>
      </w:r>
      <w:r>
        <w:rPr>
          <w:w w:val="105"/>
        </w:rPr>
        <w:t>alues.</w:t>
      </w:r>
    </w:p>
    <w:p w14:paraId="259CC25B" w14:textId="77777777" w:rsidR="00745B97" w:rsidRDefault="00745B97">
      <w:pPr>
        <w:spacing w:before="4" w:line="180" w:lineRule="exact"/>
        <w:rPr>
          <w:sz w:val="19"/>
          <w:szCs w:val="19"/>
        </w:rPr>
      </w:pPr>
    </w:p>
    <w:tbl>
      <w:tblPr>
        <w:tblW w:w="0" w:type="auto"/>
        <w:tblInd w:w="1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94"/>
        <w:gridCol w:w="494"/>
        <w:gridCol w:w="494"/>
        <w:gridCol w:w="494"/>
        <w:gridCol w:w="494"/>
        <w:gridCol w:w="494"/>
        <w:gridCol w:w="389"/>
        <w:gridCol w:w="380"/>
        <w:gridCol w:w="389"/>
        <w:gridCol w:w="380"/>
        <w:gridCol w:w="389"/>
        <w:gridCol w:w="380"/>
        <w:gridCol w:w="389"/>
        <w:gridCol w:w="380"/>
      </w:tblGrid>
      <w:tr w:rsidR="00745B97" w14:paraId="5FCD4492" w14:textId="77777777" w:rsidTr="00675DD1">
        <w:trPr>
          <w:trHeight w:hRule="exact" w:val="247"/>
        </w:trPr>
        <w:tc>
          <w:tcPr>
            <w:tcW w:w="988" w:type="dxa"/>
            <w:gridSpan w:val="2"/>
            <w:shd w:val="clear" w:color="auto" w:fill="D9D9D9" w:themeFill="background1" w:themeFillShade="D9"/>
          </w:tcPr>
          <w:p w14:paraId="09D8D961" w14:textId="77777777" w:rsidR="00745B97" w:rsidRPr="00675DD1" w:rsidRDefault="000E33B8">
            <w:pPr>
              <w:spacing w:line="220" w:lineRule="exact"/>
              <w:ind w:left="171"/>
            </w:pPr>
            <w:r w:rsidRPr="00675DD1">
              <w:rPr>
                <w:i/>
                <w:position w:val="1"/>
              </w:rPr>
              <w:t>p</w:t>
            </w:r>
            <w:r w:rsidRPr="00675DD1">
              <w:rPr>
                <w:spacing w:val="10"/>
                <w:w w:val="113"/>
                <w:position w:val="-2"/>
              </w:rPr>
              <w:t>1</w:t>
            </w:r>
            <w:r w:rsidRPr="00675DD1">
              <w:rPr>
                <w:w w:val="116"/>
                <w:position w:val="1"/>
              </w:rPr>
              <w:t>(</w:t>
            </w:r>
            <w:proofErr w:type="spellStart"/>
            <w:r w:rsidRPr="00675DD1">
              <w:rPr>
                <w:i/>
                <w:spacing w:val="7"/>
                <w:w w:val="87"/>
                <w:position w:val="1"/>
              </w:rPr>
              <w:t>ω</w:t>
            </w:r>
            <w:r w:rsidRPr="00675DD1">
              <w:rPr>
                <w:rFonts w:ascii="Cambria" w:eastAsia="Cambria" w:hAnsi="Cambria" w:cs="Cambria"/>
                <w:i/>
                <w:w w:val="87"/>
                <w:position w:val="1"/>
              </w:rPr>
              <w:t>|</w:t>
            </w:r>
            <w:r w:rsidRPr="00675DD1">
              <w:rPr>
                <w:i/>
                <w:w w:val="128"/>
                <w:position w:val="1"/>
              </w:rPr>
              <w:t>x</w:t>
            </w:r>
            <w:proofErr w:type="spellEnd"/>
            <w:r w:rsidRPr="00675DD1">
              <w:rPr>
                <w:w w:val="116"/>
                <w:position w:val="1"/>
              </w:rPr>
              <w:t>)</w:t>
            </w:r>
          </w:p>
        </w:tc>
        <w:tc>
          <w:tcPr>
            <w:tcW w:w="988" w:type="dxa"/>
            <w:gridSpan w:val="2"/>
            <w:shd w:val="clear" w:color="auto" w:fill="D9D9D9" w:themeFill="background1" w:themeFillShade="D9"/>
          </w:tcPr>
          <w:p w14:paraId="5F181A2E" w14:textId="77777777" w:rsidR="00745B97" w:rsidRPr="00675DD1" w:rsidRDefault="000E33B8">
            <w:pPr>
              <w:spacing w:line="220" w:lineRule="exact"/>
              <w:ind w:left="167"/>
            </w:pPr>
            <w:r w:rsidRPr="00675DD1">
              <w:rPr>
                <w:i/>
                <w:position w:val="1"/>
              </w:rPr>
              <w:t>p</w:t>
            </w:r>
            <w:r w:rsidRPr="00675DD1">
              <w:rPr>
                <w:spacing w:val="10"/>
                <w:w w:val="113"/>
                <w:position w:val="-2"/>
              </w:rPr>
              <w:t>2</w:t>
            </w:r>
            <w:r w:rsidRPr="00675DD1">
              <w:rPr>
                <w:w w:val="116"/>
                <w:position w:val="1"/>
              </w:rPr>
              <w:t>(</w:t>
            </w:r>
            <w:proofErr w:type="spellStart"/>
            <w:r w:rsidRPr="00675DD1">
              <w:rPr>
                <w:i/>
                <w:spacing w:val="7"/>
                <w:w w:val="87"/>
                <w:position w:val="1"/>
              </w:rPr>
              <w:t>ω</w:t>
            </w:r>
            <w:r w:rsidRPr="00675DD1">
              <w:rPr>
                <w:rFonts w:ascii="Cambria" w:eastAsia="Cambria" w:hAnsi="Cambria" w:cs="Cambria"/>
                <w:i/>
                <w:w w:val="87"/>
                <w:position w:val="1"/>
              </w:rPr>
              <w:t>|</w:t>
            </w:r>
            <w:r w:rsidRPr="00675DD1">
              <w:rPr>
                <w:i/>
                <w:w w:val="128"/>
                <w:position w:val="1"/>
              </w:rPr>
              <w:t>x</w:t>
            </w:r>
            <w:proofErr w:type="spellEnd"/>
            <w:r w:rsidRPr="00675DD1">
              <w:rPr>
                <w:w w:val="116"/>
                <w:position w:val="1"/>
              </w:rPr>
              <w:t>)</w:t>
            </w:r>
          </w:p>
        </w:tc>
        <w:tc>
          <w:tcPr>
            <w:tcW w:w="988" w:type="dxa"/>
            <w:gridSpan w:val="2"/>
            <w:shd w:val="clear" w:color="auto" w:fill="D9D9D9" w:themeFill="background1" w:themeFillShade="D9"/>
          </w:tcPr>
          <w:p w14:paraId="3AB13C8A" w14:textId="77777777" w:rsidR="00745B97" w:rsidRPr="00675DD1" w:rsidRDefault="000E33B8">
            <w:pPr>
              <w:spacing w:line="220" w:lineRule="exact"/>
              <w:ind w:left="167"/>
            </w:pPr>
            <w:r w:rsidRPr="00675DD1">
              <w:rPr>
                <w:i/>
                <w:position w:val="1"/>
              </w:rPr>
              <w:t>p</w:t>
            </w:r>
            <w:r w:rsidRPr="00675DD1">
              <w:rPr>
                <w:spacing w:val="10"/>
                <w:w w:val="113"/>
                <w:position w:val="-2"/>
              </w:rPr>
              <w:t>3</w:t>
            </w:r>
            <w:r w:rsidRPr="00675DD1">
              <w:rPr>
                <w:w w:val="116"/>
                <w:position w:val="1"/>
              </w:rPr>
              <w:t>(</w:t>
            </w:r>
            <w:proofErr w:type="spellStart"/>
            <w:r w:rsidRPr="00675DD1">
              <w:rPr>
                <w:i/>
                <w:spacing w:val="7"/>
                <w:w w:val="87"/>
                <w:position w:val="1"/>
              </w:rPr>
              <w:t>ω</w:t>
            </w:r>
            <w:r w:rsidRPr="00675DD1">
              <w:rPr>
                <w:rFonts w:ascii="Cambria" w:eastAsia="Cambria" w:hAnsi="Cambria" w:cs="Cambria"/>
                <w:i/>
                <w:w w:val="87"/>
                <w:position w:val="1"/>
              </w:rPr>
              <w:t>|</w:t>
            </w:r>
            <w:r w:rsidRPr="00675DD1">
              <w:rPr>
                <w:i/>
                <w:w w:val="128"/>
                <w:position w:val="1"/>
              </w:rPr>
              <w:t>x</w:t>
            </w:r>
            <w:proofErr w:type="spellEnd"/>
            <w:r w:rsidRPr="00675DD1">
              <w:rPr>
                <w:w w:val="116"/>
                <w:position w:val="1"/>
              </w:rPr>
              <w:t>)</w:t>
            </w:r>
          </w:p>
        </w:tc>
        <w:tc>
          <w:tcPr>
            <w:tcW w:w="769" w:type="dxa"/>
            <w:gridSpan w:val="2"/>
            <w:shd w:val="clear" w:color="auto" w:fill="D9D9D9" w:themeFill="background1" w:themeFillShade="D9"/>
          </w:tcPr>
          <w:p w14:paraId="3C6C4E34" w14:textId="77777777" w:rsidR="00745B97" w:rsidRPr="00675DD1" w:rsidRDefault="000E33B8">
            <w:pPr>
              <w:spacing w:line="200" w:lineRule="exact"/>
              <w:ind w:left="140"/>
            </w:pPr>
            <w:r w:rsidRPr="00675DD1">
              <w:rPr>
                <w:w w:val="105"/>
              </w:rPr>
              <w:t>Mean</w:t>
            </w:r>
          </w:p>
        </w:tc>
        <w:tc>
          <w:tcPr>
            <w:tcW w:w="769" w:type="dxa"/>
            <w:gridSpan w:val="2"/>
            <w:shd w:val="clear" w:color="auto" w:fill="D9D9D9" w:themeFill="background1" w:themeFillShade="D9"/>
          </w:tcPr>
          <w:p w14:paraId="2200F317" w14:textId="77777777" w:rsidR="00745B97" w:rsidRPr="00675DD1" w:rsidRDefault="000E33B8">
            <w:pPr>
              <w:spacing w:line="200" w:lineRule="exact"/>
              <w:ind w:left="187"/>
            </w:pPr>
            <w:r w:rsidRPr="00675DD1">
              <w:rPr>
                <w:w w:val="105"/>
              </w:rPr>
              <w:t>Max</w:t>
            </w:r>
          </w:p>
        </w:tc>
        <w:tc>
          <w:tcPr>
            <w:tcW w:w="769" w:type="dxa"/>
            <w:gridSpan w:val="2"/>
            <w:shd w:val="clear" w:color="auto" w:fill="D9D9D9" w:themeFill="background1" w:themeFillShade="D9"/>
          </w:tcPr>
          <w:p w14:paraId="197A76CD" w14:textId="77777777" w:rsidR="00745B97" w:rsidRPr="00675DD1" w:rsidRDefault="000E33B8">
            <w:pPr>
              <w:spacing w:line="200" w:lineRule="exact"/>
              <w:ind w:left="206"/>
            </w:pPr>
            <w:r w:rsidRPr="00675DD1">
              <w:rPr>
                <w:w w:val="104"/>
              </w:rPr>
              <w:t>Min</w:t>
            </w:r>
          </w:p>
        </w:tc>
        <w:tc>
          <w:tcPr>
            <w:tcW w:w="769" w:type="dxa"/>
            <w:gridSpan w:val="2"/>
            <w:shd w:val="clear" w:color="auto" w:fill="D9D9D9" w:themeFill="background1" w:themeFillShade="D9"/>
          </w:tcPr>
          <w:p w14:paraId="0A2C47DB" w14:textId="77777777" w:rsidR="00745B97" w:rsidRPr="00675DD1" w:rsidRDefault="000E33B8">
            <w:pPr>
              <w:spacing w:line="200" w:lineRule="exact"/>
              <w:ind w:left="166"/>
            </w:pPr>
            <w:r w:rsidRPr="00675DD1">
              <w:rPr>
                <w:w w:val="112"/>
              </w:rPr>
              <w:t>Pr</w:t>
            </w:r>
            <w:r w:rsidRPr="00675DD1">
              <w:rPr>
                <w:spacing w:val="6"/>
                <w:w w:val="112"/>
              </w:rPr>
              <w:t>o</w:t>
            </w:r>
            <w:r w:rsidRPr="00675DD1">
              <w:rPr>
                <w:w w:val="110"/>
              </w:rPr>
              <w:t>d</w:t>
            </w:r>
          </w:p>
        </w:tc>
      </w:tr>
      <w:tr w:rsidR="00745B97" w14:paraId="2A9E1A0D" w14:textId="77777777" w:rsidTr="00675DD1">
        <w:trPr>
          <w:trHeight w:hRule="exact" w:val="247"/>
        </w:trPr>
        <w:tc>
          <w:tcPr>
            <w:tcW w:w="494" w:type="dxa"/>
            <w:shd w:val="clear" w:color="auto" w:fill="D9D9D9" w:themeFill="background1" w:themeFillShade="D9"/>
          </w:tcPr>
          <w:p w14:paraId="60CC6EBA" w14:textId="77777777" w:rsidR="00745B97" w:rsidRPr="00675DD1" w:rsidRDefault="000E33B8">
            <w:pPr>
              <w:spacing w:line="200" w:lineRule="exact"/>
              <w:ind w:left="137" w:right="133"/>
              <w:jc w:val="center"/>
            </w:pPr>
            <w:r w:rsidRPr="00675DD1">
              <w:rPr>
                <w:w w:val="103"/>
              </w:rPr>
              <w:t>A</w:t>
            </w:r>
          </w:p>
        </w:tc>
        <w:tc>
          <w:tcPr>
            <w:tcW w:w="494" w:type="dxa"/>
            <w:shd w:val="clear" w:color="auto" w:fill="D9D9D9" w:themeFill="background1" w:themeFillShade="D9"/>
          </w:tcPr>
          <w:p w14:paraId="1DC0BFAC" w14:textId="77777777" w:rsidR="00745B97" w:rsidRPr="00675DD1" w:rsidRDefault="000E33B8">
            <w:pPr>
              <w:spacing w:line="200" w:lineRule="exact"/>
              <w:ind w:left="137" w:right="137"/>
              <w:jc w:val="center"/>
            </w:pPr>
            <w:r w:rsidRPr="00675DD1">
              <w:rPr>
                <w:w w:val="105"/>
              </w:rPr>
              <w:t>B</w:t>
            </w:r>
          </w:p>
        </w:tc>
        <w:tc>
          <w:tcPr>
            <w:tcW w:w="494" w:type="dxa"/>
            <w:shd w:val="clear" w:color="auto" w:fill="D9D9D9" w:themeFill="background1" w:themeFillShade="D9"/>
          </w:tcPr>
          <w:p w14:paraId="0685E4C2" w14:textId="77777777" w:rsidR="00745B97" w:rsidRPr="00675DD1" w:rsidRDefault="000E33B8">
            <w:pPr>
              <w:spacing w:line="200" w:lineRule="exact"/>
              <w:ind w:left="133" w:right="133"/>
              <w:jc w:val="center"/>
            </w:pPr>
            <w:r w:rsidRPr="00675DD1">
              <w:rPr>
                <w:w w:val="103"/>
              </w:rPr>
              <w:t>A</w:t>
            </w:r>
          </w:p>
        </w:tc>
        <w:tc>
          <w:tcPr>
            <w:tcW w:w="494" w:type="dxa"/>
            <w:shd w:val="clear" w:color="auto" w:fill="D9D9D9" w:themeFill="background1" w:themeFillShade="D9"/>
          </w:tcPr>
          <w:p w14:paraId="59A58D97" w14:textId="77777777" w:rsidR="00745B97" w:rsidRPr="00675DD1" w:rsidRDefault="000E33B8">
            <w:pPr>
              <w:spacing w:line="200" w:lineRule="exact"/>
              <w:ind w:left="137" w:right="137"/>
              <w:jc w:val="center"/>
            </w:pPr>
            <w:r w:rsidRPr="00675DD1">
              <w:rPr>
                <w:w w:val="105"/>
              </w:rPr>
              <w:t>B</w:t>
            </w:r>
          </w:p>
        </w:tc>
        <w:tc>
          <w:tcPr>
            <w:tcW w:w="494" w:type="dxa"/>
            <w:shd w:val="clear" w:color="auto" w:fill="D9D9D9" w:themeFill="background1" w:themeFillShade="D9"/>
          </w:tcPr>
          <w:p w14:paraId="3F35ACA7" w14:textId="77777777" w:rsidR="00745B97" w:rsidRPr="00675DD1" w:rsidRDefault="000E33B8">
            <w:pPr>
              <w:spacing w:line="200" w:lineRule="exact"/>
              <w:ind w:left="133" w:right="133"/>
              <w:jc w:val="center"/>
            </w:pPr>
            <w:r w:rsidRPr="00675DD1">
              <w:rPr>
                <w:w w:val="103"/>
              </w:rPr>
              <w:t>A</w:t>
            </w:r>
          </w:p>
        </w:tc>
        <w:tc>
          <w:tcPr>
            <w:tcW w:w="494" w:type="dxa"/>
            <w:shd w:val="clear" w:color="auto" w:fill="D9D9D9" w:themeFill="background1" w:themeFillShade="D9"/>
          </w:tcPr>
          <w:p w14:paraId="092D517F" w14:textId="77777777" w:rsidR="00745B97" w:rsidRPr="00675DD1" w:rsidRDefault="000E33B8">
            <w:pPr>
              <w:spacing w:line="200" w:lineRule="exact"/>
              <w:ind w:left="137" w:right="137"/>
              <w:jc w:val="center"/>
            </w:pPr>
            <w:r w:rsidRPr="00675DD1">
              <w:rPr>
                <w:w w:val="105"/>
              </w:rPr>
              <w:t>B</w:t>
            </w:r>
          </w:p>
        </w:tc>
        <w:tc>
          <w:tcPr>
            <w:tcW w:w="389" w:type="dxa"/>
            <w:shd w:val="clear" w:color="auto" w:fill="D9D9D9" w:themeFill="background1" w:themeFillShade="D9"/>
          </w:tcPr>
          <w:p w14:paraId="2A9C2BE9" w14:textId="77777777" w:rsidR="00745B97" w:rsidRPr="00675DD1" w:rsidRDefault="000E33B8">
            <w:pPr>
              <w:spacing w:line="200" w:lineRule="exact"/>
              <w:ind w:left="116"/>
            </w:pPr>
            <w:r w:rsidRPr="00675DD1">
              <w:rPr>
                <w:w w:val="103"/>
              </w:rPr>
              <w:t>A</w:t>
            </w:r>
          </w:p>
        </w:tc>
        <w:tc>
          <w:tcPr>
            <w:tcW w:w="380" w:type="dxa"/>
            <w:shd w:val="clear" w:color="auto" w:fill="D9D9D9" w:themeFill="background1" w:themeFillShade="D9"/>
          </w:tcPr>
          <w:p w14:paraId="444D5B04" w14:textId="77777777" w:rsidR="00745B97" w:rsidRPr="00675DD1" w:rsidRDefault="000E33B8">
            <w:pPr>
              <w:spacing w:line="200" w:lineRule="exact"/>
              <w:ind w:left="116"/>
            </w:pPr>
            <w:r w:rsidRPr="00675DD1">
              <w:rPr>
                <w:w w:val="105"/>
              </w:rPr>
              <w:t>B</w:t>
            </w:r>
          </w:p>
        </w:tc>
        <w:tc>
          <w:tcPr>
            <w:tcW w:w="389" w:type="dxa"/>
            <w:shd w:val="clear" w:color="auto" w:fill="D9D9D9" w:themeFill="background1" w:themeFillShade="D9"/>
          </w:tcPr>
          <w:p w14:paraId="66A98C55" w14:textId="77777777" w:rsidR="00745B97" w:rsidRPr="00675DD1" w:rsidRDefault="000E33B8">
            <w:pPr>
              <w:spacing w:line="200" w:lineRule="exact"/>
              <w:ind w:left="116"/>
            </w:pPr>
            <w:r w:rsidRPr="00675DD1">
              <w:rPr>
                <w:w w:val="103"/>
              </w:rPr>
              <w:t>A</w:t>
            </w:r>
          </w:p>
        </w:tc>
        <w:tc>
          <w:tcPr>
            <w:tcW w:w="380" w:type="dxa"/>
            <w:shd w:val="clear" w:color="auto" w:fill="D9D9D9" w:themeFill="background1" w:themeFillShade="D9"/>
          </w:tcPr>
          <w:p w14:paraId="11797797" w14:textId="77777777" w:rsidR="00745B97" w:rsidRPr="00675DD1" w:rsidRDefault="000E33B8">
            <w:pPr>
              <w:spacing w:line="200" w:lineRule="exact"/>
              <w:ind w:left="116"/>
            </w:pPr>
            <w:r w:rsidRPr="00675DD1">
              <w:rPr>
                <w:w w:val="105"/>
              </w:rPr>
              <w:t>B</w:t>
            </w:r>
          </w:p>
        </w:tc>
        <w:tc>
          <w:tcPr>
            <w:tcW w:w="389" w:type="dxa"/>
            <w:shd w:val="clear" w:color="auto" w:fill="D9D9D9" w:themeFill="background1" w:themeFillShade="D9"/>
          </w:tcPr>
          <w:p w14:paraId="7BEDA61B" w14:textId="77777777" w:rsidR="00745B97" w:rsidRPr="00675DD1" w:rsidRDefault="000E33B8">
            <w:pPr>
              <w:spacing w:line="200" w:lineRule="exact"/>
              <w:ind w:left="116"/>
            </w:pPr>
            <w:r w:rsidRPr="00675DD1">
              <w:rPr>
                <w:w w:val="103"/>
              </w:rPr>
              <w:t>A</w:t>
            </w:r>
          </w:p>
        </w:tc>
        <w:tc>
          <w:tcPr>
            <w:tcW w:w="380" w:type="dxa"/>
            <w:shd w:val="clear" w:color="auto" w:fill="D9D9D9" w:themeFill="background1" w:themeFillShade="D9"/>
          </w:tcPr>
          <w:p w14:paraId="670A5A3C" w14:textId="77777777" w:rsidR="00745B97" w:rsidRPr="00675DD1" w:rsidRDefault="000E33B8">
            <w:pPr>
              <w:spacing w:line="200" w:lineRule="exact"/>
              <w:ind w:left="116"/>
            </w:pPr>
            <w:r w:rsidRPr="00675DD1">
              <w:rPr>
                <w:w w:val="105"/>
              </w:rPr>
              <w:t>B</w:t>
            </w:r>
          </w:p>
        </w:tc>
        <w:tc>
          <w:tcPr>
            <w:tcW w:w="389" w:type="dxa"/>
            <w:shd w:val="clear" w:color="auto" w:fill="D9D9D9" w:themeFill="background1" w:themeFillShade="D9"/>
          </w:tcPr>
          <w:p w14:paraId="13349687" w14:textId="77777777" w:rsidR="00745B97" w:rsidRPr="00675DD1" w:rsidRDefault="000E33B8">
            <w:pPr>
              <w:spacing w:line="200" w:lineRule="exact"/>
              <w:ind w:left="116"/>
            </w:pPr>
            <w:r w:rsidRPr="00675DD1">
              <w:rPr>
                <w:w w:val="103"/>
              </w:rPr>
              <w:t>A</w:t>
            </w:r>
          </w:p>
        </w:tc>
        <w:tc>
          <w:tcPr>
            <w:tcW w:w="380" w:type="dxa"/>
            <w:shd w:val="clear" w:color="auto" w:fill="D9D9D9" w:themeFill="background1" w:themeFillShade="D9"/>
          </w:tcPr>
          <w:p w14:paraId="637F6DA4" w14:textId="77777777" w:rsidR="00745B97" w:rsidRPr="00675DD1" w:rsidRDefault="000E33B8">
            <w:pPr>
              <w:spacing w:line="200" w:lineRule="exact"/>
              <w:ind w:left="116"/>
            </w:pPr>
            <w:r w:rsidRPr="00675DD1">
              <w:rPr>
                <w:w w:val="105"/>
              </w:rPr>
              <w:t>B</w:t>
            </w:r>
          </w:p>
        </w:tc>
      </w:tr>
      <w:tr w:rsidR="00675DD1" w14:paraId="16536696" w14:textId="77777777" w:rsidTr="00675DD1">
        <w:trPr>
          <w:trHeight w:hRule="exact" w:val="228"/>
        </w:trPr>
        <w:tc>
          <w:tcPr>
            <w:tcW w:w="494" w:type="dxa"/>
          </w:tcPr>
          <w:p w14:paraId="0E5A26AA" w14:textId="77777777" w:rsidR="00675DD1" w:rsidRPr="00675DD1" w:rsidRDefault="00675DD1" w:rsidP="00675DD1">
            <w:pPr>
              <w:spacing w:line="200" w:lineRule="exact"/>
              <w:ind w:left="120"/>
            </w:pPr>
            <w:r w:rsidRPr="00675DD1">
              <w:rPr>
                <w:w w:val="101"/>
              </w:rPr>
              <w:t>0.9</w:t>
            </w:r>
          </w:p>
        </w:tc>
        <w:tc>
          <w:tcPr>
            <w:tcW w:w="494" w:type="dxa"/>
          </w:tcPr>
          <w:p w14:paraId="3389F53E" w14:textId="77777777" w:rsidR="00675DD1" w:rsidRPr="00675DD1" w:rsidRDefault="00675DD1" w:rsidP="00675DD1">
            <w:pPr>
              <w:spacing w:line="200" w:lineRule="exact"/>
              <w:ind w:left="116"/>
            </w:pPr>
            <w:r w:rsidRPr="00675DD1">
              <w:rPr>
                <w:w w:val="101"/>
              </w:rPr>
              <w:t>0.1</w:t>
            </w:r>
          </w:p>
        </w:tc>
        <w:tc>
          <w:tcPr>
            <w:tcW w:w="494" w:type="dxa"/>
          </w:tcPr>
          <w:p w14:paraId="4E9208D0" w14:textId="77777777" w:rsidR="00675DD1" w:rsidRPr="00675DD1" w:rsidRDefault="00675DD1" w:rsidP="00675DD1">
            <w:pPr>
              <w:spacing w:line="200" w:lineRule="exact"/>
              <w:ind w:left="116"/>
            </w:pPr>
            <w:r w:rsidRPr="00675DD1">
              <w:rPr>
                <w:w w:val="101"/>
              </w:rPr>
              <w:t>0.3</w:t>
            </w:r>
          </w:p>
        </w:tc>
        <w:tc>
          <w:tcPr>
            <w:tcW w:w="494" w:type="dxa"/>
          </w:tcPr>
          <w:p w14:paraId="536903BB" w14:textId="77777777" w:rsidR="00675DD1" w:rsidRPr="00675DD1" w:rsidRDefault="00675DD1" w:rsidP="00675DD1">
            <w:pPr>
              <w:spacing w:line="200" w:lineRule="exact"/>
              <w:ind w:left="116"/>
            </w:pPr>
            <w:r w:rsidRPr="00675DD1">
              <w:rPr>
                <w:w w:val="101"/>
              </w:rPr>
              <w:t>0.7</w:t>
            </w:r>
          </w:p>
        </w:tc>
        <w:tc>
          <w:tcPr>
            <w:tcW w:w="494" w:type="dxa"/>
          </w:tcPr>
          <w:p w14:paraId="7EC0F38C" w14:textId="77777777" w:rsidR="00675DD1" w:rsidRPr="00675DD1" w:rsidRDefault="00675DD1" w:rsidP="00675DD1">
            <w:pPr>
              <w:spacing w:line="200" w:lineRule="exact"/>
              <w:ind w:left="116"/>
            </w:pPr>
            <w:r w:rsidRPr="00675DD1">
              <w:rPr>
                <w:w w:val="101"/>
              </w:rPr>
              <w:t>0.9</w:t>
            </w:r>
          </w:p>
        </w:tc>
        <w:tc>
          <w:tcPr>
            <w:tcW w:w="494" w:type="dxa"/>
          </w:tcPr>
          <w:p w14:paraId="4B4C412A" w14:textId="77777777" w:rsidR="00675DD1" w:rsidRPr="00675DD1" w:rsidRDefault="00675DD1" w:rsidP="00675DD1">
            <w:pPr>
              <w:spacing w:line="200" w:lineRule="exact"/>
              <w:ind w:left="116"/>
            </w:pPr>
            <w:r w:rsidRPr="00675DD1">
              <w:rPr>
                <w:w w:val="101"/>
              </w:rPr>
              <w:t>0.1</w:t>
            </w:r>
          </w:p>
        </w:tc>
        <w:tc>
          <w:tcPr>
            <w:tcW w:w="389" w:type="dxa"/>
            <w:shd w:val="clear" w:color="auto" w:fill="auto"/>
            <w:vAlign w:val="center"/>
          </w:tcPr>
          <w:p w14:paraId="476CB31C" w14:textId="11DAB5C1" w:rsidR="00675DD1" w:rsidRPr="00675DD1" w:rsidRDefault="00675DD1" w:rsidP="00675DD1">
            <w:r w:rsidRPr="00675DD1">
              <w:rPr>
                <w:color w:val="000000"/>
              </w:rPr>
              <w:t>0.7</w:t>
            </w:r>
          </w:p>
        </w:tc>
        <w:tc>
          <w:tcPr>
            <w:tcW w:w="380" w:type="dxa"/>
            <w:shd w:val="clear" w:color="auto" w:fill="auto"/>
            <w:vAlign w:val="center"/>
          </w:tcPr>
          <w:p w14:paraId="3020249F" w14:textId="0E7B5AAC" w:rsidR="00675DD1" w:rsidRPr="00675DD1" w:rsidRDefault="00675DD1" w:rsidP="00675DD1">
            <w:r w:rsidRPr="00675DD1">
              <w:rPr>
                <w:color w:val="000000"/>
              </w:rPr>
              <w:t>0.3</w:t>
            </w:r>
          </w:p>
        </w:tc>
        <w:tc>
          <w:tcPr>
            <w:tcW w:w="389" w:type="dxa"/>
            <w:shd w:val="clear" w:color="auto" w:fill="auto"/>
            <w:vAlign w:val="center"/>
          </w:tcPr>
          <w:p w14:paraId="5C29AD5E" w14:textId="2D523CBF" w:rsidR="00675DD1" w:rsidRPr="00675DD1" w:rsidRDefault="00675DD1" w:rsidP="00675DD1">
            <w:r w:rsidRPr="00675DD1">
              <w:rPr>
                <w:color w:val="000000"/>
              </w:rPr>
              <w:t>0.9</w:t>
            </w:r>
          </w:p>
        </w:tc>
        <w:tc>
          <w:tcPr>
            <w:tcW w:w="380" w:type="dxa"/>
            <w:shd w:val="clear" w:color="auto" w:fill="auto"/>
            <w:vAlign w:val="center"/>
          </w:tcPr>
          <w:p w14:paraId="45ECE589" w14:textId="46F13112" w:rsidR="00675DD1" w:rsidRPr="00675DD1" w:rsidRDefault="00675DD1" w:rsidP="00675DD1">
            <w:r w:rsidRPr="00675DD1">
              <w:rPr>
                <w:color w:val="000000"/>
              </w:rPr>
              <w:t>0.7</w:t>
            </w:r>
          </w:p>
        </w:tc>
        <w:tc>
          <w:tcPr>
            <w:tcW w:w="389" w:type="dxa"/>
            <w:shd w:val="clear" w:color="auto" w:fill="auto"/>
            <w:vAlign w:val="center"/>
          </w:tcPr>
          <w:p w14:paraId="2C2E924F" w14:textId="2DF45688" w:rsidR="00675DD1" w:rsidRPr="00675DD1" w:rsidRDefault="00675DD1" w:rsidP="00675DD1">
            <w:r w:rsidRPr="00675DD1">
              <w:rPr>
                <w:color w:val="000000"/>
              </w:rPr>
              <w:t>0.7</w:t>
            </w:r>
          </w:p>
        </w:tc>
        <w:tc>
          <w:tcPr>
            <w:tcW w:w="380" w:type="dxa"/>
            <w:shd w:val="clear" w:color="auto" w:fill="auto"/>
            <w:vAlign w:val="center"/>
          </w:tcPr>
          <w:p w14:paraId="11AFBCDD" w14:textId="11A874D4" w:rsidR="00675DD1" w:rsidRPr="00675DD1" w:rsidRDefault="00675DD1" w:rsidP="00675DD1">
            <w:r w:rsidRPr="00675DD1">
              <w:rPr>
                <w:color w:val="000000"/>
              </w:rPr>
              <w:t>0.1</w:t>
            </w:r>
          </w:p>
        </w:tc>
        <w:tc>
          <w:tcPr>
            <w:tcW w:w="389" w:type="dxa"/>
            <w:shd w:val="clear" w:color="auto" w:fill="auto"/>
            <w:vAlign w:val="center"/>
          </w:tcPr>
          <w:p w14:paraId="1DED2DCC" w14:textId="06969F31" w:rsidR="00675DD1" w:rsidRPr="00675DD1" w:rsidRDefault="00675DD1" w:rsidP="00675DD1">
            <w:r w:rsidRPr="00675DD1">
              <w:rPr>
                <w:color w:val="000000"/>
              </w:rPr>
              <w:t>0.441</w:t>
            </w:r>
          </w:p>
        </w:tc>
        <w:tc>
          <w:tcPr>
            <w:tcW w:w="380" w:type="dxa"/>
            <w:shd w:val="clear" w:color="auto" w:fill="auto"/>
            <w:vAlign w:val="center"/>
          </w:tcPr>
          <w:p w14:paraId="2F02B7D6" w14:textId="5B65DACA" w:rsidR="00675DD1" w:rsidRPr="00675DD1" w:rsidRDefault="00675DD1" w:rsidP="00675DD1">
            <w:r w:rsidRPr="00675DD1">
              <w:rPr>
                <w:color w:val="000000"/>
              </w:rPr>
              <w:t>0.021</w:t>
            </w:r>
          </w:p>
        </w:tc>
      </w:tr>
      <w:tr w:rsidR="00675DD1" w14:paraId="563905AD" w14:textId="77777777" w:rsidTr="00675DD1">
        <w:trPr>
          <w:trHeight w:hRule="exact" w:val="239"/>
        </w:trPr>
        <w:tc>
          <w:tcPr>
            <w:tcW w:w="494" w:type="dxa"/>
          </w:tcPr>
          <w:p w14:paraId="189333CE" w14:textId="77777777" w:rsidR="00675DD1" w:rsidRPr="00675DD1" w:rsidRDefault="00675DD1" w:rsidP="00675DD1">
            <w:pPr>
              <w:spacing w:line="220" w:lineRule="exact"/>
              <w:ind w:left="120"/>
            </w:pPr>
            <w:r w:rsidRPr="00675DD1">
              <w:rPr>
                <w:w w:val="101"/>
              </w:rPr>
              <w:t>0.9</w:t>
            </w:r>
          </w:p>
        </w:tc>
        <w:tc>
          <w:tcPr>
            <w:tcW w:w="494" w:type="dxa"/>
          </w:tcPr>
          <w:p w14:paraId="623718DC" w14:textId="77777777" w:rsidR="00675DD1" w:rsidRPr="00675DD1" w:rsidRDefault="00675DD1" w:rsidP="00675DD1">
            <w:pPr>
              <w:spacing w:line="220" w:lineRule="exact"/>
              <w:ind w:left="116"/>
            </w:pPr>
            <w:r w:rsidRPr="00675DD1">
              <w:rPr>
                <w:w w:val="101"/>
              </w:rPr>
              <w:t>0.1</w:t>
            </w:r>
          </w:p>
        </w:tc>
        <w:tc>
          <w:tcPr>
            <w:tcW w:w="494" w:type="dxa"/>
          </w:tcPr>
          <w:p w14:paraId="76C1A482" w14:textId="77777777" w:rsidR="00675DD1" w:rsidRPr="00675DD1" w:rsidRDefault="00675DD1" w:rsidP="00675DD1">
            <w:pPr>
              <w:spacing w:line="220" w:lineRule="exact"/>
              <w:ind w:left="116"/>
            </w:pPr>
            <w:r w:rsidRPr="00675DD1">
              <w:rPr>
                <w:w w:val="101"/>
              </w:rPr>
              <w:t>0.2</w:t>
            </w:r>
          </w:p>
        </w:tc>
        <w:tc>
          <w:tcPr>
            <w:tcW w:w="494" w:type="dxa"/>
          </w:tcPr>
          <w:p w14:paraId="7DD10157" w14:textId="77777777" w:rsidR="00675DD1" w:rsidRPr="00675DD1" w:rsidRDefault="00675DD1" w:rsidP="00675DD1">
            <w:pPr>
              <w:spacing w:line="220" w:lineRule="exact"/>
              <w:ind w:left="116"/>
            </w:pPr>
            <w:r w:rsidRPr="00675DD1">
              <w:rPr>
                <w:w w:val="101"/>
              </w:rPr>
              <w:t>0.8</w:t>
            </w:r>
          </w:p>
        </w:tc>
        <w:tc>
          <w:tcPr>
            <w:tcW w:w="494" w:type="dxa"/>
          </w:tcPr>
          <w:p w14:paraId="562D5905" w14:textId="77777777" w:rsidR="00675DD1" w:rsidRPr="00675DD1" w:rsidRDefault="00675DD1" w:rsidP="00675DD1">
            <w:pPr>
              <w:spacing w:line="220" w:lineRule="exact"/>
              <w:ind w:left="116"/>
            </w:pPr>
            <w:r w:rsidRPr="00675DD1">
              <w:rPr>
                <w:w w:val="101"/>
              </w:rPr>
              <w:t>0.1</w:t>
            </w:r>
          </w:p>
        </w:tc>
        <w:tc>
          <w:tcPr>
            <w:tcW w:w="494" w:type="dxa"/>
          </w:tcPr>
          <w:p w14:paraId="24BCFCBE" w14:textId="77777777" w:rsidR="00675DD1" w:rsidRPr="00675DD1" w:rsidRDefault="00675DD1" w:rsidP="00675DD1">
            <w:pPr>
              <w:spacing w:line="220" w:lineRule="exact"/>
              <w:ind w:left="116"/>
            </w:pPr>
            <w:r w:rsidRPr="00675DD1">
              <w:rPr>
                <w:w w:val="101"/>
              </w:rPr>
              <w:t>0.9</w:t>
            </w:r>
          </w:p>
        </w:tc>
        <w:tc>
          <w:tcPr>
            <w:tcW w:w="389" w:type="dxa"/>
            <w:shd w:val="clear" w:color="auto" w:fill="auto"/>
            <w:vAlign w:val="center"/>
          </w:tcPr>
          <w:p w14:paraId="0138DC65" w14:textId="6D8755DD" w:rsidR="00675DD1" w:rsidRPr="00675DD1" w:rsidRDefault="00675DD1" w:rsidP="00675DD1">
            <w:r w:rsidRPr="00675DD1">
              <w:rPr>
                <w:color w:val="000000"/>
              </w:rPr>
              <w:t>0.4</w:t>
            </w:r>
          </w:p>
        </w:tc>
        <w:tc>
          <w:tcPr>
            <w:tcW w:w="380" w:type="dxa"/>
            <w:shd w:val="clear" w:color="auto" w:fill="auto"/>
            <w:vAlign w:val="center"/>
          </w:tcPr>
          <w:p w14:paraId="7D6BBA39" w14:textId="7BF6015B" w:rsidR="00675DD1" w:rsidRPr="00675DD1" w:rsidRDefault="00675DD1" w:rsidP="00675DD1">
            <w:r w:rsidRPr="00675DD1">
              <w:rPr>
                <w:color w:val="000000"/>
              </w:rPr>
              <w:t>0.6</w:t>
            </w:r>
          </w:p>
        </w:tc>
        <w:tc>
          <w:tcPr>
            <w:tcW w:w="389" w:type="dxa"/>
            <w:shd w:val="clear" w:color="auto" w:fill="auto"/>
            <w:vAlign w:val="center"/>
          </w:tcPr>
          <w:p w14:paraId="28D40B01" w14:textId="279F0CDA" w:rsidR="00675DD1" w:rsidRPr="00675DD1" w:rsidRDefault="00675DD1" w:rsidP="00675DD1">
            <w:r w:rsidRPr="00675DD1">
              <w:rPr>
                <w:color w:val="000000"/>
              </w:rPr>
              <w:t>0.4</w:t>
            </w:r>
          </w:p>
        </w:tc>
        <w:tc>
          <w:tcPr>
            <w:tcW w:w="380" w:type="dxa"/>
            <w:shd w:val="clear" w:color="auto" w:fill="auto"/>
            <w:vAlign w:val="center"/>
          </w:tcPr>
          <w:p w14:paraId="69B6F2C3" w14:textId="1BBCC65D" w:rsidR="00675DD1" w:rsidRPr="00675DD1" w:rsidRDefault="00675DD1" w:rsidP="00675DD1">
            <w:r w:rsidRPr="00675DD1">
              <w:rPr>
                <w:color w:val="000000"/>
              </w:rPr>
              <w:t>0.9</w:t>
            </w:r>
          </w:p>
        </w:tc>
        <w:tc>
          <w:tcPr>
            <w:tcW w:w="389" w:type="dxa"/>
            <w:shd w:val="clear" w:color="auto" w:fill="auto"/>
            <w:vAlign w:val="center"/>
          </w:tcPr>
          <w:p w14:paraId="2A8C1508" w14:textId="341295FC" w:rsidR="00675DD1" w:rsidRPr="00675DD1" w:rsidRDefault="00675DD1" w:rsidP="00675DD1">
            <w:r w:rsidRPr="00675DD1">
              <w:rPr>
                <w:color w:val="000000"/>
              </w:rPr>
              <w:t>0.1</w:t>
            </w:r>
          </w:p>
        </w:tc>
        <w:tc>
          <w:tcPr>
            <w:tcW w:w="380" w:type="dxa"/>
            <w:shd w:val="clear" w:color="auto" w:fill="auto"/>
            <w:vAlign w:val="center"/>
          </w:tcPr>
          <w:p w14:paraId="5B0FA6DA" w14:textId="4810A0DD" w:rsidR="00675DD1" w:rsidRPr="00675DD1" w:rsidRDefault="00675DD1" w:rsidP="00675DD1">
            <w:r w:rsidRPr="00675DD1">
              <w:rPr>
                <w:color w:val="000000"/>
              </w:rPr>
              <w:t>0.6</w:t>
            </w:r>
          </w:p>
        </w:tc>
        <w:tc>
          <w:tcPr>
            <w:tcW w:w="389" w:type="dxa"/>
            <w:shd w:val="clear" w:color="auto" w:fill="auto"/>
            <w:vAlign w:val="center"/>
          </w:tcPr>
          <w:p w14:paraId="0280D5F6" w14:textId="40F82097" w:rsidR="00675DD1" w:rsidRPr="00675DD1" w:rsidRDefault="00675DD1" w:rsidP="00675DD1">
            <w:r w:rsidRPr="00675DD1">
              <w:rPr>
                <w:color w:val="000000"/>
              </w:rPr>
              <w:t>0.016</w:t>
            </w:r>
          </w:p>
        </w:tc>
        <w:tc>
          <w:tcPr>
            <w:tcW w:w="380" w:type="dxa"/>
            <w:shd w:val="clear" w:color="auto" w:fill="auto"/>
            <w:vAlign w:val="center"/>
          </w:tcPr>
          <w:p w14:paraId="239CECE6" w14:textId="0A0726B0" w:rsidR="00675DD1" w:rsidRPr="00675DD1" w:rsidRDefault="00675DD1" w:rsidP="00675DD1">
            <w:r w:rsidRPr="00675DD1">
              <w:rPr>
                <w:color w:val="000000"/>
              </w:rPr>
              <w:t>0.324</w:t>
            </w:r>
          </w:p>
        </w:tc>
      </w:tr>
      <w:tr w:rsidR="00675DD1" w14:paraId="141EB812" w14:textId="77777777" w:rsidTr="00675DD1">
        <w:trPr>
          <w:trHeight w:hRule="exact" w:val="239"/>
        </w:trPr>
        <w:tc>
          <w:tcPr>
            <w:tcW w:w="494" w:type="dxa"/>
          </w:tcPr>
          <w:p w14:paraId="649BB1AF" w14:textId="77777777" w:rsidR="00675DD1" w:rsidRPr="00675DD1" w:rsidRDefault="00675DD1" w:rsidP="00675DD1">
            <w:pPr>
              <w:spacing w:line="220" w:lineRule="exact"/>
              <w:ind w:left="120"/>
            </w:pPr>
            <w:r w:rsidRPr="00675DD1">
              <w:rPr>
                <w:w w:val="101"/>
              </w:rPr>
              <w:t>0.9</w:t>
            </w:r>
          </w:p>
        </w:tc>
        <w:tc>
          <w:tcPr>
            <w:tcW w:w="494" w:type="dxa"/>
          </w:tcPr>
          <w:p w14:paraId="43FC7FBC" w14:textId="77777777" w:rsidR="00675DD1" w:rsidRPr="00675DD1" w:rsidRDefault="00675DD1" w:rsidP="00675DD1">
            <w:pPr>
              <w:spacing w:line="220" w:lineRule="exact"/>
              <w:ind w:left="116"/>
            </w:pPr>
            <w:r w:rsidRPr="00675DD1">
              <w:rPr>
                <w:w w:val="101"/>
              </w:rPr>
              <w:t>0.1</w:t>
            </w:r>
          </w:p>
        </w:tc>
        <w:tc>
          <w:tcPr>
            <w:tcW w:w="494" w:type="dxa"/>
          </w:tcPr>
          <w:p w14:paraId="48BD1E1F" w14:textId="77777777" w:rsidR="00675DD1" w:rsidRPr="00675DD1" w:rsidRDefault="00675DD1" w:rsidP="00675DD1">
            <w:pPr>
              <w:spacing w:line="220" w:lineRule="exact"/>
              <w:ind w:left="116"/>
            </w:pPr>
            <w:r w:rsidRPr="00675DD1">
              <w:rPr>
                <w:w w:val="101"/>
              </w:rPr>
              <w:t>0.9</w:t>
            </w:r>
          </w:p>
        </w:tc>
        <w:tc>
          <w:tcPr>
            <w:tcW w:w="494" w:type="dxa"/>
          </w:tcPr>
          <w:p w14:paraId="1A396866" w14:textId="77777777" w:rsidR="00675DD1" w:rsidRPr="00675DD1" w:rsidRDefault="00675DD1" w:rsidP="00675DD1">
            <w:pPr>
              <w:spacing w:line="220" w:lineRule="exact"/>
              <w:ind w:left="116"/>
            </w:pPr>
            <w:r w:rsidRPr="00675DD1">
              <w:rPr>
                <w:w w:val="101"/>
              </w:rPr>
              <w:t>0.1</w:t>
            </w:r>
          </w:p>
        </w:tc>
        <w:tc>
          <w:tcPr>
            <w:tcW w:w="494" w:type="dxa"/>
          </w:tcPr>
          <w:p w14:paraId="2766E26E" w14:textId="77777777" w:rsidR="00675DD1" w:rsidRPr="00675DD1" w:rsidRDefault="00675DD1" w:rsidP="00675DD1">
            <w:pPr>
              <w:spacing w:line="220" w:lineRule="exact"/>
              <w:ind w:left="116"/>
            </w:pPr>
            <w:r w:rsidRPr="00675DD1">
              <w:rPr>
                <w:w w:val="101"/>
              </w:rPr>
              <w:t>0.0</w:t>
            </w:r>
          </w:p>
        </w:tc>
        <w:tc>
          <w:tcPr>
            <w:tcW w:w="494" w:type="dxa"/>
          </w:tcPr>
          <w:p w14:paraId="3109537A" w14:textId="77777777" w:rsidR="00675DD1" w:rsidRPr="00675DD1" w:rsidRDefault="00675DD1" w:rsidP="00675DD1">
            <w:pPr>
              <w:spacing w:line="220" w:lineRule="exact"/>
              <w:ind w:left="116"/>
            </w:pPr>
            <w:r w:rsidRPr="00675DD1">
              <w:rPr>
                <w:w w:val="101"/>
              </w:rPr>
              <w:t>1.0</w:t>
            </w:r>
          </w:p>
        </w:tc>
        <w:tc>
          <w:tcPr>
            <w:tcW w:w="389" w:type="dxa"/>
            <w:shd w:val="clear" w:color="auto" w:fill="auto"/>
            <w:vAlign w:val="center"/>
          </w:tcPr>
          <w:p w14:paraId="4DD44E07" w14:textId="4F63DBA5" w:rsidR="00675DD1" w:rsidRPr="00675DD1" w:rsidRDefault="00675DD1" w:rsidP="00675DD1">
            <w:r w:rsidRPr="00675DD1">
              <w:rPr>
                <w:color w:val="000000"/>
              </w:rPr>
              <w:t>0.6</w:t>
            </w:r>
          </w:p>
        </w:tc>
        <w:tc>
          <w:tcPr>
            <w:tcW w:w="380" w:type="dxa"/>
            <w:shd w:val="clear" w:color="auto" w:fill="auto"/>
            <w:vAlign w:val="center"/>
          </w:tcPr>
          <w:p w14:paraId="64C25329" w14:textId="44EE1B23" w:rsidR="00675DD1" w:rsidRPr="00675DD1" w:rsidRDefault="00675DD1" w:rsidP="00675DD1">
            <w:r w:rsidRPr="00675DD1">
              <w:rPr>
                <w:color w:val="000000"/>
              </w:rPr>
              <w:t>0.4</w:t>
            </w:r>
          </w:p>
        </w:tc>
        <w:tc>
          <w:tcPr>
            <w:tcW w:w="389" w:type="dxa"/>
            <w:shd w:val="clear" w:color="auto" w:fill="auto"/>
            <w:vAlign w:val="center"/>
          </w:tcPr>
          <w:p w14:paraId="0DFD25F6" w14:textId="7D93F184" w:rsidR="00675DD1" w:rsidRPr="00675DD1" w:rsidRDefault="00675DD1" w:rsidP="00675DD1">
            <w:r w:rsidRPr="00675DD1">
              <w:rPr>
                <w:color w:val="000000"/>
              </w:rPr>
              <w:t>0.9</w:t>
            </w:r>
          </w:p>
        </w:tc>
        <w:tc>
          <w:tcPr>
            <w:tcW w:w="380" w:type="dxa"/>
            <w:shd w:val="clear" w:color="auto" w:fill="auto"/>
            <w:vAlign w:val="center"/>
          </w:tcPr>
          <w:p w14:paraId="43A60E95" w14:textId="2FA5530F" w:rsidR="00675DD1" w:rsidRPr="00675DD1" w:rsidRDefault="00675DD1" w:rsidP="00675DD1">
            <w:r w:rsidRPr="00675DD1">
              <w:rPr>
                <w:color w:val="000000"/>
              </w:rPr>
              <w:t>1</w:t>
            </w:r>
          </w:p>
        </w:tc>
        <w:tc>
          <w:tcPr>
            <w:tcW w:w="389" w:type="dxa"/>
            <w:shd w:val="clear" w:color="auto" w:fill="auto"/>
            <w:vAlign w:val="center"/>
          </w:tcPr>
          <w:p w14:paraId="548A3727" w14:textId="747034E5" w:rsidR="00675DD1" w:rsidRPr="00675DD1" w:rsidRDefault="00675DD1" w:rsidP="00675DD1">
            <w:r w:rsidRPr="00675DD1">
              <w:rPr>
                <w:color w:val="000000"/>
              </w:rPr>
              <w:t>0</w:t>
            </w:r>
          </w:p>
        </w:tc>
        <w:tc>
          <w:tcPr>
            <w:tcW w:w="380" w:type="dxa"/>
            <w:shd w:val="clear" w:color="auto" w:fill="auto"/>
            <w:vAlign w:val="center"/>
          </w:tcPr>
          <w:p w14:paraId="5572C8E1" w14:textId="0FAA3C37" w:rsidR="00675DD1" w:rsidRPr="00675DD1" w:rsidRDefault="00675DD1" w:rsidP="00675DD1">
            <w:r w:rsidRPr="00675DD1">
              <w:rPr>
                <w:color w:val="000000"/>
              </w:rPr>
              <w:t>0.4</w:t>
            </w:r>
          </w:p>
        </w:tc>
        <w:tc>
          <w:tcPr>
            <w:tcW w:w="389" w:type="dxa"/>
            <w:shd w:val="clear" w:color="auto" w:fill="auto"/>
            <w:vAlign w:val="center"/>
          </w:tcPr>
          <w:p w14:paraId="2F91474A" w14:textId="10D4C9BF" w:rsidR="00675DD1" w:rsidRPr="00675DD1" w:rsidRDefault="00675DD1" w:rsidP="00675DD1">
            <w:r w:rsidRPr="00675DD1">
              <w:rPr>
                <w:color w:val="000000"/>
              </w:rPr>
              <w:t>0</w:t>
            </w:r>
          </w:p>
        </w:tc>
        <w:tc>
          <w:tcPr>
            <w:tcW w:w="380" w:type="dxa"/>
            <w:shd w:val="clear" w:color="auto" w:fill="auto"/>
            <w:vAlign w:val="center"/>
          </w:tcPr>
          <w:p w14:paraId="7368BCC5" w14:textId="4E4C6DF7" w:rsidR="00675DD1" w:rsidRPr="00675DD1" w:rsidRDefault="00675DD1" w:rsidP="00675DD1">
            <w:r w:rsidRPr="00675DD1">
              <w:rPr>
                <w:color w:val="000000"/>
              </w:rPr>
              <w:t>0.16</w:t>
            </w:r>
          </w:p>
        </w:tc>
      </w:tr>
      <w:tr w:rsidR="00675DD1" w14:paraId="0048CF90" w14:textId="77777777" w:rsidTr="00675DD1">
        <w:trPr>
          <w:trHeight w:hRule="exact" w:val="239"/>
        </w:trPr>
        <w:tc>
          <w:tcPr>
            <w:tcW w:w="494" w:type="dxa"/>
          </w:tcPr>
          <w:p w14:paraId="79885098" w14:textId="77777777" w:rsidR="00675DD1" w:rsidRPr="00675DD1" w:rsidRDefault="00675DD1" w:rsidP="00675DD1">
            <w:pPr>
              <w:spacing w:line="220" w:lineRule="exact"/>
              <w:ind w:left="120"/>
            </w:pPr>
            <w:r w:rsidRPr="00675DD1">
              <w:rPr>
                <w:w w:val="101"/>
              </w:rPr>
              <w:t>0.7</w:t>
            </w:r>
          </w:p>
        </w:tc>
        <w:tc>
          <w:tcPr>
            <w:tcW w:w="494" w:type="dxa"/>
          </w:tcPr>
          <w:p w14:paraId="7D88D10C" w14:textId="77777777" w:rsidR="00675DD1" w:rsidRPr="00675DD1" w:rsidRDefault="00675DD1" w:rsidP="00675DD1">
            <w:pPr>
              <w:spacing w:line="220" w:lineRule="exact"/>
              <w:ind w:left="116"/>
            </w:pPr>
            <w:r w:rsidRPr="00675DD1">
              <w:rPr>
                <w:w w:val="101"/>
              </w:rPr>
              <w:t>0.3</w:t>
            </w:r>
          </w:p>
        </w:tc>
        <w:tc>
          <w:tcPr>
            <w:tcW w:w="494" w:type="dxa"/>
          </w:tcPr>
          <w:p w14:paraId="04C8C70D" w14:textId="77777777" w:rsidR="00675DD1" w:rsidRPr="00675DD1" w:rsidRDefault="00675DD1" w:rsidP="00675DD1">
            <w:pPr>
              <w:spacing w:line="220" w:lineRule="exact"/>
              <w:ind w:left="116"/>
            </w:pPr>
            <w:r w:rsidRPr="00675DD1">
              <w:rPr>
                <w:w w:val="101"/>
              </w:rPr>
              <w:t>0.3</w:t>
            </w:r>
          </w:p>
        </w:tc>
        <w:tc>
          <w:tcPr>
            <w:tcW w:w="494" w:type="dxa"/>
          </w:tcPr>
          <w:p w14:paraId="258903C8" w14:textId="77777777" w:rsidR="00675DD1" w:rsidRPr="00675DD1" w:rsidRDefault="00675DD1" w:rsidP="00675DD1">
            <w:pPr>
              <w:spacing w:line="220" w:lineRule="exact"/>
              <w:ind w:left="116"/>
            </w:pPr>
            <w:r w:rsidRPr="00675DD1">
              <w:rPr>
                <w:w w:val="101"/>
              </w:rPr>
              <w:t>0.7</w:t>
            </w:r>
          </w:p>
        </w:tc>
        <w:tc>
          <w:tcPr>
            <w:tcW w:w="494" w:type="dxa"/>
          </w:tcPr>
          <w:p w14:paraId="1462E321" w14:textId="77777777" w:rsidR="00675DD1" w:rsidRPr="00675DD1" w:rsidRDefault="00675DD1" w:rsidP="00675DD1">
            <w:pPr>
              <w:spacing w:line="220" w:lineRule="exact"/>
              <w:ind w:left="116"/>
            </w:pPr>
            <w:r w:rsidRPr="00675DD1">
              <w:rPr>
                <w:w w:val="101"/>
              </w:rPr>
              <w:t>0.2</w:t>
            </w:r>
          </w:p>
        </w:tc>
        <w:tc>
          <w:tcPr>
            <w:tcW w:w="494" w:type="dxa"/>
          </w:tcPr>
          <w:p w14:paraId="30B029CD" w14:textId="77777777" w:rsidR="00675DD1" w:rsidRPr="00675DD1" w:rsidRDefault="00675DD1" w:rsidP="00675DD1">
            <w:pPr>
              <w:spacing w:line="220" w:lineRule="exact"/>
              <w:ind w:left="116"/>
            </w:pPr>
            <w:r w:rsidRPr="00675DD1">
              <w:rPr>
                <w:w w:val="101"/>
              </w:rPr>
              <w:t>0.8</w:t>
            </w:r>
          </w:p>
        </w:tc>
        <w:tc>
          <w:tcPr>
            <w:tcW w:w="389" w:type="dxa"/>
            <w:shd w:val="clear" w:color="auto" w:fill="auto"/>
            <w:vAlign w:val="center"/>
          </w:tcPr>
          <w:p w14:paraId="71407BE1" w14:textId="652384CE" w:rsidR="00675DD1" w:rsidRPr="00675DD1" w:rsidRDefault="00675DD1" w:rsidP="00675DD1">
            <w:r w:rsidRPr="00675DD1">
              <w:rPr>
                <w:color w:val="000000"/>
              </w:rPr>
              <w:t>0.4</w:t>
            </w:r>
          </w:p>
        </w:tc>
        <w:tc>
          <w:tcPr>
            <w:tcW w:w="380" w:type="dxa"/>
            <w:shd w:val="clear" w:color="auto" w:fill="auto"/>
            <w:vAlign w:val="center"/>
          </w:tcPr>
          <w:p w14:paraId="51DD61D8" w14:textId="1EAAB824" w:rsidR="00675DD1" w:rsidRPr="00675DD1" w:rsidRDefault="00675DD1" w:rsidP="00675DD1">
            <w:r w:rsidRPr="00675DD1">
              <w:rPr>
                <w:color w:val="000000"/>
              </w:rPr>
              <w:t>0.6</w:t>
            </w:r>
          </w:p>
        </w:tc>
        <w:tc>
          <w:tcPr>
            <w:tcW w:w="389" w:type="dxa"/>
            <w:shd w:val="clear" w:color="auto" w:fill="auto"/>
            <w:vAlign w:val="center"/>
          </w:tcPr>
          <w:p w14:paraId="34FF8618" w14:textId="166706BC" w:rsidR="00675DD1" w:rsidRPr="00675DD1" w:rsidRDefault="00675DD1" w:rsidP="00675DD1">
            <w:r w:rsidRPr="00675DD1">
              <w:rPr>
                <w:color w:val="000000"/>
              </w:rPr>
              <w:t>0.4</w:t>
            </w:r>
          </w:p>
        </w:tc>
        <w:tc>
          <w:tcPr>
            <w:tcW w:w="380" w:type="dxa"/>
            <w:shd w:val="clear" w:color="auto" w:fill="auto"/>
            <w:vAlign w:val="center"/>
          </w:tcPr>
          <w:p w14:paraId="49C80C67" w14:textId="097A22FB" w:rsidR="00675DD1" w:rsidRPr="00675DD1" w:rsidRDefault="00675DD1" w:rsidP="00675DD1">
            <w:r w:rsidRPr="00675DD1">
              <w:rPr>
                <w:color w:val="000000"/>
              </w:rPr>
              <w:t>0.8</w:t>
            </w:r>
          </w:p>
        </w:tc>
        <w:tc>
          <w:tcPr>
            <w:tcW w:w="389" w:type="dxa"/>
            <w:shd w:val="clear" w:color="auto" w:fill="auto"/>
            <w:vAlign w:val="center"/>
          </w:tcPr>
          <w:p w14:paraId="1A90A26A" w14:textId="2D9CB201" w:rsidR="00675DD1" w:rsidRPr="00675DD1" w:rsidRDefault="00675DD1" w:rsidP="00675DD1">
            <w:r w:rsidRPr="00675DD1">
              <w:rPr>
                <w:color w:val="000000"/>
              </w:rPr>
              <w:t>0.2</w:t>
            </w:r>
          </w:p>
        </w:tc>
        <w:tc>
          <w:tcPr>
            <w:tcW w:w="380" w:type="dxa"/>
            <w:shd w:val="clear" w:color="auto" w:fill="auto"/>
            <w:vAlign w:val="center"/>
          </w:tcPr>
          <w:p w14:paraId="39B36B90" w14:textId="6F659A64" w:rsidR="00675DD1" w:rsidRPr="00675DD1" w:rsidRDefault="00675DD1" w:rsidP="00675DD1">
            <w:r w:rsidRPr="00675DD1">
              <w:rPr>
                <w:color w:val="000000"/>
              </w:rPr>
              <w:t>0.6</w:t>
            </w:r>
          </w:p>
        </w:tc>
        <w:tc>
          <w:tcPr>
            <w:tcW w:w="389" w:type="dxa"/>
            <w:shd w:val="clear" w:color="auto" w:fill="auto"/>
            <w:vAlign w:val="center"/>
          </w:tcPr>
          <w:p w14:paraId="33324FDA" w14:textId="27E0D9DA" w:rsidR="00675DD1" w:rsidRPr="00675DD1" w:rsidRDefault="00675DD1" w:rsidP="00675DD1">
            <w:r w:rsidRPr="00675DD1">
              <w:rPr>
                <w:color w:val="000000"/>
              </w:rPr>
              <w:t>0.032</w:t>
            </w:r>
          </w:p>
        </w:tc>
        <w:tc>
          <w:tcPr>
            <w:tcW w:w="380" w:type="dxa"/>
            <w:shd w:val="clear" w:color="auto" w:fill="auto"/>
            <w:vAlign w:val="center"/>
          </w:tcPr>
          <w:p w14:paraId="2C2E1E30" w14:textId="78124CD8" w:rsidR="00675DD1" w:rsidRPr="00675DD1" w:rsidRDefault="00675DD1" w:rsidP="00675DD1">
            <w:r w:rsidRPr="00675DD1">
              <w:rPr>
                <w:color w:val="000000"/>
              </w:rPr>
              <w:t>0.288</w:t>
            </w:r>
          </w:p>
        </w:tc>
      </w:tr>
      <w:tr w:rsidR="00675DD1" w14:paraId="0C9228B2" w14:textId="77777777" w:rsidTr="00675DD1">
        <w:trPr>
          <w:trHeight w:hRule="exact" w:val="250"/>
        </w:trPr>
        <w:tc>
          <w:tcPr>
            <w:tcW w:w="494" w:type="dxa"/>
          </w:tcPr>
          <w:p w14:paraId="044F7CAA" w14:textId="77777777" w:rsidR="00675DD1" w:rsidRPr="00675DD1" w:rsidRDefault="00675DD1" w:rsidP="00675DD1">
            <w:pPr>
              <w:spacing w:line="220" w:lineRule="exact"/>
              <w:ind w:left="120"/>
            </w:pPr>
            <w:r w:rsidRPr="00675DD1">
              <w:rPr>
                <w:w w:val="101"/>
              </w:rPr>
              <w:t>0.0</w:t>
            </w:r>
          </w:p>
        </w:tc>
        <w:tc>
          <w:tcPr>
            <w:tcW w:w="494" w:type="dxa"/>
          </w:tcPr>
          <w:p w14:paraId="786E45D2" w14:textId="77777777" w:rsidR="00675DD1" w:rsidRPr="00675DD1" w:rsidRDefault="00675DD1" w:rsidP="00675DD1">
            <w:pPr>
              <w:spacing w:line="220" w:lineRule="exact"/>
              <w:ind w:left="116"/>
            </w:pPr>
            <w:r w:rsidRPr="00675DD1">
              <w:rPr>
                <w:w w:val="101"/>
              </w:rPr>
              <w:t>1.0</w:t>
            </w:r>
          </w:p>
        </w:tc>
        <w:tc>
          <w:tcPr>
            <w:tcW w:w="494" w:type="dxa"/>
          </w:tcPr>
          <w:p w14:paraId="39797D1D" w14:textId="77777777" w:rsidR="00675DD1" w:rsidRPr="00675DD1" w:rsidRDefault="00675DD1" w:rsidP="00675DD1">
            <w:pPr>
              <w:spacing w:line="220" w:lineRule="exact"/>
              <w:ind w:left="116"/>
            </w:pPr>
            <w:r w:rsidRPr="00675DD1">
              <w:rPr>
                <w:w w:val="101"/>
              </w:rPr>
              <w:t>0.0</w:t>
            </w:r>
          </w:p>
        </w:tc>
        <w:tc>
          <w:tcPr>
            <w:tcW w:w="494" w:type="dxa"/>
          </w:tcPr>
          <w:p w14:paraId="04C1A3EC" w14:textId="77777777" w:rsidR="00675DD1" w:rsidRPr="00675DD1" w:rsidRDefault="00675DD1" w:rsidP="00675DD1">
            <w:pPr>
              <w:spacing w:line="220" w:lineRule="exact"/>
              <w:ind w:left="116"/>
            </w:pPr>
            <w:r w:rsidRPr="00675DD1">
              <w:rPr>
                <w:w w:val="101"/>
              </w:rPr>
              <w:t>1.0</w:t>
            </w:r>
          </w:p>
        </w:tc>
        <w:tc>
          <w:tcPr>
            <w:tcW w:w="494" w:type="dxa"/>
          </w:tcPr>
          <w:p w14:paraId="13BA34CF" w14:textId="77777777" w:rsidR="00675DD1" w:rsidRPr="00675DD1" w:rsidRDefault="00675DD1" w:rsidP="00675DD1">
            <w:pPr>
              <w:spacing w:line="220" w:lineRule="exact"/>
              <w:ind w:left="116"/>
            </w:pPr>
            <w:r w:rsidRPr="00675DD1">
              <w:rPr>
                <w:w w:val="101"/>
              </w:rPr>
              <w:t>0.0</w:t>
            </w:r>
          </w:p>
        </w:tc>
        <w:tc>
          <w:tcPr>
            <w:tcW w:w="494" w:type="dxa"/>
          </w:tcPr>
          <w:p w14:paraId="698892C8" w14:textId="77777777" w:rsidR="00675DD1" w:rsidRPr="00675DD1" w:rsidRDefault="00675DD1" w:rsidP="00675DD1">
            <w:pPr>
              <w:spacing w:line="220" w:lineRule="exact"/>
              <w:ind w:left="116"/>
            </w:pPr>
            <w:r w:rsidRPr="00675DD1">
              <w:rPr>
                <w:w w:val="101"/>
              </w:rPr>
              <w:t>1.0</w:t>
            </w:r>
          </w:p>
        </w:tc>
        <w:tc>
          <w:tcPr>
            <w:tcW w:w="389" w:type="dxa"/>
            <w:shd w:val="clear" w:color="auto" w:fill="auto"/>
            <w:vAlign w:val="center"/>
          </w:tcPr>
          <w:p w14:paraId="3773FB97" w14:textId="711AF3B3" w:rsidR="00675DD1" w:rsidRPr="00675DD1" w:rsidRDefault="00675DD1" w:rsidP="00675DD1">
            <w:r w:rsidRPr="00675DD1">
              <w:rPr>
                <w:color w:val="000000"/>
              </w:rPr>
              <w:t>0</w:t>
            </w:r>
          </w:p>
        </w:tc>
        <w:tc>
          <w:tcPr>
            <w:tcW w:w="380" w:type="dxa"/>
            <w:shd w:val="clear" w:color="auto" w:fill="auto"/>
            <w:vAlign w:val="center"/>
          </w:tcPr>
          <w:p w14:paraId="7787B023" w14:textId="32041656" w:rsidR="00675DD1" w:rsidRPr="00675DD1" w:rsidRDefault="00675DD1" w:rsidP="00675DD1">
            <w:r w:rsidRPr="00675DD1">
              <w:rPr>
                <w:color w:val="000000"/>
              </w:rPr>
              <w:t>1</w:t>
            </w:r>
          </w:p>
        </w:tc>
        <w:tc>
          <w:tcPr>
            <w:tcW w:w="389" w:type="dxa"/>
            <w:shd w:val="clear" w:color="auto" w:fill="auto"/>
            <w:vAlign w:val="center"/>
          </w:tcPr>
          <w:p w14:paraId="2B7D1837" w14:textId="61D9A1E7" w:rsidR="00675DD1" w:rsidRPr="00675DD1" w:rsidRDefault="00675DD1" w:rsidP="00675DD1">
            <w:r w:rsidRPr="00675DD1">
              <w:rPr>
                <w:color w:val="000000"/>
              </w:rPr>
              <w:t>0</w:t>
            </w:r>
          </w:p>
        </w:tc>
        <w:tc>
          <w:tcPr>
            <w:tcW w:w="380" w:type="dxa"/>
            <w:shd w:val="clear" w:color="auto" w:fill="auto"/>
            <w:vAlign w:val="center"/>
          </w:tcPr>
          <w:p w14:paraId="7916C63A" w14:textId="752511C0" w:rsidR="00675DD1" w:rsidRPr="00675DD1" w:rsidRDefault="00675DD1" w:rsidP="00675DD1">
            <w:r w:rsidRPr="00675DD1">
              <w:rPr>
                <w:color w:val="000000"/>
              </w:rPr>
              <w:t>1</w:t>
            </w:r>
          </w:p>
        </w:tc>
        <w:tc>
          <w:tcPr>
            <w:tcW w:w="389" w:type="dxa"/>
            <w:shd w:val="clear" w:color="auto" w:fill="auto"/>
            <w:vAlign w:val="center"/>
          </w:tcPr>
          <w:p w14:paraId="79BF8D83" w14:textId="2A26F61A" w:rsidR="00675DD1" w:rsidRPr="00675DD1" w:rsidRDefault="00675DD1" w:rsidP="00675DD1">
            <w:r w:rsidRPr="00675DD1">
              <w:rPr>
                <w:color w:val="000000"/>
              </w:rPr>
              <w:t>0</w:t>
            </w:r>
          </w:p>
        </w:tc>
        <w:tc>
          <w:tcPr>
            <w:tcW w:w="380" w:type="dxa"/>
            <w:shd w:val="clear" w:color="auto" w:fill="auto"/>
            <w:vAlign w:val="center"/>
          </w:tcPr>
          <w:p w14:paraId="44A4D0E7" w14:textId="33BC06F5" w:rsidR="00675DD1" w:rsidRPr="00675DD1" w:rsidRDefault="00675DD1" w:rsidP="00675DD1">
            <w:r w:rsidRPr="00675DD1">
              <w:rPr>
                <w:color w:val="000000"/>
              </w:rPr>
              <w:t>1</w:t>
            </w:r>
          </w:p>
        </w:tc>
        <w:tc>
          <w:tcPr>
            <w:tcW w:w="389" w:type="dxa"/>
            <w:shd w:val="clear" w:color="auto" w:fill="auto"/>
            <w:vAlign w:val="center"/>
          </w:tcPr>
          <w:p w14:paraId="01EF0091" w14:textId="4F63B1BB" w:rsidR="00675DD1" w:rsidRPr="00675DD1" w:rsidRDefault="00675DD1" w:rsidP="00675DD1">
            <w:r w:rsidRPr="00675DD1">
              <w:rPr>
                <w:color w:val="000000"/>
              </w:rPr>
              <w:t>0</w:t>
            </w:r>
          </w:p>
        </w:tc>
        <w:tc>
          <w:tcPr>
            <w:tcW w:w="380" w:type="dxa"/>
            <w:shd w:val="clear" w:color="auto" w:fill="auto"/>
            <w:vAlign w:val="center"/>
          </w:tcPr>
          <w:p w14:paraId="48F57B90" w14:textId="3EA62CC6" w:rsidR="00675DD1" w:rsidRPr="00675DD1" w:rsidRDefault="00675DD1" w:rsidP="00675DD1">
            <w:r w:rsidRPr="00675DD1">
              <w:rPr>
                <w:color w:val="000000"/>
              </w:rPr>
              <w:t>1</w:t>
            </w:r>
          </w:p>
        </w:tc>
      </w:tr>
    </w:tbl>
    <w:p w14:paraId="5E2FF5ED" w14:textId="77777777" w:rsidR="00745B97" w:rsidRDefault="00745B97">
      <w:pPr>
        <w:spacing w:before="8" w:line="120" w:lineRule="exact"/>
        <w:rPr>
          <w:sz w:val="13"/>
          <w:szCs w:val="13"/>
        </w:rPr>
      </w:pPr>
    </w:p>
    <w:p w14:paraId="70FA66F4" w14:textId="77777777" w:rsidR="00745B97" w:rsidRDefault="000E33B8">
      <w:pPr>
        <w:spacing w:before="31" w:line="249" w:lineRule="auto"/>
        <w:ind w:left="955" w:right="936"/>
        <w:jc w:val="both"/>
      </w:pPr>
      <w:r>
        <w:rPr>
          <w:spacing w:val="-16"/>
        </w:rPr>
        <w:t>T</w:t>
      </w:r>
      <w:r>
        <w:t xml:space="preserve">able </w:t>
      </w:r>
      <w:r>
        <w:rPr>
          <w:spacing w:val="30"/>
        </w:rPr>
        <w:t xml:space="preserve"> </w:t>
      </w:r>
      <w:r>
        <w:t xml:space="preserve">1: </w:t>
      </w:r>
      <w:r>
        <w:rPr>
          <w:spacing w:val="33"/>
        </w:rPr>
        <w:t xml:space="preserve"> </w:t>
      </w:r>
      <w:r>
        <w:rPr>
          <w:spacing w:val="-5"/>
          <w:w w:val="108"/>
        </w:rPr>
        <w:t>P</w:t>
      </w:r>
      <w:r>
        <w:rPr>
          <w:w w:val="108"/>
        </w:rPr>
        <w:t>osterior</w:t>
      </w:r>
      <w:r>
        <w:rPr>
          <w:spacing w:val="45"/>
          <w:w w:val="108"/>
        </w:rPr>
        <w:t xml:space="preserve"> </w:t>
      </w:r>
      <w:r>
        <w:rPr>
          <w:w w:val="108"/>
        </w:rPr>
        <w:t>predictions</w:t>
      </w:r>
      <w:r>
        <w:rPr>
          <w:spacing w:val="28"/>
          <w:w w:val="108"/>
        </w:rPr>
        <w:t xml:space="preserve"> </w:t>
      </w:r>
      <w:r>
        <w:t>of</w:t>
      </w:r>
      <w:r>
        <w:rPr>
          <w:spacing w:val="32"/>
        </w:rPr>
        <w:t xml:space="preserve"> </w:t>
      </w:r>
      <w:r>
        <w:t xml:space="preserve">three </w:t>
      </w:r>
      <w:r>
        <w:rPr>
          <w:spacing w:val="30"/>
        </w:rPr>
        <w:t xml:space="preserve"> </w:t>
      </w:r>
      <w:r>
        <w:t xml:space="preserve">classiﬁers </w:t>
      </w:r>
      <w:r>
        <w:rPr>
          <w:spacing w:val="6"/>
        </w:rPr>
        <w:t xml:space="preserve"> </w:t>
      </w:r>
      <w:r>
        <w:t>for</w:t>
      </w:r>
      <w:r>
        <w:rPr>
          <w:spacing w:val="45"/>
        </w:rPr>
        <w:t xml:space="preserve"> </w:t>
      </w:r>
      <w:r>
        <w:t>a</w:t>
      </w:r>
      <w:r>
        <w:rPr>
          <w:spacing w:val="50"/>
        </w:rPr>
        <w:t xml:space="preserve"> </w:t>
      </w:r>
      <w:r>
        <w:t xml:space="preserve">classiﬁcation </w:t>
      </w:r>
      <w:r>
        <w:rPr>
          <w:spacing w:val="43"/>
        </w:rPr>
        <w:t xml:space="preserve"> </w:t>
      </w:r>
      <w:r>
        <w:rPr>
          <w:w w:val="106"/>
        </w:rPr>
        <w:t xml:space="preserve">problem </w:t>
      </w:r>
      <w:r>
        <w:t xml:space="preserve">with </w:t>
      </w:r>
      <w:r>
        <w:rPr>
          <w:spacing w:val="8"/>
        </w:rPr>
        <w:t xml:space="preserve"> </w:t>
      </w:r>
      <w:r>
        <w:rPr>
          <w:spacing w:val="-5"/>
          <w:w w:val="139"/>
        </w:rPr>
        <w:t>t</w:t>
      </w:r>
      <w:r>
        <w:rPr>
          <w:spacing w:val="-6"/>
          <w:w w:val="99"/>
        </w:rPr>
        <w:t>w</w:t>
      </w:r>
      <w:r>
        <w:rPr>
          <w:w w:val="99"/>
        </w:rPr>
        <w:t>o</w:t>
      </w:r>
      <w:r>
        <w:rPr>
          <w:spacing w:val="28"/>
          <w:w w:val="99"/>
        </w:rPr>
        <w:t xml:space="preserve"> </w:t>
      </w:r>
      <w:r>
        <w:t>classes</w:t>
      </w:r>
      <w:r>
        <w:rPr>
          <w:spacing w:val="40"/>
        </w:rPr>
        <w:t xml:space="preserve"> </w:t>
      </w:r>
      <w:r>
        <w:t xml:space="preserve">(A,  B), </w:t>
      </w:r>
      <w:r>
        <w:rPr>
          <w:spacing w:val="2"/>
        </w:rPr>
        <w:t xml:space="preserve"> </w:t>
      </w:r>
      <w:r>
        <w:t>for</w:t>
      </w:r>
      <w:r>
        <w:rPr>
          <w:spacing w:val="34"/>
        </w:rPr>
        <w:t xml:space="preserve"> </w:t>
      </w:r>
      <w:r>
        <w:t>4</w:t>
      </w:r>
      <w:r>
        <w:rPr>
          <w:spacing w:val="28"/>
        </w:rPr>
        <w:t xml:space="preserve"> </w:t>
      </w:r>
      <w:r>
        <w:t>o</w:t>
      </w:r>
      <w:r>
        <w:rPr>
          <w:spacing w:val="5"/>
        </w:rPr>
        <w:t>b</w:t>
      </w:r>
      <w:r>
        <w:t xml:space="preserve">jects.  </w:t>
      </w:r>
      <w:r>
        <w:rPr>
          <w:spacing w:val="17"/>
        </w:rPr>
        <w:t xml:space="preserve"> </w:t>
      </w:r>
      <w:r>
        <w:t xml:space="preserve">Complete </w:t>
      </w:r>
      <w:r>
        <w:rPr>
          <w:spacing w:val="26"/>
        </w:rPr>
        <w:t xml:space="preserve"> </w:t>
      </w:r>
      <w:r>
        <w:t xml:space="preserve">the </w:t>
      </w:r>
      <w:r>
        <w:rPr>
          <w:spacing w:val="11"/>
        </w:rPr>
        <w:t xml:space="preserve"> </w:t>
      </w:r>
      <w:r>
        <w:t xml:space="preserve">table </w:t>
      </w:r>
      <w:r>
        <w:rPr>
          <w:spacing w:val="22"/>
        </w:rPr>
        <w:t xml:space="preserve"> </w:t>
      </w:r>
      <w:r>
        <w:rPr>
          <w:spacing w:val="-5"/>
        </w:rPr>
        <w:t>b</w:t>
      </w:r>
      <w:r>
        <w:t>y</w:t>
      </w:r>
      <w:r>
        <w:rPr>
          <w:spacing w:val="44"/>
        </w:rPr>
        <w:t xml:space="preserve"> </w:t>
      </w:r>
      <w:r>
        <w:rPr>
          <w:w w:val="107"/>
        </w:rPr>
        <w:t>calculating</w:t>
      </w:r>
      <w:r>
        <w:rPr>
          <w:spacing w:val="27"/>
          <w:w w:val="107"/>
        </w:rPr>
        <w:t xml:space="preserve"> </w:t>
      </w:r>
      <w:r>
        <w:rPr>
          <w:w w:val="113"/>
        </w:rPr>
        <w:t xml:space="preserve">the </w:t>
      </w:r>
      <w:r>
        <w:rPr>
          <w:spacing w:val="-11"/>
        </w:rPr>
        <w:t>v</w:t>
      </w:r>
      <w:r>
        <w:t xml:space="preserve">alues </w:t>
      </w:r>
      <w:r>
        <w:rPr>
          <w:spacing w:val="11"/>
        </w:rPr>
        <w:t xml:space="preserve"> </w:t>
      </w:r>
      <w:r>
        <w:t xml:space="preserve">assigned </w:t>
      </w:r>
      <w:r>
        <w:rPr>
          <w:spacing w:val="14"/>
        </w:rPr>
        <w:t xml:space="preserve"> </w:t>
      </w:r>
      <w:r>
        <w:rPr>
          <w:spacing w:val="-5"/>
        </w:rPr>
        <w:t>b</w:t>
      </w:r>
      <w:r>
        <w:t xml:space="preserve">y  the </w:t>
      </w:r>
      <w:r>
        <w:rPr>
          <w:spacing w:val="17"/>
        </w:rPr>
        <w:t xml:space="preserve"> </w:t>
      </w:r>
      <w:r>
        <w:rPr>
          <w:w w:val="104"/>
        </w:rPr>
        <w:t>diﬀere</w:t>
      </w:r>
      <w:r>
        <w:rPr>
          <w:spacing w:val="-5"/>
          <w:w w:val="104"/>
        </w:rPr>
        <w:t>n</w:t>
      </w:r>
      <w:r>
        <w:rPr>
          <w:w w:val="139"/>
        </w:rPr>
        <w:t>t</w:t>
      </w:r>
      <w:r>
        <w:rPr>
          <w:spacing w:val="35"/>
          <w:w w:val="139"/>
        </w:rPr>
        <w:t xml:space="preserve"> </w:t>
      </w:r>
      <w:r>
        <w:t>co</w:t>
      </w:r>
      <w:r>
        <w:rPr>
          <w:spacing w:val="-5"/>
        </w:rPr>
        <w:t>m</w:t>
      </w:r>
      <w:r>
        <w:t xml:space="preserve">biners </w:t>
      </w:r>
      <w:r>
        <w:rPr>
          <w:spacing w:val="22"/>
        </w:rPr>
        <w:t xml:space="preserve"> </w:t>
      </w:r>
      <w:r>
        <w:t xml:space="preserve">and </w:t>
      </w:r>
      <w:r>
        <w:rPr>
          <w:spacing w:val="17"/>
        </w:rPr>
        <w:t xml:space="preserve"> </w:t>
      </w:r>
      <w:r>
        <w:rPr>
          <w:w w:val="108"/>
        </w:rPr>
        <w:t>determine</w:t>
      </w:r>
      <w:r>
        <w:rPr>
          <w:spacing w:val="32"/>
          <w:w w:val="108"/>
        </w:rPr>
        <w:t xml:space="preserve"> </w:t>
      </w:r>
      <w:r>
        <w:t xml:space="preserve">what </w:t>
      </w:r>
      <w:r>
        <w:rPr>
          <w:spacing w:val="28"/>
        </w:rPr>
        <w:t xml:space="preserve"> </w:t>
      </w:r>
      <w:r>
        <w:t xml:space="preserve">decision </w:t>
      </w:r>
      <w:r>
        <w:rPr>
          <w:spacing w:val="6"/>
        </w:rPr>
        <w:t xml:space="preserve"> </w:t>
      </w:r>
      <w:r>
        <w:rPr>
          <w:w w:val="104"/>
        </w:rPr>
        <w:t>ea</w:t>
      </w:r>
      <w:r>
        <w:rPr>
          <w:spacing w:val="-5"/>
          <w:w w:val="104"/>
        </w:rPr>
        <w:t>c</w:t>
      </w:r>
      <w:r>
        <w:rPr>
          <w:w w:val="110"/>
        </w:rPr>
        <w:t xml:space="preserve">h </w:t>
      </w:r>
      <w:r>
        <w:t>co</w:t>
      </w:r>
      <w:r>
        <w:rPr>
          <w:spacing w:val="-5"/>
        </w:rPr>
        <w:t>m</w:t>
      </w:r>
      <w:r>
        <w:t xml:space="preserve">biner </w:t>
      </w:r>
      <w:r>
        <w:rPr>
          <w:spacing w:val="3"/>
        </w:rPr>
        <w:t xml:space="preserve"> </w:t>
      </w:r>
      <w:r>
        <w:t>ma</w:t>
      </w:r>
      <w:r>
        <w:rPr>
          <w:spacing w:val="-5"/>
        </w:rPr>
        <w:t>k</w:t>
      </w:r>
      <w:r>
        <w:t>es</w:t>
      </w:r>
      <w:r>
        <w:rPr>
          <w:spacing w:val="41"/>
        </w:rPr>
        <w:t xml:space="preserve"> </w:t>
      </w:r>
      <w:r>
        <w:t>for</w:t>
      </w:r>
      <w:r>
        <w:rPr>
          <w:spacing w:val="22"/>
        </w:rPr>
        <w:t xml:space="preserve"> </w:t>
      </w:r>
      <w:r>
        <w:t>ea</w:t>
      </w:r>
      <w:r>
        <w:rPr>
          <w:spacing w:val="-5"/>
        </w:rPr>
        <w:t>c</w:t>
      </w:r>
      <w:r>
        <w:t>h</w:t>
      </w:r>
      <w:r>
        <w:rPr>
          <w:spacing w:val="37"/>
        </w:rPr>
        <w:t xml:space="preserve"> </w:t>
      </w:r>
      <w:r>
        <w:rPr>
          <w:w w:val="105"/>
        </w:rPr>
        <w:t>o</w:t>
      </w:r>
      <w:r>
        <w:rPr>
          <w:spacing w:val="5"/>
          <w:w w:val="105"/>
        </w:rPr>
        <w:t>b</w:t>
      </w:r>
      <w:r>
        <w:rPr>
          <w:w w:val="109"/>
        </w:rPr>
        <w:t>ject.</w:t>
      </w:r>
    </w:p>
    <w:p w14:paraId="514C8105" w14:textId="77777777" w:rsidR="00745B97" w:rsidRDefault="00745B97">
      <w:pPr>
        <w:spacing w:before="7" w:line="140" w:lineRule="exact"/>
        <w:rPr>
          <w:sz w:val="15"/>
          <w:szCs w:val="15"/>
        </w:rPr>
      </w:pPr>
    </w:p>
    <w:p w14:paraId="7EFE89AF" w14:textId="77777777" w:rsidR="00745B97" w:rsidRDefault="00745B97">
      <w:pPr>
        <w:spacing w:line="200" w:lineRule="exact"/>
      </w:pPr>
    </w:p>
    <w:p w14:paraId="05F4FBDC" w14:textId="77777777" w:rsidR="00745B97" w:rsidRDefault="00745B97">
      <w:pPr>
        <w:spacing w:line="200" w:lineRule="exact"/>
      </w:pPr>
    </w:p>
    <w:p w14:paraId="226ECF03" w14:textId="77777777" w:rsidR="00745B97" w:rsidRDefault="000E33B8">
      <w:pPr>
        <w:spacing w:line="249" w:lineRule="auto"/>
        <w:ind w:left="1454" w:right="936" w:hanging="255"/>
        <w:jc w:val="both"/>
      </w:pPr>
      <w:r>
        <w:t xml:space="preserve">2. </w:t>
      </w:r>
      <w:r>
        <w:rPr>
          <w:spacing w:val="4"/>
        </w:rPr>
        <w:t xml:space="preserve"> </w:t>
      </w:r>
      <w:r>
        <w:t>(25</w:t>
      </w:r>
      <w:r>
        <w:rPr>
          <w:spacing w:val="36"/>
        </w:rPr>
        <w:t xml:space="preserve"> </w:t>
      </w:r>
      <w:r>
        <w:rPr>
          <w:spacing w:val="6"/>
        </w:rPr>
        <w:t>p</w:t>
      </w:r>
      <w:r>
        <w:t>oi</w:t>
      </w:r>
      <w:r>
        <w:rPr>
          <w:spacing w:val="-5"/>
        </w:rPr>
        <w:t>n</w:t>
      </w:r>
      <w:r>
        <w:t xml:space="preserve">ts) </w:t>
      </w:r>
      <w:r>
        <w:rPr>
          <w:spacing w:val="28"/>
        </w:rPr>
        <w:t xml:space="preserve"> </w:t>
      </w:r>
      <w:r>
        <w:t>Sup</w:t>
      </w:r>
      <w:r>
        <w:rPr>
          <w:spacing w:val="6"/>
        </w:rPr>
        <w:t>p</w:t>
      </w:r>
      <w:r>
        <w:t xml:space="preserve">ose </w:t>
      </w:r>
      <w:r>
        <w:rPr>
          <w:spacing w:val="7"/>
        </w:rPr>
        <w:t xml:space="preserve"> </w:t>
      </w:r>
      <w:r>
        <w:rPr>
          <w:spacing w:val="-5"/>
        </w:rPr>
        <w:t>y</w:t>
      </w:r>
      <w:r>
        <w:t>ou</w:t>
      </w:r>
      <w:r>
        <w:rPr>
          <w:spacing w:val="43"/>
        </w:rPr>
        <w:t xml:space="preserve"> </w:t>
      </w:r>
      <w:r>
        <w:t>are</w:t>
      </w:r>
      <w:r>
        <w:rPr>
          <w:spacing w:val="50"/>
        </w:rPr>
        <w:t xml:space="preserve"> </w:t>
      </w:r>
      <w:r>
        <w:t>gi</w:t>
      </w:r>
      <w:r>
        <w:rPr>
          <w:spacing w:val="-5"/>
        </w:rPr>
        <w:t>v</w:t>
      </w:r>
      <w:r>
        <w:t>en</w:t>
      </w:r>
      <w:r>
        <w:rPr>
          <w:spacing w:val="40"/>
        </w:rPr>
        <w:t xml:space="preserve"> </w:t>
      </w:r>
      <w:r>
        <w:t>an</w:t>
      </w:r>
      <w:r>
        <w:rPr>
          <w:spacing w:val="49"/>
        </w:rPr>
        <w:t xml:space="preserve"> </w:t>
      </w:r>
      <w:r>
        <w:t>x-r</w:t>
      </w:r>
      <w:r>
        <w:rPr>
          <w:spacing w:val="-5"/>
        </w:rPr>
        <w:t>a</w:t>
      </w:r>
      <w:r>
        <w:t xml:space="preserve">y </w:t>
      </w:r>
      <w:r>
        <w:rPr>
          <w:spacing w:val="9"/>
        </w:rPr>
        <w:t xml:space="preserve"> </w:t>
      </w:r>
      <w:r>
        <w:t>image</w:t>
      </w:r>
      <w:r>
        <w:rPr>
          <w:spacing w:val="48"/>
        </w:rPr>
        <w:t xml:space="preserve"> </w:t>
      </w:r>
      <w:r>
        <w:t>of</w:t>
      </w:r>
      <w:r>
        <w:rPr>
          <w:spacing w:val="21"/>
        </w:rPr>
        <w:t xml:space="preserve"> </w:t>
      </w:r>
      <w:r>
        <w:t>a</w:t>
      </w:r>
      <w:r>
        <w:rPr>
          <w:spacing w:val="39"/>
        </w:rPr>
        <w:t xml:space="preserve"> </w:t>
      </w:r>
      <w:r>
        <w:rPr>
          <w:w w:val="113"/>
        </w:rPr>
        <w:t>patie</w:t>
      </w:r>
      <w:r>
        <w:rPr>
          <w:spacing w:val="-6"/>
          <w:w w:val="113"/>
        </w:rPr>
        <w:t>n</w:t>
      </w:r>
      <w:r>
        <w:rPr>
          <w:w w:val="113"/>
        </w:rPr>
        <w:t>t,</w:t>
      </w:r>
      <w:r>
        <w:rPr>
          <w:spacing w:val="28"/>
          <w:w w:val="113"/>
        </w:rPr>
        <w:t xml:space="preserve"> </w:t>
      </w:r>
      <w:r>
        <w:t xml:space="preserve">and </w:t>
      </w:r>
      <w:r>
        <w:rPr>
          <w:spacing w:val="10"/>
        </w:rPr>
        <w:t xml:space="preserve"> </w:t>
      </w:r>
      <w:r>
        <w:rPr>
          <w:spacing w:val="-5"/>
          <w:w w:val="105"/>
        </w:rPr>
        <w:t>y</w:t>
      </w:r>
      <w:r>
        <w:rPr>
          <w:w w:val="105"/>
        </w:rPr>
        <w:t xml:space="preserve">ou </w:t>
      </w:r>
      <w:r>
        <w:t>are</w:t>
      </w:r>
      <w:r>
        <w:rPr>
          <w:spacing w:val="31"/>
        </w:rPr>
        <w:t xml:space="preserve"> </w:t>
      </w:r>
      <w:r>
        <w:t>gi</w:t>
      </w:r>
      <w:r>
        <w:rPr>
          <w:spacing w:val="-5"/>
        </w:rPr>
        <w:t>v</w:t>
      </w:r>
      <w:r>
        <w:t>en</w:t>
      </w:r>
      <w:r>
        <w:rPr>
          <w:spacing w:val="21"/>
        </w:rPr>
        <w:t xml:space="preserve"> </w:t>
      </w:r>
      <w:r>
        <w:t>the</w:t>
      </w:r>
      <w:r>
        <w:rPr>
          <w:spacing w:val="41"/>
        </w:rPr>
        <w:t xml:space="preserve"> </w:t>
      </w:r>
      <w:r>
        <w:t>task</w:t>
      </w:r>
      <w:r>
        <w:rPr>
          <w:spacing w:val="48"/>
        </w:rPr>
        <w:t xml:space="preserve"> </w:t>
      </w:r>
      <w:r>
        <w:t>of</w:t>
      </w:r>
      <w:r>
        <w:rPr>
          <w:spacing w:val="2"/>
        </w:rPr>
        <w:t xml:space="preserve"> </w:t>
      </w:r>
      <w:r>
        <w:rPr>
          <w:spacing w:val="-5"/>
        </w:rPr>
        <w:t>c</w:t>
      </w:r>
      <w:r>
        <w:t>h</w:t>
      </w:r>
      <w:r>
        <w:rPr>
          <w:spacing w:val="5"/>
        </w:rPr>
        <w:t>o</w:t>
      </w:r>
      <w:r>
        <w:t>osing</w:t>
      </w:r>
      <w:r>
        <w:rPr>
          <w:spacing w:val="27"/>
        </w:rPr>
        <w:t xml:space="preserve"> </w:t>
      </w:r>
      <w:r>
        <w:rPr>
          <w:spacing w:val="6"/>
        </w:rPr>
        <w:t>b</w:t>
      </w:r>
      <w:r>
        <w:t>e</w:t>
      </w:r>
      <w:r>
        <w:rPr>
          <w:spacing w:val="-5"/>
        </w:rPr>
        <w:t>tw</w:t>
      </w:r>
      <w:r>
        <w:t>een</w:t>
      </w:r>
      <w:r>
        <w:rPr>
          <w:spacing w:val="47"/>
        </w:rPr>
        <w:t xml:space="preserve"> </w:t>
      </w:r>
      <w:r>
        <w:t>the</w:t>
      </w:r>
      <w:r>
        <w:rPr>
          <w:spacing w:val="41"/>
        </w:rPr>
        <w:t xml:space="preserve"> </w:t>
      </w:r>
      <w:r>
        <w:t>foll</w:t>
      </w:r>
      <w:r>
        <w:rPr>
          <w:spacing w:val="-5"/>
        </w:rPr>
        <w:t>o</w:t>
      </w:r>
      <w:r>
        <w:t>wing</w:t>
      </w:r>
      <w:r>
        <w:rPr>
          <w:spacing w:val="9"/>
        </w:rPr>
        <w:t xml:space="preserve"> </w:t>
      </w:r>
      <w:r>
        <w:t>three</w:t>
      </w:r>
      <w:r>
        <w:rPr>
          <w:spacing w:val="49"/>
        </w:rPr>
        <w:t xml:space="preserve"> </w:t>
      </w:r>
      <w:r>
        <w:rPr>
          <w:spacing w:val="-5"/>
        </w:rPr>
        <w:t>w</w:t>
      </w:r>
      <w:r>
        <w:rPr>
          <w:spacing w:val="-6"/>
        </w:rPr>
        <w:t>a</w:t>
      </w:r>
      <w:r>
        <w:t>ys</w:t>
      </w:r>
      <w:r>
        <w:rPr>
          <w:spacing w:val="23"/>
        </w:rPr>
        <w:t xml:space="preserve"> </w:t>
      </w:r>
      <w:r>
        <w:t>of</w:t>
      </w:r>
      <w:r>
        <w:rPr>
          <w:spacing w:val="2"/>
        </w:rPr>
        <w:t xml:space="preserve"> </w:t>
      </w:r>
      <w:r>
        <w:rPr>
          <w:w w:val="106"/>
        </w:rPr>
        <w:t xml:space="preserve">making </w:t>
      </w:r>
      <w:r>
        <w:t>a</w:t>
      </w:r>
      <w:r>
        <w:rPr>
          <w:spacing w:val="27"/>
        </w:rPr>
        <w:t xml:space="preserve"> </w:t>
      </w:r>
      <w:r>
        <w:t>diagnosis</w:t>
      </w:r>
      <w:r>
        <w:rPr>
          <w:spacing w:val="47"/>
        </w:rPr>
        <w:t xml:space="preserve"> </w:t>
      </w:r>
      <w:r>
        <w:t>(</w:t>
      </w:r>
      <w:r>
        <w:rPr>
          <w:spacing w:val="-5"/>
        </w:rPr>
        <w:t>y</w:t>
      </w:r>
      <w:r>
        <w:t>es</w:t>
      </w:r>
      <w:r>
        <w:rPr>
          <w:spacing w:val="32"/>
        </w:rPr>
        <w:t xml:space="preserve"> </w:t>
      </w:r>
      <w:r>
        <w:t>vs.</w:t>
      </w:r>
      <w:r>
        <w:rPr>
          <w:spacing w:val="26"/>
        </w:rPr>
        <w:t xml:space="preserve"> </w:t>
      </w:r>
      <w:r>
        <w:t>no</w:t>
      </w:r>
      <w:r>
        <w:rPr>
          <w:spacing w:val="26"/>
        </w:rPr>
        <w:t xml:space="preserve"> </w:t>
      </w:r>
      <w:r>
        <w:rPr>
          <w:w w:val="107"/>
        </w:rPr>
        <w:t>bron</w:t>
      </w:r>
      <w:r>
        <w:rPr>
          <w:spacing w:val="-5"/>
          <w:w w:val="107"/>
        </w:rPr>
        <w:t>c</w:t>
      </w:r>
      <w:r>
        <w:rPr>
          <w:w w:val="109"/>
        </w:rPr>
        <w:t>hitis):</w:t>
      </w:r>
    </w:p>
    <w:p w14:paraId="10086063" w14:textId="77777777" w:rsidR="00745B97" w:rsidRDefault="00745B97">
      <w:pPr>
        <w:spacing w:before="10" w:line="140" w:lineRule="exact"/>
        <w:rPr>
          <w:sz w:val="15"/>
          <w:szCs w:val="15"/>
        </w:rPr>
      </w:pPr>
    </w:p>
    <w:p w14:paraId="2C667595" w14:textId="77777777" w:rsidR="00745B97" w:rsidRDefault="000E33B8">
      <w:pPr>
        <w:spacing w:line="249" w:lineRule="auto"/>
        <w:ind w:left="1892" w:right="936" w:hanging="255"/>
        <w:jc w:val="both"/>
      </w:pPr>
      <w:r>
        <w:rPr>
          <w:w w:val="221"/>
        </w:rPr>
        <w:t>•</w:t>
      </w:r>
      <w:r>
        <w:rPr>
          <w:spacing w:val="-10"/>
          <w:w w:val="221"/>
        </w:rPr>
        <w:t xml:space="preserve"> </w:t>
      </w:r>
      <w:r>
        <w:t>An</w:t>
      </w:r>
      <w:r>
        <w:rPr>
          <w:spacing w:val="37"/>
        </w:rPr>
        <w:t xml:space="preserve"> </w:t>
      </w:r>
      <w:r>
        <w:t>ex</w:t>
      </w:r>
      <w:r>
        <w:rPr>
          <w:spacing w:val="6"/>
        </w:rPr>
        <w:t>p</w:t>
      </w:r>
      <w:r>
        <w:t xml:space="preserve">ert </w:t>
      </w:r>
      <w:r>
        <w:rPr>
          <w:spacing w:val="18"/>
        </w:rPr>
        <w:t xml:space="preserve"> </w:t>
      </w:r>
      <w:r>
        <w:t xml:space="preserve">radiologist </w:t>
      </w:r>
      <w:r>
        <w:rPr>
          <w:spacing w:val="24"/>
        </w:rPr>
        <w:t xml:space="preserve"> </w:t>
      </w:r>
      <w:r>
        <w:t>who</w:t>
      </w:r>
      <w:r>
        <w:rPr>
          <w:spacing w:val="29"/>
        </w:rPr>
        <w:t xml:space="preserve"> </w:t>
      </w:r>
      <w:r>
        <w:t>has</w:t>
      </w:r>
      <w:r>
        <w:rPr>
          <w:spacing w:val="43"/>
        </w:rPr>
        <w:t xml:space="preserve"> </w:t>
      </w:r>
      <w:r>
        <w:t>a</w:t>
      </w:r>
      <w:r>
        <w:rPr>
          <w:spacing w:val="33"/>
        </w:rPr>
        <w:t xml:space="preserve"> </w:t>
      </w:r>
      <w:r>
        <w:rPr>
          <w:w w:val="108"/>
        </w:rPr>
        <w:t>probabili</w:t>
      </w:r>
      <w:r>
        <w:rPr>
          <w:spacing w:val="-4"/>
          <w:w w:val="108"/>
        </w:rPr>
        <w:t>t</w:t>
      </w:r>
      <w:r>
        <w:rPr>
          <w:w w:val="108"/>
        </w:rPr>
        <w:t>y</w:t>
      </w:r>
      <w:r>
        <w:rPr>
          <w:spacing w:val="23"/>
          <w:w w:val="108"/>
        </w:rPr>
        <w:t xml:space="preserve"> </w:t>
      </w:r>
      <w:r>
        <w:t>of</w:t>
      </w:r>
      <w:r>
        <w:rPr>
          <w:spacing w:val="15"/>
        </w:rPr>
        <w:t xml:space="preserve"> </w:t>
      </w:r>
      <w:r>
        <w:t xml:space="preserve">making </w:t>
      </w:r>
      <w:r>
        <w:rPr>
          <w:spacing w:val="8"/>
        </w:rPr>
        <w:t xml:space="preserve"> </w:t>
      </w:r>
      <w:r>
        <w:t>a</w:t>
      </w:r>
      <w:r>
        <w:rPr>
          <w:spacing w:val="33"/>
        </w:rPr>
        <w:t xml:space="preserve"> </w:t>
      </w:r>
      <w:r>
        <w:t xml:space="preserve">correct </w:t>
      </w:r>
      <w:r>
        <w:rPr>
          <w:spacing w:val="12"/>
        </w:rPr>
        <w:t xml:space="preserve"> </w:t>
      </w:r>
      <w:r>
        <w:rPr>
          <w:w w:val="104"/>
        </w:rPr>
        <w:t xml:space="preserve">di- </w:t>
      </w:r>
      <w:proofErr w:type="spellStart"/>
      <w:r>
        <w:t>agnosis</w:t>
      </w:r>
      <w:proofErr w:type="spellEnd"/>
      <w:r>
        <w:rPr>
          <w:spacing w:val="35"/>
        </w:rPr>
        <w:t xml:space="preserve"> </w:t>
      </w:r>
      <w:r>
        <w:t>with</w:t>
      </w:r>
      <w:r>
        <w:rPr>
          <w:spacing w:val="45"/>
        </w:rPr>
        <w:t xml:space="preserve"> </w:t>
      </w:r>
      <w:r>
        <w:rPr>
          <w:w w:val="108"/>
        </w:rPr>
        <w:t>probabili</w:t>
      </w:r>
      <w:r>
        <w:rPr>
          <w:spacing w:val="-4"/>
          <w:w w:val="108"/>
        </w:rPr>
        <w:t>t</w:t>
      </w:r>
      <w:r>
        <w:rPr>
          <w:w w:val="108"/>
        </w:rPr>
        <w:t>y</w:t>
      </w:r>
      <w:r>
        <w:rPr>
          <w:spacing w:val="18"/>
          <w:w w:val="108"/>
        </w:rPr>
        <w:t xml:space="preserve"> </w:t>
      </w:r>
      <w:r>
        <w:rPr>
          <w:i/>
        </w:rPr>
        <w:t>p</w:t>
      </w:r>
      <w:r>
        <w:rPr>
          <w:i/>
          <w:spacing w:val="5"/>
        </w:rPr>
        <w:t xml:space="preserve"> </w:t>
      </w:r>
      <w:r>
        <w:rPr>
          <w:w w:val="137"/>
        </w:rPr>
        <w:t>=</w:t>
      </w:r>
      <w:r>
        <w:rPr>
          <w:spacing w:val="-13"/>
          <w:w w:val="137"/>
        </w:rPr>
        <w:t xml:space="preserve"> </w:t>
      </w:r>
      <w:r>
        <w:rPr>
          <w:w w:val="99"/>
        </w:rPr>
        <w:t>0</w:t>
      </w:r>
      <w:r>
        <w:rPr>
          <w:i/>
          <w:w w:val="110"/>
        </w:rPr>
        <w:t>.</w:t>
      </w:r>
      <w:r>
        <w:rPr>
          <w:w w:val="99"/>
        </w:rPr>
        <w:t>85</w:t>
      </w:r>
      <w:r>
        <w:rPr>
          <w:w w:val="110"/>
        </w:rPr>
        <w:t>.</w:t>
      </w:r>
    </w:p>
    <w:p w14:paraId="71B990C5" w14:textId="77777777" w:rsidR="00745B97" w:rsidRDefault="000E33B8">
      <w:pPr>
        <w:spacing w:before="80"/>
        <w:ind w:left="1637"/>
      </w:pPr>
      <w:r>
        <w:rPr>
          <w:w w:val="221"/>
        </w:rPr>
        <w:t>•</w:t>
      </w:r>
      <w:r>
        <w:rPr>
          <w:spacing w:val="-10"/>
          <w:w w:val="221"/>
        </w:rPr>
        <w:t xml:space="preserve"> </w:t>
      </w:r>
      <w:r>
        <w:t>A</w:t>
      </w:r>
      <w:r>
        <w:rPr>
          <w:spacing w:val="20"/>
        </w:rPr>
        <w:t xml:space="preserve"> </w:t>
      </w:r>
      <w:r>
        <w:t>group</w:t>
      </w:r>
      <w:r>
        <w:rPr>
          <w:spacing w:val="45"/>
        </w:rPr>
        <w:t xml:space="preserve"> </w:t>
      </w:r>
      <w:r>
        <w:t>of</w:t>
      </w:r>
      <w:r>
        <w:rPr>
          <w:spacing w:val="9"/>
        </w:rPr>
        <w:t xml:space="preserve"> </w:t>
      </w:r>
      <w:r>
        <w:t>3</w:t>
      </w:r>
      <w:r>
        <w:rPr>
          <w:spacing w:val="16"/>
        </w:rPr>
        <w:t xml:space="preserve"> </w:t>
      </w:r>
      <w:r>
        <w:t>d</w:t>
      </w:r>
      <w:r>
        <w:rPr>
          <w:spacing w:val="6"/>
        </w:rPr>
        <w:t>o</w:t>
      </w:r>
      <w:r>
        <w:t xml:space="preserve">ctors, </w:t>
      </w:r>
      <w:r>
        <w:rPr>
          <w:spacing w:val="12"/>
        </w:rPr>
        <w:t xml:space="preserve"> </w:t>
      </w:r>
      <w:r>
        <w:t>ea</w:t>
      </w:r>
      <w:r>
        <w:rPr>
          <w:spacing w:val="-5"/>
        </w:rPr>
        <w:t>c</w:t>
      </w:r>
      <w:r>
        <w:t>h</w:t>
      </w:r>
      <w:r>
        <w:rPr>
          <w:spacing w:val="37"/>
        </w:rPr>
        <w:t xml:space="preserve"> </w:t>
      </w:r>
      <w:r>
        <w:t>of</w:t>
      </w:r>
      <w:r>
        <w:rPr>
          <w:spacing w:val="10"/>
        </w:rPr>
        <w:t xml:space="preserve"> </w:t>
      </w:r>
      <w:r>
        <w:t>whi</w:t>
      </w:r>
      <w:r>
        <w:rPr>
          <w:spacing w:val="-5"/>
        </w:rPr>
        <w:t>c</w:t>
      </w:r>
      <w:r>
        <w:t>h</w:t>
      </w:r>
      <w:r>
        <w:rPr>
          <w:spacing w:val="34"/>
        </w:rPr>
        <w:t xml:space="preserve"> </w:t>
      </w:r>
      <w:r>
        <w:t>has</w:t>
      </w:r>
      <w:r>
        <w:rPr>
          <w:spacing w:val="38"/>
        </w:rPr>
        <w:t xml:space="preserve"> </w:t>
      </w:r>
      <w:r>
        <w:rPr>
          <w:i/>
        </w:rPr>
        <w:t>p</w:t>
      </w:r>
      <w:r>
        <w:rPr>
          <w:i/>
          <w:spacing w:val="5"/>
        </w:rPr>
        <w:t xml:space="preserve"> </w:t>
      </w:r>
      <w:r>
        <w:rPr>
          <w:w w:val="137"/>
        </w:rPr>
        <w:t>=</w:t>
      </w:r>
      <w:r>
        <w:rPr>
          <w:spacing w:val="-13"/>
          <w:w w:val="137"/>
        </w:rPr>
        <w:t xml:space="preserve"> </w:t>
      </w:r>
      <w:r>
        <w:rPr>
          <w:w w:val="99"/>
        </w:rPr>
        <w:t>0</w:t>
      </w:r>
      <w:r>
        <w:rPr>
          <w:i/>
          <w:w w:val="110"/>
        </w:rPr>
        <w:t>.</w:t>
      </w:r>
      <w:r>
        <w:rPr>
          <w:w w:val="99"/>
        </w:rPr>
        <w:t>75</w:t>
      </w:r>
      <w:r>
        <w:rPr>
          <w:w w:val="110"/>
        </w:rPr>
        <w:t>.</w:t>
      </w:r>
    </w:p>
    <w:p w14:paraId="76F3C5E2" w14:textId="77777777" w:rsidR="00745B97" w:rsidRDefault="000E33B8">
      <w:pPr>
        <w:spacing w:before="89" w:line="415" w:lineRule="auto"/>
        <w:ind w:left="1454" w:right="1744" w:firstLine="184"/>
      </w:pPr>
      <w:r>
        <w:rPr>
          <w:w w:val="221"/>
        </w:rPr>
        <w:t>•</w:t>
      </w:r>
      <w:r>
        <w:rPr>
          <w:spacing w:val="-10"/>
          <w:w w:val="221"/>
        </w:rPr>
        <w:t xml:space="preserve"> </w:t>
      </w:r>
      <w:r>
        <w:t>A</w:t>
      </w:r>
      <w:r>
        <w:rPr>
          <w:spacing w:val="20"/>
        </w:rPr>
        <w:t xml:space="preserve"> </w:t>
      </w:r>
      <w:r>
        <w:t>group</w:t>
      </w:r>
      <w:r>
        <w:rPr>
          <w:spacing w:val="45"/>
        </w:rPr>
        <w:t xml:space="preserve"> </w:t>
      </w:r>
      <w:r>
        <w:t>of</w:t>
      </w:r>
      <w:r>
        <w:rPr>
          <w:spacing w:val="9"/>
        </w:rPr>
        <w:t xml:space="preserve"> </w:t>
      </w:r>
      <w:r>
        <w:t>31</w:t>
      </w:r>
      <w:r>
        <w:rPr>
          <w:spacing w:val="15"/>
        </w:rPr>
        <w:t xml:space="preserve"> </w:t>
      </w:r>
      <w:r>
        <w:t>medical</w:t>
      </w:r>
      <w:r>
        <w:rPr>
          <w:spacing w:val="42"/>
        </w:rPr>
        <w:t xml:space="preserve"> </w:t>
      </w:r>
      <w:r>
        <w:rPr>
          <w:w w:val="111"/>
        </w:rPr>
        <w:t>stude</w:t>
      </w:r>
      <w:r>
        <w:rPr>
          <w:spacing w:val="-6"/>
          <w:w w:val="111"/>
        </w:rPr>
        <w:t>n</w:t>
      </w:r>
      <w:r>
        <w:rPr>
          <w:w w:val="111"/>
        </w:rPr>
        <w:t>ts,</w:t>
      </w:r>
      <w:r>
        <w:rPr>
          <w:spacing w:val="14"/>
          <w:w w:val="111"/>
        </w:rPr>
        <w:t xml:space="preserve"> </w:t>
      </w:r>
      <w:r>
        <w:t>ea</w:t>
      </w:r>
      <w:r>
        <w:rPr>
          <w:spacing w:val="-5"/>
        </w:rPr>
        <w:t>c</w:t>
      </w:r>
      <w:r>
        <w:t>h</w:t>
      </w:r>
      <w:r>
        <w:rPr>
          <w:spacing w:val="37"/>
        </w:rPr>
        <w:t xml:space="preserve"> </w:t>
      </w:r>
      <w:r>
        <w:t>of</w:t>
      </w:r>
      <w:r>
        <w:rPr>
          <w:spacing w:val="10"/>
        </w:rPr>
        <w:t xml:space="preserve"> </w:t>
      </w:r>
      <w:r>
        <w:t>whi</w:t>
      </w:r>
      <w:r>
        <w:rPr>
          <w:spacing w:val="-5"/>
        </w:rPr>
        <w:t>c</w:t>
      </w:r>
      <w:r>
        <w:t>h</w:t>
      </w:r>
      <w:r>
        <w:rPr>
          <w:spacing w:val="34"/>
        </w:rPr>
        <w:t xml:space="preserve"> </w:t>
      </w:r>
      <w:r>
        <w:t>has</w:t>
      </w:r>
      <w:r>
        <w:rPr>
          <w:spacing w:val="38"/>
        </w:rPr>
        <w:t xml:space="preserve"> </w:t>
      </w:r>
      <w:r>
        <w:rPr>
          <w:i/>
        </w:rPr>
        <w:t>p</w:t>
      </w:r>
      <w:r>
        <w:rPr>
          <w:i/>
          <w:spacing w:val="5"/>
        </w:rPr>
        <w:t xml:space="preserve"> </w:t>
      </w:r>
      <w:r>
        <w:rPr>
          <w:w w:val="137"/>
        </w:rPr>
        <w:t>=</w:t>
      </w:r>
      <w:r>
        <w:rPr>
          <w:spacing w:val="-13"/>
          <w:w w:val="137"/>
        </w:rPr>
        <w:t xml:space="preserve"> </w:t>
      </w:r>
      <w:r>
        <w:rPr>
          <w:w w:val="99"/>
        </w:rPr>
        <w:t>0</w:t>
      </w:r>
      <w:r>
        <w:rPr>
          <w:i/>
          <w:w w:val="110"/>
        </w:rPr>
        <w:t>.</w:t>
      </w:r>
      <w:r>
        <w:rPr>
          <w:w w:val="99"/>
        </w:rPr>
        <w:t>6</w:t>
      </w:r>
      <w:r>
        <w:rPr>
          <w:w w:val="110"/>
        </w:rPr>
        <w:t xml:space="preserve">. </w:t>
      </w:r>
      <w:r>
        <w:t>Please</w:t>
      </w:r>
      <w:r>
        <w:rPr>
          <w:spacing w:val="48"/>
        </w:rPr>
        <w:t xml:space="preserve"> </w:t>
      </w:r>
      <w:r>
        <w:t>ans</w:t>
      </w:r>
      <w:r>
        <w:rPr>
          <w:spacing w:val="-5"/>
        </w:rPr>
        <w:t>w</w:t>
      </w:r>
      <w:r>
        <w:t>er</w:t>
      </w:r>
      <w:r>
        <w:rPr>
          <w:spacing w:val="47"/>
        </w:rPr>
        <w:t xml:space="preserve"> </w:t>
      </w:r>
      <w:r>
        <w:t>the</w:t>
      </w:r>
      <w:r>
        <w:rPr>
          <w:spacing w:val="49"/>
        </w:rPr>
        <w:t xml:space="preserve"> </w:t>
      </w:r>
      <w:r>
        <w:t>foll</w:t>
      </w:r>
      <w:r>
        <w:rPr>
          <w:spacing w:val="-5"/>
        </w:rPr>
        <w:t>o</w:t>
      </w:r>
      <w:r>
        <w:t>wing</w:t>
      </w:r>
      <w:r>
        <w:rPr>
          <w:spacing w:val="16"/>
        </w:rPr>
        <w:t xml:space="preserve"> </w:t>
      </w:r>
      <w:r>
        <w:rPr>
          <w:w w:val="105"/>
        </w:rPr>
        <w:t>questions:</w:t>
      </w:r>
    </w:p>
    <w:p w14:paraId="00FB53BC" w14:textId="77777777" w:rsidR="00745B97" w:rsidRDefault="000E33B8">
      <w:pPr>
        <w:spacing w:before="6" w:line="249" w:lineRule="auto"/>
        <w:ind w:left="1892" w:right="936" w:hanging="354"/>
        <w:jc w:val="both"/>
        <w:sectPr w:rsidR="00745B97">
          <w:pgSz w:w="12240" w:h="15840"/>
          <w:pgMar w:top="1480" w:right="1720" w:bottom="280" w:left="1720" w:header="0" w:footer="1746" w:gutter="0"/>
          <w:cols w:space="720"/>
        </w:sectPr>
      </w:pPr>
      <w:r>
        <w:t xml:space="preserve">(a) </w:t>
      </w:r>
      <w:r>
        <w:rPr>
          <w:spacing w:val="31"/>
        </w:rPr>
        <w:t xml:space="preserve"> </w:t>
      </w:r>
      <w:r>
        <w:t>(5</w:t>
      </w:r>
      <w:r>
        <w:rPr>
          <w:spacing w:val="34"/>
        </w:rPr>
        <w:t xml:space="preserve"> </w:t>
      </w:r>
      <w:r>
        <w:rPr>
          <w:spacing w:val="6"/>
        </w:rPr>
        <w:t>p</w:t>
      </w:r>
      <w:r>
        <w:t>oi</w:t>
      </w:r>
      <w:r>
        <w:rPr>
          <w:spacing w:val="-5"/>
        </w:rPr>
        <w:t>n</w:t>
      </w:r>
      <w:r>
        <w:t xml:space="preserve">ts) </w:t>
      </w:r>
      <w:r>
        <w:rPr>
          <w:spacing w:val="24"/>
        </w:rPr>
        <w:t xml:space="preserve"> </w:t>
      </w:r>
      <w:r>
        <w:t>In</w:t>
      </w:r>
      <w:r>
        <w:rPr>
          <w:spacing w:val="39"/>
        </w:rPr>
        <w:t xml:space="preserve"> </w:t>
      </w:r>
      <w:r>
        <w:t xml:space="preserve">the </w:t>
      </w:r>
      <w:r>
        <w:rPr>
          <w:spacing w:val="6"/>
        </w:rPr>
        <w:t xml:space="preserve"> </w:t>
      </w:r>
      <w:r>
        <w:t>second</w:t>
      </w:r>
      <w:r>
        <w:rPr>
          <w:spacing w:val="42"/>
        </w:rPr>
        <w:t xml:space="preserve"> </w:t>
      </w:r>
      <w:r>
        <w:t>case,</w:t>
      </w:r>
      <w:r>
        <w:rPr>
          <w:spacing w:val="42"/>
        </w:rPr>
        <w:t xml:space="preserve"> </w:t>
      </w:r>
      <w:r>
        <w:t xml:space="preserve">what </w:t>
      </w:r>
      <w:r>
        <w:rPr>
          <w:spacing w:val="17"/>
        </w:rPr>
        <w:t xml:space="preserve"> </w:t>
      </w:r>
      <w:r>
        <w:t>is</w:t>
      </w:r>
      <w:r>
        <w:rPr>
          <w:spacing w:val="24"/>
        </w:rPr>
        <w:t xml:space="preserve"> </w:t>
      </w:r>
      <w:r>
        <w:t xml:space="preserve">the </w:t>
      </w:r>
      <w:r>
        <w:rPr>
          <w:spacing w:val="7"/>
        </w:rPr>
        <w:t xml:space="preserve"> </w:t>
      </w:r>
      <w:r>
        <w:rPr>
          <w:w w:val="113"/>
        </w:rPr>
        <w:t>probabili</w:t>
      </w:r>
      <w:r>
        <w:rPr>
          <w:spacing w:val="-4"/>
          <w:w w:val="113"/>
        </w:rPr>
        <w:t>t</w:t>
      </w:r>
      <w:r>
        <w:rPr>
          <w:w w:val="113"/>
        </w:rPr>
        <w:t>y</w:t>
      </w:r>
      <w:r>
        <w:rPr>
          <w:spacing w:val="-21"/>
          <w:w w:val="113"/>
        </w:rPr>
        <w:t xml:space="preserve"> </w:t>
      </w:r>
      <w:r>
        <w:rPr>
          <w:w w:val="113"/>
        </w:rPr>
        <w:t>that</w:t>
      </w:r>
      <w:r>
        <w:rPr>
          <w:spacing w:val="42"/>
          <w:w w:val="113"/>
        </w:rPr>
        <w:t xml:space="preserve"> </w:t>
      </w:r>
      <w:r>
        <w:t>all</w:t>
      </w:r>
      <w:r>
        <w:rPr>
          <w:spacing w:val="34"/>
        </w:rPr>
        <w:t xml:space="preserve"> </w:t>
      </w:r>
      <w:r>
        <w:rPr>
          <w:w w:val="110"/>
        </w:rPr>
        <w:t xml:space="preserve">three </w:t>
      </w:r>
      <w:r>
        <w:t>d</w:t>
      </w:r>
      <w:r>
        <w:rPr>
          <w:spacing w:val="5"/>
        </w:rPr>
        <w:t>o</w:t>
      </w:r>
      <w:r>
        <w:t xml:space="preserve">ctors </w:t>
      </w:r>
      <w:r>
        <w:rPr>
          <w:spacing w:val="34"/>
        </w:rPr>
        <w:t xml:space="preserve"> </w:t>
      </w:r>
      <w:r>
        <w:t>gi</w:t>
      </w:r>
      <w:r>
        <w:rPr>
          <w:spacing w:val="-5"/>
        </w:rPr>
        <w:t>v</w:t>
      </w:r>
      <w:r>
        <w:t>e</w:t>
      </w:r>
      <w:r>
        <w:rPr>
          <w:spacing w:val="44"/>
        </w:rPr>
        <w:t xml:space="preserve"> </w:t>
      </w:r>
      <w:r>
        <w:t xml:space="preserve">the </w:t>
      </w:r>
      <w:r>
        <w:rPr>
          <w:spacing w:val="24"/>
        </w:rPr>
        <w:t xml:space="preserve"> </w:t>
      </w:r>
      <w:r>
        <w:t xml:space="preserve">correct </w:t>
      </w:r>
      <w:r>
        <w:rPr>
          <w:spacing w:val="32"/>
        </w:rPr>
        <w:t xml:space="preserve"> </w:t>
      </w:r>
      <w:r>
        <w:t>ans</w:t>
      </w:r>
      <w:r>
        <w:rPr>
          <w:spacing w:val="-5"/>
        </w:rPr>
        <w:t>w</w:t>
      </w:r>
      <w:r>
        <w:t xml:space="preserve">er?   </w:t>
      </w:r>
      <w:r>
        <w:rPr>
          <w:spacing w:val="1"/>
        </w:rPr>
        <w:t xml:space="preserve"> </w:t>
      </w:r>
      <w:r>
        <w:t xml:space="preserve">What </w:t>
      </w:r>
      <w:r>
        <w:rPr>
          <w:spacing w:val="48"/>
        </w:rPr>
        <w:t xml:space="preserve"> </w:t>
      </w:r>
      <w:r>
        <w:t>is</w:t>
      </w:r>
      <w:r>
        <w:rPr>
          <w:spacing w:val="42"/>
        </w:rPr>
        <w:t xml:space="preserve"> </w:t>
      </w:r>
      <w:r>
        <w:t xml:space="preserve">the </w:t>
      </w:r>
      <w:r>
        <w:rPr>
          <w:spacing w:val="25"/>
        </w:rPr>
        <w:t xml:space="preserve"> </w:t>
      </w:r>
      <w:r>
        <w:rPr>
          <w:w w:val="108"/>
        </w:rPr>
        <w:t>probabili</w:t>
      </w:r>
      <w:r>
        <w:rPr>
          <w:spacing w:val="-4"/>
          <w:w w:val="108"/>
        </w:rPr>
        <w:t>t</w:t>
      </w:r>
      <w:r>
        <w:rPr>
          <w:w w:val="108"/>
        </w:rPr>
        <w:t>y</w:t>
      </w:r>
      <w:r>
        <w:rPr>
          <w:spacing w:val="43"/>
          <w:w w:val="108"/>
        </w:rPr>
        <w:t xml:space="preserve"> </w:t>
      </w:r>
      <w:r>
        <w:rPr>
          <w:w w:val="122"/>
        </w:rPr>
        <w:t>that</w:t>
      </w:r>
      <w:r>
        <w:rPr>
          <w:spacing w:val="29"/>
          <w:w w:val="122"/>
        </w:rPr>
        <w:t xml:space="preserve"> </w:t>
      </w:r>
      <w:r>
        <w:rPr>
          <w:w w:val="122"/>
        </w:rPr>
        <w:t xml:space="preserve">at </w:t>
      </w:r>
      <w:r>
        <w:t xml:space="preserve">least </w:t>
      </w:r>
      <w:r>
        <w:rPr>
          <w:spacing w:val="10"/>
        </w:rPr>
        <w:t xml:space="preserve"> </w:t>
      </w:r>
      <w:r>
        <w:t>2</w:t>
      </w:r>
      <w:r>
        <w:rPr>
          <w:spacing w:val="26"/>
        </w:rPr>
        <w:t xml:space="preserve"> </w:t>
      </w:r>
      <w:r>
        <w:t>d</w:t>
      </w:r>
      <w:r>
        <w:rPr>
          <w:spacing w:val="6"/>
        </w:rPr>
        <w:t>o</w:t>
      </w:r>
      <w:r>
        <w:t xml:space="preserve">ctors </w:t>
      </w:r>
      <w:r>
        <w:rPr>
          <w:spacing w:val="18"/>
        </w:rPr>
        <w:t xml:space="preserve"> </w:t>
      </w:r>
      <w:r>
        <w:t>ma</w:t>
      </w:r>
      <w:r>
        <w:rPr>
          <w:spacing w:val="-5"/>
        </w:rPr>
        <w:t>k</w:t>
      </w:r>
      <w:r>
        <w:t xml:space="preserve">e  the </w:t>
      </w:r>
      <w:r>
        <w:rPr>
          <w:spacing w:val="9"/>
        </w:rPr>
        <w:t xml:space="preserve"> </w:t>
      </w:r>
      <w:r>
        <w:rPr>
          <w:w w:val="106"/>
        </w:rPr>
        <w:t>rig</w:t>
      </w:r>
      <w:r>
        <w:rPr>
          <w:spacing w:val="-5"/>
          <w:w w:val="106"/>
        </w:rPr>
        <w:t>h</w:t>
      </w:r>
      <w:r>
        <w:rPr>
          <w:w w:val="139"/>
        </w:rPr>
        <w:t>t</w:t>
      </w:r>
      <w:r>
        <w:t xml:space="preserve"> </w:t>
      </w:r>
      <w:r>
        <w:rPr>
          <w:spacing w:val="-23"/>
        </w:rPr>
        <w:t xml:space="preserve"> </w:t>
      </w:r>
      <w:r>
        <w:t xml:space="preserve">call? </w:t>
      </w:r>
      <w:r>
        <w:rPr>
          <w:spacing w:val="36"/>
        </w:rPr>
        <w:t xml:space="preserve"> </w:t>
      </w:r>
      <w:r>
        <w:t>Co</w:t>
      </w:r>
      <w:r>
        <w:rPr>
          <w:spacing w:val="-5"/>
        </w:rPr>
        <w:t>m</w:t>
      </w:r>
      <w:r>
        <w:t xml:space="preserve">bining </w:t>
      </w:r>
      <w:r>
        <w:rPr>
          <w:spacing w:val="28"/>
        </w:rPr>
        <w:t xml:space="preserve"> </w:t>
      </w:r>
      <w:r>
        <w:t xml:space="preserve">these </w:t>
      </w:r>
      <w:r>
        <w:rPr>
          <w:spacing w:val="10"/>
        </w:rPr>
        <w:t xml:space="preserve"> </w:t>
      </w:r>
      <w:r>
        <w:t xml:space="preserve">results, </w:t>
      </w:r>
      <w:r>
        <w:rPr>
          <w:spacing w:val="27"/>
        </w:rPr>
        <w:t xml:space="preserve"> </w:t>
      </w:r>
      <w:r>
        <w:rPr>
          <w:w w:val="111"/>
        </w:rPr>
        <w:t xml:space="preserve">what </w:t>
      </w:r>
      <w:r>
        <w:t>is</w:t>
      </w:r>
      <w:r>
        <w:rPr>
          <w:spacing w:val="21"/>
        </w:rPr>
        <w:t xml:space="preserve"> </w:t>
      </w:r>
      <w:r>
        <w:t xml:space="preserve">the </w:t>
      </w:r>
      <w:r>
        <w:rPr>
          <w:spacing w:val="3"/>
        </w:rPr>
        <w:t xml:space="preserve"> </w:t>
      </w:r>
      <w:r>
        <w:rPr>
          <w:w w:val="113"/>
        </w:rPr>
        <w:t>probabili</w:t>
      </w:r>
      <w:r>
        <w:rPr>
          <w:spacing w:val="-4"/>
          <w:w w:val="113"/>
        </w:rPr>
        <w:t>t</w:t>
      </w:r>
      <w:r>
        <w:rPr>
          <w:w w:val="113"/>
        </w:rPr>
        <w:t>y</w:t>
      </w:r>
      <w:r>
        <w:rPr>
          <w:spacing w:val="-24"/>
          <w:w w:val="113"/>
        </w:rPr>
        <w:t xml:space="preserve"> </w:t>
      </w:r>
      <w:r>
        <w:rPr>
          <w:w w:val="113"/>
        </w:rPr>
        <w:t>that</w:t>
      </w:r>
      <w:r>
        <w:rPr>
          <w:spacing w:val="38"/>
          <w:w w:val="113"/>
        </w:rPr>
        <w:t xml:space="preserve"> </w:t>
      </w:r>
      <w:r>
        <w:t xml:space="preserve">this </w:t>
      </w:r>
      <w:r>
        <w:rPr>
          <w:spacing w:val="3"/>
        </w:rPr>
        <w:t xml:space="preserve"> </w:t>
      </w:r>
      <w:r>
        <w:t>group</w:t>
      </w:r>
      <w:r>
        <w:rPr>
          <w:spacing w:val="49"/>
        </w:rPr>
        <w:t xml:space="preserve"> </w:t>
      </w:r>
      <w:r>
        <w:t>ma</w:t>
      </w:r>
      <w:r>
        <w:rPr>
          <w:spacing w:val="-5"/>
        </w:rPr>
        <w:t>k</w:t>
      </w:r>
      <w:r>
        <w:t>es</w:t>
      </w:r>
      <w:r>
        <w:rPr>
          <w:spacing w:val="45"/>
        </w:rPr>
        <w:t xml:space="preserve"> </w:t>
      </w:r>
      <w:r>
        <w:t xml:space="preserve">the </w:t>
      </w:r>
      <w:r>
        <w:rPr>
          <w:spacing w:val="3"/>
        </w:rPr>
        <w:t xml:space="preserve"> </w:t>
      </w:r>
      <w:r>
        <w:rPr>
          <w:w w:val="106"/>
        </w:rPr>
        <w:t>rig</w:t>
      </w:r>
      <w:r>
        <w:rPr>
          <w:spacing w:val="-5"/>
          <w:w w:val="106"/>
        </w:rPr>
        <w:t>h</w:t>
      </w:r>
      <w:r>
        <w:rPr>
          <w:w w:val="139"/>
        </w:rPr>
        <w:t>t</w:t>
      </w:r>
      <w:r>
        <w:rPr>
          <w:spacing w:val="21"/>
        </w:rPr>
        <w:t xml:space="preserve"> </w:t>
      </w:r>
      <w:r>
        <w:t>decision</w:t>
      </w:r>
      <w:r>
        <w:rPr>
          <w:spacing w:val="42"/>
        </w:rPr>
        <w:t xml:space="preserve"> </w:t>
      </w:r>
      <w:r>
        <w:t xml:space="preserve">based </w:t>
      </w:r>
      <w:r>
        <w:rPr>
          <w:spacing w:val="3"/>
        </w:rPr>
        <w:t xml:space="preserve"> </w:t>
      </w:r>
      <w:r>
        <w:rPr>
          <w:w w:val="105"/>
        </w:rPr>
        <w:t xml:space="preserve">on </w:t>
      </w:r>
      <w:r>
        <w:rPr>
          <w:w w:val="109"/>
        </w:rPr>
        <w:t>m</w:t>
      </w:r>
      <w:r>
        <w:rPr>
          <w:spacing w:val="5"/>
          <w:w w:val="109"/>
        </w:rPr>
        <w:t>a</w:t>
      </w:r>
      <w:r>
        <w:rPr>
          <w:w w:val="109"/>
        </w:rPr>
        <w:t>jori</w:t>
      </w:r>
      <w:r>
        <w:rPr>
          <w:spacing w:val="-5"/>
          <w:w w:val="109"/>
        </w:rPr>
        <w:t>t</w:t>
      </w:r>
      <w:r>
        <w:rPr>
          <w:w w:val="109"/>
        </w:rPr>
        <w:t>y</w:t>
      </w:r>
      <w:r>
        <w:rPr>
          <w:spacing w:val="13"/>
          <w:w w:val="109"/>
        </w:rPr>
        <w:t xml:space="preserve"> </w:t>
      </w:r>
      <w:r>
        <w:rPr>
          <w:spacing w:val="-5"/>
          <w:w w:val="105"/>
        </w:rPr>
        <w:t>v</w:t>
      </w:r>
      <w:r>
        <w:rPr>
          <w:w w:val="107"/>
        </w:rPr>
        <w:t>oting?</w:t>
      </w:r>
    </w:p>
    <w:p w14:paraId="44C804AD" w14:textId="77777777" w:rsidR="00745B97" w:rsidRDefault="00745B97">
      <w:pPr>
        <w:spacing w:before="7" w:line="180" w:lineRule="exact"/>
        <w:rPr>
          <w:sz w:val="19"/>
          <w:szCs w:val="19"/>
        </w:rPr>
      </w:pPr>
    </w:p>
    <w:p w14:paraId="48682F39" w14:textId="77777777" w:rsidR="00745B97" w:rsidRDefault="00745B97">
      <w:pPr>
        <w:spacing w:line="200" w:lineRule="exact"/>
      </w:pPr>
    </w:p>
    <w:p w14:paraId="5FE882DC" w14:textId="77777777" w:rsidR="00745B97" w:rsidRDefault="00745B97">
      <w:pPr>
        <w:spacing w:line="200" w:lineRule="exact"/>
      </w:pPr>
    </w:p>
    <w:p w14:paraId="75F11400" w14:textId="77777777" w:rsidR="00745B97" w:rsidRDefault="00745B97">
      <w:pPr>
        <w:spacing w:line="200" w:lineRule="exact"/>
      </w:pPr>
    </w:p>
    <w:p w14:paraId="3C993B49" w14:textId="77777777" w:rsidR="00745B97" w:rsidRDefault="00745B97">
      <w:pPr>
        <w:spacing w:line="200" w:lineRule="exact"/>
      </w:pPr>
    </w:p>
    <w:p w14:paraId="5D843FF3" w14:textId="77777777" w:rsidR="00745B97" w:rsidRDefault="000E33B8">
      <w:pPr>
        <w:spacing w:before="31" w:line="249" w:lineRule="auto"/>
        <w:ind w:left="1892" w:right="936" w:hanging="365"/>
        <w:jc w:val="both"/>
      </w:pPr>
      <w:r>
        <w:t xml:space="preserve">(b) </w:t>
      </w:r>
      <w:r>
        <w:rPr>
          <w:spacing w:val="30"/>
        </w:rPr>
        <w:t xml:space="preserve"> </w:t>
      </w:r>
      <w:r>
        <w:t>(5</w:t>
      </w:r>
      <w:r>
        <w:rPr>
          <w:spacing w:val="26"/>
        </w:rPr>
        <w:t xml:space="preserve"> </w:t>
      </w:r>
      <w:r>
        <w:rPr>
          <w:spacing w:val="6"/>
        </w:rPr>
        <w:t>p</w:t>
      </w:r>
      <w:r>
        <w:t>oi</w:t>
      </w:r>
      <w:r>
        <w:rPr>
          <w:spacing w:val="-5"/>
        </w:rPr>
        <w:t>n</w:t>
      </w:r>
      <w:r>
        <w:t xml:space="preserve">ts) </w:t>
      </w:r>
      <w:r>
        <w:rPr>
          <w:spacing w:val="16"/>
        </w:rPr>
        <w:t xml:space="preserve"> </w:t>
      </w:r>
      <w:r>
        <w:t>Come</w:t>
      </w:r>
      <w:r>
        <w:rPr>
          <w:spacing w:val="35"/>
        </w:rPr>
        <w:t xml:space="preserve"> </w:t>
      </w:r>
      <w:r>
        <w:t>up</w:t>
      </w:r>
      <w:r>
        <w:rPr>
          <w:spacing w:val="36"/>
        </w:rPr>
        <w:t xml:space="preserve"> </w:t>
      </w:r>
      <w:r>
        <w:t>with</w:t>
      </w:r>
      <w:r>
        <w:rPr>
          <w:spacing w:val="44"/>
        </w:rPr>
        <w:t xml:space="preserve"> </w:t>
      </w:r>
      <w:r>
        <w:t>a</w:t>
      </w:r>
      <w:r>
        <w:rPr>
          <w:spacing w:val="27"/>
        </w:rPr>
        <w:t xml:space="preserve"> </w:t>
      </w:r>
      <w:r>
        <w:t>general</w:t>
      </w:r>
      <w:r>
        <w:rPr>
          <w:spacing w:val="46"/>
        </w:rPr>
        <w:t xml:space="preserve"> </w:t>
      </w:r>
      <w:r>
        <w:t>for</w:t>
      </w:r>
      <w:r>
        <w:rPr>
          <w:spacing w:val="-5"/>
        </w:rPr>
        <w:t>m</w:t>
      </w:r>
      <w:r>
        <w:t xml:space="preserve">ula </w:t>
      </w:r>
      <w:r>
        <w:rPr>
          <w:spacing w:val="1"/>
        </w:rPr>
        <w:t xml:space="preserve"> </w:t>
      </w:r>
      <w:r>
        <w:t>to</w:t>
      </w:r>
      <w:r>
        <w:rPr>
          <w:spacing w:val="36"/>
        </w:rPr>
        <w:t xml:space="preserve"> </w:t>
      </w:r>
      <w:r>
        <w:t xml:space="preserve">calculate </w:t>
      </w:r>
      <w:r>
        <w:rPr>
          <w:spacing w:val="17"/>
        </w:rPr>
        <w:t xml:space="preserve"> </w:t>
      </w:r>
      <w:r>
        <w:rPr>
          <w:w w:val="117"/>
        </w:rPr>
        <w:t>and/or</w:t>
      </w:r>
      <w:r>
        <w:rPr>
          <w:spacing w:val="7"/>
          <w:w w:val="117"/>
        </w:rPr>
        <w:t xml:space="preserve"> </w:t>
      </w:r>
      <w:r>
        <w:rPr>
          <w:w w:val="99"/>
        </w:rPr>
        <w:t>c</w:t>
      </w:r>
      <w:r>
        <w:rPr>
          <w:spacing w:val="6"/>
          <w:w w:val="99"/>
        </w:rPr>
        <w:t>o</w:t>
      </w:r>
      <w:r>
        <w:rPr>
          <w:w w:val="105"/>
        </w:rPr>
        <w:t xml:space="preserve">de </w:t>
      </w:r>
      <w:r>
        <w:t>a</w:t>
      </w:r>
      <w:r>
        <w:rPr>
          <w:spacing w:val="48"/>
        </w:rPr>
        <w:t xml:space="preserve"> </w:t>
      </w:r>
      <w:r>
        <w:t>si</w:t>
      </w:r>
      <w:r>
        <w:rPr>
          <w:spacing w:val="-5"/>
        </w:rPr>
        <w:t>m</w:t>
      </w:r>
      <w:r>
        <w:t xml:space="preserve">ulation </w:t>
      </w:r>
      <w:r>
        <w:rPr>
          <w:spacing w:val="47"/>
        </w:rPr>
        <w:t xml:space="preserve"> </w:t>
      </w:r>
      <w:r>
        <w:t>for</w:t>
      </w:r>
      <w:r>
        <w:rPr>
          <w:spacing w:val="43"/>
        </w:rPr>
        <w:t xml:space="preserve"> </w:t>
      </w:r>
      <w:r>
        <w:t xml:space="preserve">the </w:t>
      </w:r>
      <w:r>
        <w:rPr>
          <w:spacing w:val="20"/>
        </w:rPr>
        <w:t xml:space="preserve"> </w:t>
      </w:r>
      <w:r>
        <w:rPr>
          <w:w w:val="114"/>
        </w:rPr>
        <w:t>probabili</w:t>
      </w:r>
      <w:r>
        <w:rPr>
          <w:spacing w:val="-5"/>
          <w:w w:val="114"/>
        </w:rPr>
        <w:t>t</w:t>
      </w:r>
      <w:r>
        <w:rPr>
          <w:w w:val="114"/>
        </w:rPr>
        <w:t>y</w:t>
      </w:r>
      <w:r>
        <w:rPr>
          <w:spacing w:val="-16"/>
          <w:w w:val="114"/>
        </w:rPr>
        <w:t xml:space="preserve"> </w:t>
      </w:r>
      <w:r>
        <w:rPr>
          <w:w w:val="114"/>
        </w:rPr>
        <w:t>that</w:t>
      </w:r>
      <w:r>
        <w:rPr>
          <w:spacing w:val="52"/>
          <w:w w:val="114"/>
        </w:rPr>
        <w:t xml:space="preserve"> </w:t>
      </w:r>
      <w:r>
        <w:rPr>
          <w:i/>
        </w:rPr>
        <w:t>c</w:t>
      </w:r>
      <w:r>
        <w:rPr>
          <w:i/>
          <w:spacing w:val="35"/>
        </w:rPr>
        <w:t xml:space="preserve"> </w:t>
      </w:r>
      <w:r>
        <w:t>d</w:t>
      </w:r>
      <w:r>
        <w:rPr>
          <w:spacing w:val="5"/>
        </w:rPr>
        <w:t>o</w:t>
      </w:r>
      <w:r>
        <w:t xml:space="preserve">ctors </w:t>
      </w:r>
      <w:r>
        <w:rPr>
          <w:spacing w:val="29"/>
        </w:rPr>
        <w:t xml:space="preserve"> </w:t>
      </w:r>
      <w:r>
        <w:t xml:space="preserve">with </w:t>
      </w:r>
      <w:r>
        <w:rPr>
          <w:spacing w:val="16"/>
        </w:rPr>
        <w:t xml:space="preserve"> </w:t>
      </w:r>
      <w:r>
        <w:t>com</w:t>
      </w:r>
      <w:r>
        <w:rPr>
          <w:spacing w:val="6"/>
        </w:rPr>
        <w:t>p</w:t>
      </w:r>
      <w:r>
        <w:t xml:space="preserve">etence </w:t>
      </w:r>
      <w:r>
        <w:rPr>
          <w:spacing w:val="36"/>
        </w:rPr>
        <w:t xml:space="preserve"> </w:t>
      </w:r>
      <w:r>
        <w:rPr>
          <w:i/>
        </w:rPr>
        <w:t xml:space="preserve">p </w:t>
      </w:r>
      <w:r>
        <w:t>ma</w:t>
      </w:r>
      <w:r>
        <w:rPr>
          <w:spacing w:val="-5"/>
        </w:rPr>
        <w:t>k</w:t>
      </w:r>
      <w:r>
        <w:t>e</w:t>
      </w:r>
      <w:r>
        <w:rPr>
          <w:spacing w:val="32"/>
        </w:rPr>
        <w:t xml:space="preserve"> </w:t>
      </w:r>
      <w:r>
        <w:t>the</w:t>
      </w:r>
      <w:r>
        <w:rPr>
          <w:spacing w:val="42"/>
        </w:rPr>
        <w:t xml:space="preserve"> </w:t>
      </w:r>
      <w:r>
        <w:t>correct  decision</w:t>
      </w:r>
      <w:r>
        <w:rPr>
          <w:spacing w:val="30"/>
        </w:rPr>
        <w:t xml:space="preserve"> </w:t>
      </w:r>
      <w:r>
        <w:rPr>
          <w:spacing w:val="-5"/>
        </w:rPr>
        <w:t>b</w:t>
      </w:r>
      <w:r>
        <w:t>y</w:t>
      </w:r>
      <w:r>
        <w:rPr>
          <w:spacing w:val="25"/>
        </w:rPr>
        <w:t xml:space="preserve"> </w:t>
      </w:r>
      <w:r>
        <w:rPr>
          <w:w w:val="109"/>
        </w:rPr>
        <w:t>m</w:t>
      </w:r>
      <w:r>
        <w:rPr>
          <w:spacing w:val="7"/>
          <w:w w:val="109"/>
        </w:rPr>
        <w:t>a</w:t>
      </w:r>
      <w:r>
        <w:rPr>
          <w:w w:val="109"/>
        </w:rPr>
        <w:t>jori</w:t>
      </w:r>
      <w:r>
        <w:rPr>
          <w:spacing w:val="-5"/>
          <w:w w:val="109"/>
        </w:rPr>
        <w:t>t</w:t>
      </w:r>
      <w:r>
        <w:rPr>
          <w:w w:val="109"/>
        </w:rPr>
        <w:t>y</w:t>
      </w:r>
      <w:r>
        <w:rPr>
          <w:spacing w:val="6"/>
          <w:w w:val="109"/>
        </w:rPr>
        <w:t xml:space="preserve"> </w:t>
      </w:r>
      <w:r>
        <w:rPr>
          <w:spacing w:val="-5"/>
        </w:rPr>
        <w:t>v</w:t>
      </w:r>
      <w:r>
        <w:t xml:space="preserve">oting. </w:t>
      </w:r>
      <w:r>
        <w:rPr>
          <w:spacing w:val="22"/>
        </w:rPr>
        <w:t xml:space="preserve"> </w:t>
      </w:r>
      <w:r>
        <w:t>Use</w:t>
      </w:r>
      <w:r>
        <w:rPr>
          <w:spacing w:val="13"/>
        </w:rPr>
        <w:t xml:space="preserve"> </w:t>
      </w:r>
      <w:r>
        <w:t>it</w:t>
      </w:r>
      <w:r>
        <w:rPr>
          <w:spacing w:val="31"/>
        </w:rPr>
        <w:t xml:space="preserve"> </w:t>
      </w:r>
      <w:r>
        <w:t>to</w:t>
      </w:r>
      <w:r>
        <w:rPr>
          <w:spacing w:val="30"/>
        </w:rPr>
        <w:t xml:space="preserve"> </w:t>
      </w:r>
      <w:r>
        <w:t xml:space="preserve">calculate </w:t>
      </w:r>
      <w:r>
        <w:rPr>
          <w:spacing w:val="11"/>
        </w:rPr>
        <w:t xml:space="preserve"> </w:t>
      </w:r>
      <w:r>
        <w:rPr>
          <w:w w:val="113"/>
        </w:rPr>
        <w:t xml:space="preserve">the </w:t>
      </w:r>
      <w:r>
        <w:rPr>
          <w:w w:val="108"/>
        </w:rPr>
        <w:t>probabili</w:t>
      </w:r>
      <w:r>
        <w:rPr>
          <w:spacing w:val="-4"/>
          <w:w w:val="108"/>
        </w:rPr>
        <w:t>t</w:t>
      </w:r>
      <w:r>
        <w:rPr>
          <w:w w:val="108"/>
        </w:rPr>
        <w:t>y</w:t>
      </w:r>
      <w:r>
        <w:rPr>
          <w:spacing w:val="17"/>
          <w:w w:val="108"/>
        </w:rPr>
        <w:t xml:space="preserve"> </w:t>
      </w:r>
      <w:r>
        <w:t>of</w:t>
      </w:r>
      <w:r>
        <w:rPr>
          <w:spacing w:val="9"/>
        </w:rPr>
        <w:t xml:space="preserve"> </w:t>
      </w:r>
      <w:r>
        <w:t>a</w:t>
      </w:r>
      <w:r>
        <w:rPr>
          <w:spacing w:val="28"/>
        </w:rPr>
        <w:t xml:space="preserve"> </w:t>
      </w:r>
      <w:r>
        <w:t xml:space="preserve">correct </w:t>
      </w:r>
      <w:r>
        <w:rPr>
          <w:spacing w:val="6"/>
        </w:rPr>
        <w:t xml:space="preserve"> </w:t>
      </w:r>
      <w:r>
        <w:t>decision</w:t>
      </w:r>
      <w:r>
        <w:rPr>
          <w:spacing w:val="37"/>
        </w:rPr>
        <w:t xml:space="preserve"> </w:t>
      </w:r>
      <w:r>
        <w:t>for</w:t>
      </w:r>
      <w:r>
        <w:rPr>
          <w:spacing w:val="22"/>
        </w:rPr>
        <w:t xml:space="preserve"> </w:t>
      </w:r>
      <w:r>
        <w:t>the</w:t>
      </w:r>
      <w:r>
        <w:rPr>
          <w:spacing w:val="49"/>
        </w:rPr>
        <w:t xml:space="preserve"> </w:t>
      </w:r>
      <w:r>
        <w:t>group</w:t>
      </w:r>
      <w:r>
        <w:rPr>
          <w:spacing w:val="45"/>
        </w:rPr>
        <w:t xml:space="preserve"> </w:t>
      </w:r>
      <w:r>
        <w:t>of</w:t>
      </w:r>
      <w:r>
        <w:rPr>
          <w:spacing w:val="10"/>
        </w:rPr>
        <w:t xml:space="preserve"> </w:t>
      </w:r>
      <w:r>
        <w:t>medical</w:t>
      </w:r>
      <w:r>
        <w:rPr>
          <w:spacing w:val="42"/>
        </w:rPr>
        <w:t xml:space="preserve"> </w:t>
      </w:r>
      <w:r>
        <w:rPr>
          <w:w w:val="110"/>
        </w:rPr>
        <w:t>stude</w:t>
      </w:r>
      <w:r>
        <w:rPr>
          <w:spacing w:val="-5"/>
          <w:w w:val="110"/>
        </w:rPr>
        <w:t>n</w:t>
      </w:r>
      <w:r>
        <w:rPr>
          <w:w w:val="115"/>
        </w:rPr>
        <w:t>ts.</w:t>
      </w:r>
    </w:p>
    <w:p w14:paraId="359644B7" w14:textId="77777777" w:rsidR="00745B97" w:rsidRDefault="000E33B8">
      <w:pPr>
        <w:spacing w:before="80" w:line="249" w:lineRule="auto"/>
        <w:ind w:left="1892" w:right="936" w:hanging="343"/>
        <w:jc w:val="both"/>
      </w:pPr>
      <w:r>
        <w:t xml:space="preserve">(c) </w:t>
      </w:r>
      <w:r>
        <w:rPr>
          <w:spacing w:val="12"/>
        </w:rPr>
        <w:t xml:space="preserve"> </w:t>
      </w:r>
      <w:r>
        <w:t>(5</w:t>
      </w:r>
      <w:r>
        <w:rPr>
          <w:spacing w:val="28"/>
        </w:rPr>
        <w:t xml:space="preserve"> </w:t>
      </w:r>
      <w:r>
        <w:rPr>
          <w:spacing w:val="6"/>
        </w:rPr>
        <w:t>p</w:t>
      </w:r>
      <w:r>
        <w:t>oi</w:t>
      </w:r>
      <w:r>
        <w:rPr>
          <w:spacing w:val="-5"/>
        </w:rPr>
        <w:t>n</w:t>
      </w:r>
      <w:r>
        <w:t xml:space="preserve">ts) </w:t>
      </w:r>
      <w:r>
        <w:rPr>
          <w:spacing w:val="18"/>
        </w:rPr>
        <w:t xml:space="preserve"> </w:t>
      </w:r>
      <w:r>
        <w:t>Ma</w:t>
      </w:r>
      <w:r>
        <w:rPr>
          <w:spacing w:val="-5"/>
        </w:rPr>
        <w:t>k</w:t>
      </w:r>
      <w:r>
        <w:t>e</w:t>
      </w:r>
      <w:r>
        <w:rPr>
          <w:spacing w:val="36"/>
        </w:rPr>
        <w:t xml:space="preserve"> </w:t>
      </w:r>
      <w:r>
        <w:t>a</w:t>
      </w:r>
      <w:r>
        <w:rPr>
          <w:spacing w:val="29"/>
        </w:rPr>
        <w:t xml:space="preserve"> </w:t>
      </w:r>
      <w:r>
        <w:t xml:space="preserve">graph </w:t>
      </w:r>
      <w:r>
        <w:rPr>
          <w:spacing w:val="9"/>
        </w:rPr>
        <w:t xml:space="preserve"> </w:t>
      </w:r>
      <w:r>
        <w:t>of</w:t>
      </w:r>
      <w:r>
        <w:rPr>
          <w:spacing w:val="12"/>
        </w:rPr>
        <w:t xml:space="preserve"> </w:t>
      </w:r>
      <w:r>
        <w:t xml:space="preserve">the  </w:t>
      </w:r>
      <w:r>
        <w:rPr>
          <w:w w:val="108"/>
        </w:rPr>
        <w:t>probabili</w:t>
      </w:r>
      <w:r>
        <w:rPr>
          <w:spacing w:val="-4"/>
          <w:w w:val="108"/>
        </w:rPr>
        <w:t>t</w:t>
      </w:r>
      <w:r>
        <w:rPr>
          <w:w w:val="108"/>
        </w:rPr>
        <w:t>y</w:t>
      </w:r>
      <w:r>
        <w:rPr>
          <w:spacing w:val="18"/>
          <w:w w:val="108"/>
        </w:rPr>
        <w:t xml:space="preserve"> </w:t>
      </w:r>
      <w:r>
        <w:t>of</w:t>
      </w:r>
      <w:r>
        <w:rPr>
          <w:spacing w:val="12"/>
        </w:rPr>
        <w:t xml:space="preserve"> </w:t>
      </w:r>
      <w:r>
        <w:t>a</w:t>
      </w:r>
      <w:r>
        <w:rPr>
          <w:spacing w:val="29"/>
        </w:rPr>
        <w:t xml:space="preserve"> </w:t>
      </w:r>
      <w:r>
        <w:t xml:space="preserve">correct </w:t>
      </w:r>
      <w:r>
        <w:rPr>
          <w:spacing w:val="7"/>
        </w:rPr>
        <w:t xml:space="preserve"> </w:t>
      </w:r>
      <w:r>
        <w:t>decision</w:t>
      </w:r>
      <w:r>
        <w:rPr>
          <w:spacing w:val="39"/>
        </w:rPr>
        <w:t xml:space="preserve"> </w:t>
      </w:r>
      <w:r>
        <w:rPr>
          <w:w w:val="102"/>
        </w:rPr>
        <w:t xml:space="preserve">for </w:t>
      </w:r>
      <w:r>
        <w:rPr>
          <w:spacing w:val="-11"/>
        </w:rPr>
        <w:t>v</w:t>
      </w:r>
      <w:r>
        <w:t xml:space="preserve">arious </w:t>
      </w:r>
      <w:r>
        <w:rPr>
          <w:spacing w:val="14"/>
        </w:rPr>
        <w:t xml:space="preserve"> </w:t>
      </w:r>
      <w:r>
        <w:t>sizes</w:t>
      </w:r>
      <w:r>
        <w:rPr>
          <w:spacing w:val="30"/>
        </w:rPr>
        <w:t xml:space="preserve"> </w:t>
      </w:r>
      <w:r>
        <w:t>of</w:t>
      </w:r>
      <w:r>
        <w:rPr>
          <w:spacing w:val="23"/>
        </w:rPr>
        <w:t xml:space="preserve"> </w:t>
      </w:r>
      <w:r>
        <w:t xml:space="preserve">the </w:t>
      </w:r>
      <w:r>
        <w:rPr>
          <w:spacing w:val="11"/>
        </w:rPr>
        <w:t xml:space="preserve"> </w:t>
      </w:r>
      <w:r>
        <w:t xml:space="preserve">jury </w:t>
      </w:r>
      <w:r>
        <w:rPr>
          <w:spacing w:val="12"/>
        </w:rPr>
        <w:t xml:space="preserve"> </w:t>
      </w:r>
      <w:r>
        <w:t xml:space="preserve">and </w:t>
      </w:r>
      <w:r>
        <w:rPr>
          <w:spacing w:val="10"/>
        </w:rPr>
        <w:t xml:space="preserve"> </w:t>
      </w:r>
      <w:r>
        <w:rPr>
          <w:w w:val="104"/>
        </w:rPr>
        <w:t>diﬀere</w:t>
      </w:r>
      <w:r>
        <w:rPr>
          <w:spacing w:val="-5"/>
          <w:w w:val="104"/>
        </w:rPr>
        <w:t>n</w:t>
      </w:r>
      <w:r>
        <w:rPr>
          <w:w w:val="139"/>
        </w:rPr>
        <w:t>t</w:t>
      </w:r>
      <w:r>
        <w:rPr>
          <w:spacing w:val="29"/>
          <w:w w:val="139"/>
        </w:rPr>
        <w:t xml:space="preserve"> </w:t>
      </w:r>
      <w:r>
        <w:t>com</w:t>
      </w:r>
      <w:r>
        <w:rPr>
          <w:spacing w:val="6"/>
        </w:rPr>
        <w:t>p</w:t>
      </w:r>
      <w:r>
        <w:t xml:space="preserve">etence </w:t>
      </w:r>
      <w:r>
        <w:rPr>
          <w:spacing w:val="28"/>
        </w:rPr>
        <w:t xml:space="preserve"> </w:t>
      </w:r>
      <w:r>
        <w:t>le</w:t>
      </w:r>
      <w:r>
        <w:rPr>
          <w:spacing w:val="-5"/>
        </w:rPr>
        <w:t>v</w:t>
      </w:r>
      <w:r>
        <w:t>els</w:t>
      </w:r>
      <w:r>
        <w:rPr>
          <w:spacing w:val="31"/>
        </w:rPr>
        <w:t xml:space="preserve"> </w:t>
      </w:r>
      <w:r>
        <w:t>(</w:t>
      </w:r>
      <w:r>
        <w:rPr>
          <w:i/>
        </w:rPr>
        <w:t>p</w:t>
      </w:r>
      <w:r>
        <w:t>)  of</w:t>
      </w:r>
      <w:r>
        <w:rPr>
          <w:spacing w:val="22"/>
        </w:rPr>
        <w:t xml:space="preserve"> </w:t>
      </w:r>
      <w:r>
        <w:rPr>
          <w:w w:val="113"/>
        </w:rPr>
        <w:t xml:space="preserve">the </w:t>
      </w:r>
      <w:r>
        <w:t xml:space="preserve">individual </w:t>
      </w:r>
      <w:r>
        <w:rPr>
          <w:spacing w:val="25"/>
        </w:rPr>
        <w:t xml:space="preserve"> </w:t>
      </w:r>
      <w:r>
        <w:rPr>
          <w:w w:val="107"/>
        </w:rPr>
        <w:t>d</w:t>
      </w:r>
      <w:r>
        <w:rPr>
          <w:spacing w:val="6"/>
          <w:w w:val="107"/>
        </w:rPr>
        <w:t>o</w:t>
      </w:r>
      <w:r>
        <w:rPr>
          <w:w w:val="107"/>
        </w:rPr>
        <w:t>ctors.</w:t>
      </w:r>
    </w:p>
    <w:p w14:paraId="60D6E87C" w14:textId="77777777" w:rsidR="00745B97" w:rsidRDefault="000E33B8">
      <w:pPr>
        <w:spacing w:before="80" w:line="249" w:lineRule="auto"/>
        <w:ind w:left="1892" w:right="936" w:hanging="365"/>
        <w:jc w:val="both"/>
      </w:pPr>
      <w:r>
        <w:t xml:space="preserve">(d) </w:t>
      </w:r>
      <w:r>
        <w:rPr>
          <w:spacing w:val="30"/>
        </w:rPr>
        <w:t xml:space="preserve"> </w:t>
      </w:r>
      <w:r>
        <w:t>(5</w:t>
      </w:r>
      <w:r>
        <w:rPr>
          <w:spacing w:val="25"/>
        </w:rPr>
        <w:t xml:space="preserve"> </w:t>
      </w:r>
      <w:r>
        <w:rPr>
          <w:spacing w:val="6"/>
        </w:rPr>
        <w:t>p</w:t>
      </w:r>
      <w:r>
        <w:t>oi</w:t>
      </w:r>
      <w:r>
        <w:rPr>
          <w:spacing w:val="-5"/>
        </w:rPr>
        <w:t>n</w:t>
      </w:r>
      <w:r>
        <w:t xml:space="preserve">ts) </w:t>
      </w:r>
      <w:r>
        <w:rPr>
          <w:spacing w:val="16"/>
        </w:rPr>
        <w:t xml:space="preserve"> </w:t>
      </w:r>
      <w:r>
        <w:t>Who</w:t>
      </w:r>
      <w:r>
        <w:rPr>
          <w:spacing w:val="39"/>
        </w:rPr>
        <w:t xml:space="preserve"> </w:t>
      </w:r>
      <w:r>
        <w:t>has</w:t>
      </w:r>
      <w:r>
        <w:rPr>
          <w:spacing w:val="37"/>
        </w:rPr>
        <w:t xml:space="preserve"> </w:t>
      </w:r>
      <w:r>
        <w:t>the</w:t>
      </w:r>
      <w:r>
        <w:rPr>
          <w:spacing w:val="48"/>
        </w:rPr>
        <w:t xml:space="preserve"> </w:t>
      </w:r>
      <w:r>
        <w:t xml:space="preserve">highest </w:t>
      </w:r>
      <w:r>
        <w:rPr>
          <w:spacing w:val="6"/>
        </w:rPr>
        <w:t xml:space="preserve"> </w:t>
      </w:r>
      <w:r>
        <w:rPr>
          <w:spacing w:val="-5"/>
        </w:rPr>
        <w:t>c</w:t>
      </w:r>
      <w:r>
        <w:t>hance</w:t>
      </w:r>
      <w:r>
        <w:rPr>
          <w:spacing w:val="43"/>
        </w:rPr>
        <w:t xml:space="preserve"> </w:t>
      </w:r>
      <w:r>
        <w:t>to</w:t>
      </w:r>
      <w:r>
        <w:rPr>
          <w:spacing w:val="36"/>
        </w:rPr>
        <w:t xml:space="preserve"> </w:t>
      </w:r>
      <w:r>
        <w:t>ma</w:t>
      </w:r>
      <w:r>
        <w:rPr>
          <w:spacing w:val="-5"/>
        </w:rPr>
        <w:t>k</w:t>
      </w:r>
      <w:r>
        <w:t>e</w:t>
      </w:r>
      <w:r>
        <w:rPr>
          <w:spacing w:val="38"/>
        </w:rPr>
        <w:t xml:space="preserve"> </w:t>
      </w:r>
      <w:r>
        <w:t>the</w:t>
      </w:r>
      <w:r>
        <w:rPr>
          <w:spacing w:val="48"/>
        </w:rPr>
        <w:t xml:space="preserve"> </w:t>
      </w:r>
      <w:r>
        <w:t xml:space="preserve">correct </w:t>
      </w:r>
      <w:r>
        <w:rPr>
          <w:spacing w:val="5"/>
        </w:rPr>
        <w:t xml:space="preserve"> </w:t>
      </w:r>
      <w:r>
        <w:rPr>
          <w:w w:val="102"/>
        </w:rPr>
        <w:t xml:space="preserve">decision: </w:t>
      </w:r>
      <w:r>
        <w:t xml:space="preserve">the </w:t>
      </w:r>
      <w:r>
        <w:rPr>
          <w:spacing w:val="2"/>
        </w:rPr>
        <w:t xml:space="preserve"> </w:t>
      </w:r>
      <w:r>
        <w:t xml:space="preserve">radiologist, </w:t>
      </w:r>
      <w:r>
        <w:rPr>
          <w:spacing w:val="26"/>
        </w:rPr>
        <w:t xml:space="preserve"> </w:t>
      </w:r>
      <w:r>
        <w:t xml:space="preserve">the </w:t>
      </w:r>
      <w:r>
        <w:rPr>
          <w:spacing w:val="2"/>
        </w:rPr>
        <w:t xml:space="preserve"> </w:t>
      </w:r>
      <w:r>
        <w:t>group</w:t>
      </w:r>
      <w:r>
        <w:rPr>
          <w:spacing w:val="48"/>
        </w:rPr>
        <w:t xml:space="preserve"> </w:t>
      </w:r>
      <w:r>
        <w:t>of</w:t>
      </w:r>
      <w:r>
        <w:rPr>
          <w:spacing w:val="13"/>
        </w:rPr>
        <w:t xml:space="preserve"> </w:t>
      </w:r>
      <w:r>
        <w:t>d</w:t>
      </w:r>
      <w:r>
        <w:rPr>
          <w:spacing w:val="5"/>
        </w:rPr>
        <w:t>o</w:t>
      </w:r>
      <w:r>
        <w:t xml:space="preserve">ctors </w:t>
      </w:r>
      <w:r>
        <w:rPr>
          <w:spacing w:val="12"/>
        </w:rPr>
        <w:t xml:space="preserve"> </w:t>
      </w:r>
      <w:r>
        <w:t>or</w:t>
      </w:r>
      <w:r>
        <w:rPr>
          <w:spacing w:val="30"/>
        </w:rPr>
        <w:t xml:space="preserve"> </w:t>
      </w:r>
      <w:r>
        <w:t xml:space="preserve">the </w:t>
      </w:r>
      <w:r>
        <w:rPr>
          <w:spacing w:val="2"/>
        </w:rPr>
        <w:t xml:space="preserve"> </w:t>
      </w:r>
      <w:r>
        <w:t>group</w:t>
      </w:r>
      <w:r>
        <w:rPr>
          <w:spacing w:val="48"/>
        </w:rPr>
        <w:t xml:space="preserve"> </w:t>
      </w:r>
      <w:r>
        <w:t>of</w:t>
      </w:r>
      <w:r>
        <w:rPr>
          <w:spacing w:val="13"/>
        </w:rPr>
        <w:t xml:space="preserve"> </w:t>
      </w:r>
      <w:r>
        <w:rPr>
          <w:w w:val="110"/>
        </w:rPr>
        <w:t>stude</w:t>
      </w:r>
      <w:r>
        <w:rPr>
          <w:spacing w:val="-5"/>
          <w:w w:val="110"/>
        </w:rPr>
        <w:t>n</w:t>
      </w:r>
      <w:r>
        <w:rPr>
          <w:w w:val="110"/>
        </w:rPr>
        <w:t>ts?</w:t>
      </w:r>
      <w:r>
        <w:rPr>
          <w:spacing w:val="49"/>
          <w:w w:val="110"/>
        </w:rPr>
        <w:t xml:space="preserve"> </w:t>
      </w:r>
      <w:r>
        <w:rPr>
          <w:w w:val="101"/>
        </w:rPr>
        <w:t>H</w:t>
      </w:r>
      <w:r>
        <w:rPr>
          <w:spacing w:val="-5"/>
          <w:w w:val="101"/>
        </w:rPr>
        <w:t>o</w:t>
      </w:r>
      <w:r>
        <w:rPr>
          <w:w w:val="99"/>
        </w:rPr>
        <w:t xml:space="preserve">w </w:t>
      </w:r>
      <w:r>
        <w:t>big</w:t>
      </w:r>
      <w:r>
        <w:rPr>
          <w:spacing w:val="14"/>
        </w:rPr>
        <w:t xml:space="preserve"> </w:t>
      </w:r>
      <w:r>
        <w:t>d</w:t>
      </w:r>
      <w:r>
        <w:rPr>
          <w:spacing w:val="6"/>
        </w:rPr>
        <w:t>o</w:t>
      </w:r>
      <w:r>
        <w:t>es</w:t>
      </w:r>
      <w:r>
        <w:rPr>
          <w:spacing w:val="17"/>
        </w:rPr>
        <w:t xml:space="preserve"> </w:t>
      </w:r>
      <w:r>
        <w:t>the</w:t>
      </w:r>
      <w:r>
        <w:rPr>
          <w:spacing w:val="39"/>
        </w:rPr>
        <w:t xml:space="preserve"> </w:t>
      </w:r>
      <w:r>
        <w:t>group</w:t>
      </w:r>
      <w:r>
        <w:rPr>
          <w:spacing w:val="36"/>
        </w:rPr>
        <w:t xml:space="preserve"> </w:t>
      </w:r>
      <w:r>
        <w:t>of medical</w:t>
      </w:r>
      <w:r>
        <w:rPr>
          <w:spacing w:val="33"/>
        </w:rPr>
        <w:t xml:space="preserve"> </w:t>
      </w:r>
      <w:r>
        <w:rPr>
          <w:w w:val="111"/>
        </w:rPr>
        <w:t>stude</w:t>
      </w:r>
      <w:r>
        <w:rPr>
          <w:spacing w:val="-6"/>
          <w:w w:val="111"/>
        </w:rPr>
        <w:t>n</w:t>
      </w:r>
      <w:r>
        <w:rPr>
          <w:w w:val="111"/>
        </w:rPr>
        <w:t>ts</w:t>
      </w:r>
      <w:r>
        <w:rPr>
          <w:spacing w:val="3"/>
          <w:w w:val="111"/>
        </w:rPr>
        <w:t xml:space="preserve"> </w:t>
      </w:r>
      <w:r>
        <w:t>need</w:t>
      </w:r>
      <w:r>
        <w:rPr>
          <w:spacing w:val="27"/>
        </w:rPr>
        <w:t xml:space="preserve"> </w:t>
      </w:r>
      <w:r>
        <w:t>to</w:t>
      </w:r>
      <w:r>
        <w:rPr>
          <w:spacing w:val="27"/>
        </w:rPr>
        <w:t xml:space="preserve"> </w:t>
      </w:r>
      <w:r>
        <w:rPr>
          <w:spacing w:val="6"/>
        </w:rPr>
        <w:t>b</w:t>
      </w:r>
      <w:r>
        <w:t>e</w:t>
      </w:r>
      <w:r>
        <w:rPr>
          <w:spacing w:val="16"/>
        </w:rPr>
        <w:t xml:space="preserve"> </w:t>
      </w:r>
      <w:r>
        <w:t>to</w:t>
      </w:r>
      <w:r>
        <w:rPr>
          <w:spacing w:val="27"/>
        </w:rPr>
        <w:t xml:space="preserve"> </w:t>
      </w:r>
      <w:r>
        <w:t>ma</w:t>
      </w:r>
      <w:r>
        <w:rPr>
          <w:spacing w:val="-5"/>
        </w:rPr>
        <w:t>k</w:t>
      </w:r>
      <w:r>
        <w:t>e</w:t>
      </w:r>
      <w:r>
        <w:rPr>
          <w:spacing w:val="30"/>
        </w:rPr>
        <w:t xml:space="preserve"> </w:t>
      </w:r>
      <w:r>
        <w:t>the</w:t>
      </w:r>
      <w:r>
        <w:rPr>
          <w:spacing w:val="39"/>
        </w:rPr>
        <w:t xml:space="preserve"> </w:t>
      </w:r>
      <w:r>
        <w:rPr>
          <w:w w:val="107"/>
        </w:rPr>
        <w:t xml:space="preserve">prob- </w:t>
      </w:r>
      <w:r>
        <w:t>abili</w:t>
      </w:r>
      <w:r>
        <w:rPr>
          <w:spacing w:val="-5"/>
        </w:rPr>
        <w:t>t</w:t>
      </w:r>
      <w:r>
        <w:t xml:space="preserve">y </w:t>
      </w:r>
      <w:r>
        <w:rPr>
          <w:spacing w:val="26"/>
        </w:rPr>
        <w:t xml:space="preserve"> </w:t>
      </w:r>
      <w:r>
        <w:t>of</w:t>
      </w:r>
      <w:r>
        <w:rPr>
          <w:spacing w:val="23"/>
        </w:rPr>
        <w:t xml:space="preserve"> </w:t>
      </w:r>
      <w:r>
        <w:t>a</w:t>
      </w:r>
      <w:r>
        <w:rPr>
          <w:spacing w:val="40"/>
        </w:rPr>
        <w:t xml:space="preserve"> </w:t>
      </w:r>
      <w:r>
        <w:t xml:space="preserve">correct </w:t>
      </w:r>
      <w:r>
        <w:rPr>
          <w:spacing w:val="20"/>
        </w:rPr>
        <w:t xml:space="preserve"> </w:t>
      </w:r>
      <w:r>
        <w:t xml:space="preserve">decision </w:t>
      </w:r>
      <w:r>
        <w:rPr>
          <w:spacing w:val="1"/>
        </w:rPr>
        <w:t xml:space="preserve"> </w:t>
      </w:r>
      <w:r>
        <w:t xml:space="preserve">(almost) </w:t>
      </w:r>
      <w:r>
        <w:rPr>
          <w:spacing w:val="41"/>
        </w:rPr>
        <w:t xml:space="preserve"> </w:t>
      </w:r>
      <w:r>
        <w:t xml:space="preserve">equal </w:t>
      </w:r>
      <w:r>
        <w:rPr>
          <w:spacing w:val="7"/>
        </w:rPr>
        <w:t xml:space="preserve"> </w:t>
      </w:r>
      <w:r>
        <w:t xml:space="preserve">to  the </w:t>
      </w:r>
      <w:r>
        <w:rPr>
          <w:spacing w:val="12"/>
        </w:rPr>
        <w:t xml:space="preserve"> </w:t>
      </w:r>
      <w:r>
        <w:t xml:space="preserve">prediction </w:t>
      </w:r>
      <w:r>
        <w:rPr>
          <w:spacing w:val="38"/>
        </w:rPr>
        <w:t xml:space="preserve"> </w:t>
      </w:r>
      <w:r>
        <w:t>of</w:t>
      </w:r>
      <w:r>
        <w:rPr>
          <w:spacing w:val="23"/>
        </w:rPr>
        <w:t xml:space="preserve"> </w:t>
      </w:r>
      <w:r>
        <w:rPr>
          <w:w w:val="113"/>
        </w:rPr>
        <w:t xml:space="preserve">the </w:t>
      </w:r>
      <w:r>
        <w:t>group</w:t>
      </w:r>
      <w:r>
        <w:rPr>
          <w:spacing w:val="45"/>
        </w:rPr>
        <w:t xml:space="preserve"> </w:t>
      </w:r>
      <w:r>
        <w:t>of</w:t>
      </w:r>
      <w:r>
        <w:rPr>
          <w:spacing w:val="9"/>
        </w:rPr>
        <w:t xml:space="preserve"> </w:t>
      </w:r>
      <w:r>
        <w:rPr>
          <w:w w:val="105"/>
        </w:rPr>
        <w:t>d</w:t>
      </w:r>
      <w:r>
        <w:rPr>
          <w:spacing w:val="6"/>
          <w:w w:val="105"/>
        </w:rPr>
        <w:t>o</w:t>
      </w:r>
      <w:r>
        <w:rPr>
          <w:w w:val="108"/>
        </w:rPr>
        <w:t>ctors?</w:t>
      </w:r>
    </w:p>
    <w:p w14:paraId="2FA1CC3E" w14:textId="77777777" w:rsidR="00745B97" w:rsidRDefault="000E33B8">
      <w:pPr>
        <w:spacing w:before="80" w:line="249" w:lineRule="auto"/>
        <w:ind w:left="1892" w:right="936" w:hanging="343"/>
        <w:jc w:val="both"/>
      </w:pPr>
      <w:r>
        <w:t xml:space="preserve">(e) </w:t>
      </w:r>
      <w:r>
        <w:rPr>
          <w:spacing w:val="20"/>
        </w:rPr>
        <w:t xml:space="preserve"> </w:t>
      </w:r>
      <w:r>
        <w:t>(5</w:t>
      </w:r>
      <w:r>
        <w:rPr>
          <w:spacing w:val="11"/>
        </w:rPr>
        <w:t xml:space="preserve"> </w:t>
      </w:r>
      <w:r>
        <w:rPr>
          <w:spacing w:val="6"/>
        </w:rPr>
        <w:t>p</w:t>
      </w:r>
      <w:r>
        <w:t>oi</w:t>
      </w:r>
      <w:r>
        <w:rPr>
          <w:spacing w:val="-5"/>
        </w:rPr>
        <w:t>n</w:t>
      </w:r>
      <w:r>
        <w:t xml:space="preserve">ts) </w:t>
      </w:r>
      <w:r>
        <w:rPr>
          <w:spacing w:val="1"/>
        </w:rPr>
        <w:t xml:space="preserve"> </w:t>
      </w:r>
      <w:r>
        <w:t xml:space="preserve">If </w:t>
      </w:r>
      <w:r>
        <w:rPr>
          <w:spacing w:val="-5"/>
        </w:rPr>
        <w:t>y</w:t>
      </w:r>
      <w:r>
        <w:t>ou</w:t>
      </w:r>
      <w:r>
        <w:rPr>
          <w:spacing w:val="16"/>
        </w:rPr>
        <w:t xml:space="preserve"> </w:t>
      </w:r>
      <w:r>
        <w:t>did</w:t>
      </w:r>
      <w:r>
        <w:rPr>
          <w:spacing w:val="22"/>
        </w:rPr>
        <w:t xml:space="preserve"> </w:t>
      </w:r>
      <w:r>
        <w:rPr>
          <w:spacing w:val="-5"/>
        </w:rPr>
        <w:t>y</w:t>
      </w:r>
      <w:r>
        <w:t>our</w:t>
      </w:r>
      <w:r>
        <w:rPr>
          <w:spacing w:val="27"/>
        </w:rPr>
        <w:t xml:space="preserve"> </w:t>
      </w:r>
      <w:r>
        <w:rPr>
          <w:w w:val="108"/>
        </w:rPr>
        <w:t>computations</w:t>
      </w:r>
      <w:r>
        <w:rPr>
          <w:spacing w:val="-2"/>
          <w:w w:val="108"/>
        </w:rPr>
        <w:t xml:space="preserve"> </w:t>
      </w:r>
      <w:r>
        <w:t>correctl</w:t>
      </w:r>
      <w:r>
        <w:rPr>
          <w:spacing w:val="-15"/>
        </w:rPr>
        <w:t>y</w:t>
      </w:r>
      <w:r>
        <w:t xml:space="preserve">, </w:t>
      </w:r>
      <w:r>
        <w:rPr>
          <w:spacing w:val="2"/>
        </w:rPr>
        <w:t xml:space="preserve"> </w:t>
      </w:r>
      <w:r>
        <w:rPr>
          <w:spacing w:val="-5"/>
        </w:rPr>
        <w:t>y</w:t>
      </w:r>
      <w:r>
        <w:t>ou</w:t>
      </w:r>
      <w:r>
        <w:rPr>
          <w:spacing w:val="16"/>
        </w:rPr>
        <w:t xml:space="preserve"> </w:t>
      </w:r>
      <w:r>
        <w:t>will</w:t>
      </w:r>
      <w:r>
        <w:rPr>
          <w:spacing w:val="-1"/>
        </w:rPr>
        <w:t xml:space="preserve"> </w:t>
      </w:r>
      <w:r>
        <w:t>h</w:t>
      </w:r>
      <w:r>
        <w:rPr>
          <w:spacing w:val="-5"/>
        </w:rPr>
        <w:t>av</w:t>
      </w:r>
      <w:r>
        <w:t>e</w:t>
      </w:r>
      <w:r>
        <w:rPr>
          <w:spacing w:val="26"/>
        </w:rPr>
        <w:t xml:space="preserve"> </w:t>
      </w:r>
      <w:r>
        <w:rPr>
          <w:w w:val="105"/>
        </w:rPr>
        <w:t xml:space="preserve">found </w:t>
      </w:r>
      <w:r>
        <w:rPr>
          <w:w w:val="121"/>
        </w:rPr>
        <w:t>that</w:t>
      </w:r>
      <w:r>
        <w:rPr>
          <w:spacing w:val="-4"/>
          <w:w w:val="121"/>
        </w:rPr>
        <w:t xml:space="preserve"> </w:t>
      </w:r>
      <w:r>
        <w:t>the</w:t>
      </w:r>
      <w:r>
        <w:rPr>
          <w:spacing w:val="38"/>
        </w:rPr>
        <w:t xml:space="preserve"> </w:t>
      </w:r>
      <w:r>
        <w:rPr>
          <w:w w:val="108"/>
        </w:rPr>
        <w:t>probabili</w:t>
      </w:r>
      <w:r>
        <w:rPr>
          <w:spacing w:val="-4"/>
          <w:w w:val="108"/>
        </w:rPr>
        <w:t>t</w:t>
      </w:r>
      <w:r>
        <w:rPr>
          <w:w w:val="108"/>
        </w:rPr>
        <w:t>y</w:t>
      </w:r>
      <w:r>
        <w:rPr>
          <w:spacing w:val="6"/>
          <w:w w:val="108"/>
        </w:rPr>
        <w:t xml:space="preserve"> </w:t>
      </w:r>
      <w:r>
        <w:t>of</w:t>
      </w:r>
      <w:r>
        <w:rPr>
          <w:spacing w:val="-2"/>
        </w:rPr>
        <w:t xml:space="preserve"> </w:t>
      </w:r>
      <w:r>
        <w:t>making</w:t>
      </w:r>
      <w:r>
        <w:rPr>
          <w:spacing w:val="42"/>
        </w:rPr>
        <w:t xml:space="preserve"> </w:t>
      </w:r>
      <w:r>
        <w:t>a</w:t>
      </w:r>
      <w:r>
        <w:rPr>
          <w:spacing w:val="16"/>
        </w:rPr>
        <w:t xml:space="preserve"> </w:t>
      </w:r>
      <w:r>
        <w:t>correct</w:t>
      </w:r>
      <w:r>
        <w:rPr>
          <w:spacing w:val="45"/>
        </w:rPr>
        <w:t xml:space="preserve"> </w:t>
      </w:r>
      <w:r>
        <w:t>decision</w:t>
      </w:r>
      <w:r>
        <w:rPr>
          <w:spacing w:val="26"/>
        </w:rPr>
        <w:t xml:space="preserve"> </w:t>
      </w:r>
      <w:r>
        <w:t>co</w:t>
      </w:r>
      <w:r>
        <w:rPr>
          <w:spacing w:val="-5"/>
        </w:rPr>
        <w:t>nv</w:t>
      </w:r>
      <w:r>
        <w:t>erges</w:t>
      </w:r>
      <w:r>
        <w:rPr>
          <w:spacing w:val="28"/>
        </w:rPr>
        <w:t xml:space="preserve"> </w:t>
      </w:r>
      <w:r>
        <w:t>to</w:t>
      </w:r>
      <w:r>
        <w:rPr>
          <w:spacing w:val="26"/>
        </w:rPr>
        <w:t xml:space="preserve"> </w:t>
      </w:r>
      <w:r>
        <w:t>1</w:t>
      </w:r>
      <w:r>
        <w:rPr>
          <w:spacing w:val="4"/>
        </w:rPr>
        <w:t xml:space="preserve"> </w:t>
      </w:r>
      <w:r>
        <w:t>if</w:t>
      </w:r>
      <w:r>
        <w:rPr>
          <w:spacing w:val="-1"/>
        </w:rPr>
        <w:t xml:space="preserve"> </w:t>
      </w:r>
      <w:r>
        <w:rPr>
          <w:w w:val="113"/>
        </w:rPr>
        <w:t xml:space="preserve">the </w:t>
      </w:r>
      <w:r>
        <w:t>group</w:t>
      </w:r>
      <w:r>
        <w:rPr>
          <w:spacing w:val="46"/>
        </w:rPr>
        <w:t xml:space="preserve"> </w:t>
      </w:r>
      <w:r>
        <w:t>of</w:t>
      </w:r>
      <w:r>
        <w:rPr>
          <w:spacing w:val="11"/>
        </w:rPr>
        <w:t xml:space="preserve"> </w:t>
      </w:r>
      <w:r>
        <w:rPr>
          <w:w w:val="111"/>
        </w:rPr>
        <w:t>stude</w:t>
      </w:r>
      <w:r>
        <w:rPr>
          <w:spacing w:val="-6"/>
          <w:w w:val="111"/>
        </w:rPr>
        <w:t>n</w:t>
      </w:r>
      <w:r>
        <w:rPr>
          <w:w w:val="111"/>
        </w:rPr>
        <w:t>ts</w:t>
      </w:r>
      <w:r>
        <w:rPr>
          <w:spacing w:val="15"/>
          <w:w w:val="111"/>
        </w:rPr>
        <w:t xml:space="preserve"> </w:t>
      </w:r>
      <w:r>
        <w:t>is</w:t>
      </w:r>
      <w:r>
        <w:rPr>
          <w:spacing w:val="18"/>
        </w:rPr>
        <w:t xml:space="preserve"> </w:t>
      </w:r>
      <w:r>
        <w:t>large</w:t>
      </w:r>
      <w:r>
        <w:rPr>
          <w:spacing w:val="39"/>
        </w:rPr>
        <w:t xml:space="preserve"> </w:t>
      </w:r>
      <w:r>
        <w:t xml:space="preserve">enough. </w:t>
      </w:r>
      <w:r>
        <w:rPr>
          <w:spacing w:val="30"/>
        </w:rPr>
        <w:t xml:space="preserve"> </w:t>
      </w:r>
      <w:r>
        <w:t>This  is</w:t>
      </w:r>
      <w:r>
        <w:rPr>
          <w:spacing w:val="18"/>
        </w:rPr>
        <w:t xml:space="preserve"> </w:t>
      </w:r>
      <w:r>
        <w:t>o</w:t>
      </w:r>
      <w:r>
        <w:rPr>
          <w:spacing w:val="-5"/>
        </w:rPr>
        <w:t>b</w:t>
      </w:r>
      <w:r>
        <w:t>viously</w:t>
      </w:r>
      <w:r>
        <w:rPr>
          <w:spacing w:val="47"/>
        </w:rPr>
        <w:t xml:space="preserve"> </w:t>
      </w:r>
      <w:r>
        <w:rPr>
          <w:w w:val="107"/>
        </w:rPr>
        <w:t>unrealistic,</w:t>
      </w:r>
      <w:r>
        <w:rPr>
          <w:spacing w:val="17"/>
          <w:w w:val="107"/>
        </w:rPr>
        <w:t xml:space="preserve"> </w:t>
      </w:r>
      <w:r>
        <w:rPr>
          <w:w w:val="116"/>
        </w:rPr>
        <w:t xml:space="preserve">but </w:t>
      </w:r>
      <w:r>
        <w:t>w</w:t>
      </w:r>
      <w:r>
        <w:rPr>
          <w:spacing w:val="-5"/>
        </w:rPr>
        <w:t>h</w:t>
      </w:r>
      <w:r>
        <w:t xml:space="preserve">y? </w:t>
      </w:r>
      <w:r>
        <w:rPr>
          <w:spacing w:val="7"/>
        </w:rPr>
        <w:t xml:space="preserve"> </w:t>
      </w:r>
      <w:r>
        <w:t xml:space="preserve">Explain </w:t>
      </w:r>
      <w:r>
        <w:rPr>
          <w:spacing w:val="17"/>
        </w:rPr>
        <w:t xml:space="preserve"> </w:t>
      </w:r>
      <w:r>
        <w:rPr>
          <w:spacing w:val="-5"/>
        </w:rPr>
        <w:t>y</w:t>
      </w:r>
      <w:r>
        <w:t>our</w:t>
      </w:r>
      <w:r>
        <w:rPr>
          <w:spacing w:val="42"/>
        </w:rPr>
        <w:t xml:space="preserve"> </w:t>
      </w:r>
      <w:r>
        <w:t>ans</w:t>
      </w:r>
      <w:r>
        <w:rPr>
          <w:spacing w:val="-5"/>
        </w:rPr>
        <w:t>w</w:t>
      </w:r>
      <w:r>
        <w:t>er</w:t>
      </w:r>
      <w:r>
        <w:rPr>
          <w:spacing w:val="48"/>
        </w:rPr>
        <w:t xml:space="preserve"> </w:t>
      </w:r>
      <w:r>
        <w:t>in</w:t>
      </w:r>
      <w:r>
        <w:rPr>
          <w:spacing w:val="26"/>
        </w:rPr>
        <w:t xml:space="preserve"> </w:t>
      </w:r>
      <w:r>
        <w:t xml:space="preserve">terms </w:t>
      </w:r>
      <w:r>
        <w:rPr>
          <w:spacing w:val="7"/>
        </w:rPr>
        <w:t xml:space="preserve"> </w:t>
      </w:r>
      <w:r>
        <w:t>of</w:t>
      </w:r>
      <w:r>
        <w:rPr>
          <w:spacing w:val="10"/>
        </w:rPr>
        <w:t xml:space="preserve"> </w:t>
      </w:r>
      <w:r>
        <w:t>ense</w:t>
      </w:r>
      <w:r>
        <w:rPr>
          <w:spacing w:val="-5"/>
        </w:rPr>
        <w:t>m</w:t>
      </w:r>
      <w:r>
        <w:t>ble</w:t>
      </w:r>
      <w:r>
        <w:rPr>
          <w:spacing w:val="47"/>
        </w:rPr>
        <w:t xml:space="preserve"> </w:t>
      </w:r>
      <w:r>
        <w:rPr>
          <w:w w:val="106"/>
        </w:rPr>
        <w:t>learning.</w:t>
      </w:r>
    </w:p>
    <w:p w14:paraId="6D252F47" w14:textId="77777777" w:rsidR="00745B97" w:rsidRDefault="00745B97">
      <w:pPr>
        <w:spacing w:before="10" w:line="140" w:lineRule="exact"/>
        <w:rPr>
          <w:sz w:val="15"/>
          <w:szCs w:val="15"/>
        </w:rPr>
      </w:pPr>
    </w:p>
    <w:p w14:paraId="46939EF1" w14:textId="77777777" w:rsidR="00745B97" w:rsidRDefault="000E33B8">
      <w:pPr>
        <w:ind w:left="1199"/>
      </w:pPr>
      <w:r>
        <w:t xml:space="preserve">3. </w:t>
      </w:r>
      <w:r>
        <w:rPr>
          <w:spacing w:val="4"/>
        </w:rPr>
        <w:t xml:space="preserve"> </w:t>
      </w:r>
      <w:r>
        <w:t>(20</w:t>
      </w:r>
      <w:r>
        <w:rPr>
          <w:spacing w:val="25"/>
        </w:rPr>
        <w:t xml:space="preserve"> </w:t>
      </w:r>
      <w:r>
        <w:rPr>
          <w:spacing w:val="6"/>
        </w:rPr>
        <w:t>p</w:t>
      </w:r>
      <w:r>
        <w:t>oi</w:t>
      </w:r>
      <w:r>
        <w:rPr>
          <w:spacing w:val="-5"/>
        </w:rPr>
        <w:t>n</w:t>
      </w:r>
      <w:r>
        <w:t xml:space="preserve">ts) </w:t>
      </w:r>
      <w:r>
        <w:rPr>
          <w:spacing w:val="17"/>
        </w:rPr>
        <w:t xml:space="preserve"> </w:t>
      </w:r>
      <w:r>
        <w:t xml:space="preserve">Consider </w:t>
      </w:r>
      <w:r>
        <w:rPr>
          <w:spacing w:val="3"/>
        </w:rPr>
        <w:t xml:space="preserve"> </w:t>
      </w:r>
      <w:r>
        <w:t>the</w:t>
      </w:r>
      <w:r>
        <w:rPr>
          <w:spacing w:val="49"/>
        </w:rPr>
        <w:t xml:space="preserve"> </w:t>
      </w:r>
      <w:r>
        <w:t>foll</w:t>
      </w:r>
      <w:r>
        <w:rPr>
          <w:spacing w:val="-5"/>
        </w:rPr>
        <w:t>o</w:t>
      </w:r>
      <w:r>
        <w:t>wing</w:t>
      </w:r>
      <w:r>
        <w:rPr>
          <w:spacing w:val="16"/>
        </w:rPr>
        <w:t xml:space="preserve"> </w:t>
      </w:r>
      <w:r>
        <w:rPr>
          <w:w w:val="107"/>
        </w:rPr>
        <w:t>inde</w:t>
      </w:r>
      <w:r>
        <w:rPr>
          <w:spacing w:val="6"/>
          <w:w w:val="107"/>
        </w:rPr>
        <w:t>p</w:t>
      </w:r>
      <w:r>
        <w:rPr>
          <w:w w:val="106"/>
        </w:rPr>
        <w:t>ende</w:t>
      </w:r>
      <w:r>
        <w:rPr>
          <w:spacing w:val="-5"/>
          <w:w w:val="106"/>
        </w:rPr>
        <w:t>n</w:t>
      </w:r>
      <w:r>
        <w:rPr>
          <w:w w:val="139"/>
        </w:rPr>
        <w:t>t</w:t>
      </w:r>
      <w:r>
        <w:rPr>
          <w:spacing w:val="17"/>
        </w:rPr>
        <w:t xml:space="preserve"> </w:t>
      </w:r>
      <w:r>
        <w:rPr>
          <w:w w:val="102"/>
        </w:rPr>
        <w:t>classiﬁers:</w:t>
      </w:r>
    </w:p>
    <w:p w14:paraId="28456FF9" w14:textId="77777777" w:rsidR="00745B97" w:rsidRDefault="00745B97">
      <w:pPr>
        <w:spacing w:before="9" w:line="160" w:lineRule="exact"/>
        <w:rPr>
          <w:sz w:val="16"/>
          <w:szCs w:val="16"/>
        </w:rPr>
      </w:pPr>
    </w:p>
    <w:p w14:paraId="0AE576EE" w14:textId="77777777" w:rsidR="00745B97" w:rsidRDefault="000E33B8">
      <w:pPr>
        <w:spacing w:line="249" w:lineRule="auto"/>
        <w:ind w:left="1892" w:right="937" w:hanging="255"/>
        <w:jc w:val="both"/>
      </w:pPr>
      <w:r>
        <w:rPr>
          <w:w w:val="221"/>
        </w:rPr>
        <w:t>•</w:t>
      </w:r>
      <w:r>
        <w:rPr>
          <w:spacing w:val="-10"/>
          <w:w w:val="221"/>
        </w:rPr>
        <w:t xml:space="preserve"> </w:t>
      </w:r>
      <w:r>
        <w:t>A</w:t>
      </w:r>
      <w:r>
        <w:rPr>
          <w:spacing w:val="25"/>
        </w:rPr>
        <w:t xml:space="preserve"> </w:t>
      </w:r>
      <w:r>
        <w:t xml:space="preserve">strong </w:t>
      </w:r>
      <w:r>
        <w:rPr>
          <w:spacing w:val="12"/>
        </w:rPr>
        <w:t xml:space="preserve"> </w:t>
      </w:r>
      <w:r>
        <w:t>classiﬁer</w:t>
      </w:r>
      <w:r>
        <w:rPr>
          <w:spacing w:val="43"/>
        </w:rPr>
        <w:t xml:space="preserve"> </w:t>
      </w:r>
      <w:r>
        <w:t xml:space="preserve">with  the </w:t>
      </w:r>
      <w:r>
        <w:rPr>
          <w:spacing w:val="4"/>
        </w:rPr>
        <w:t xml:space="preserve"> </w:t>
      </w:r>
      <w:r>
        <w:rPr>
          <w:w w:val="108"/>
        </w:rPr>
        <w:t>probabili</w:t>
      </w:r>
      <w:r>
        <w:rPr>
          <w:spacing w:val="-4"/>
          <w:w w:val="108"/>
        </w:rPr>
        <w:t>t</w:t>
      </w:r>
      <w:r>
        <w:rPr>
          <w:w w:val="108"/>
        </w:rPr>
        <w:t>y</w:t>
      </w:r>
      <w:r>
        <w:rPr>
          <w:spacing w:val="22"/>
          <w:w w:val="108"/>
        </w:rPr>
        <w:t xml:space="preserve"> </w:t>
      </w:r>
      <w:r>
        <w:t>of</w:t>
      </w:r>
      <w:r>
        <w:rPr>
          <w:spacing w:val="14"/>
        </w:rPr>
        <w:t xml:space="preserve"> </w:t>
      </w:r>
      <w:r>
        <w:t xml:space="preserve">making </w:t>
      </w:r>
      <w:r>
        <w:rPr>
          <w:spacing w:val="8"/>
        </w:rPr>
        <w:t xml:space="preserve"> </w:t>
      </w:r>
      <w:r>
        <w:t>a</w:t>
      </w:r>
      <w:r>
        <w:rPr>
          <w:spacing w:val="32"/>
        </w:rPr>
        <w:t xml:space="preserve"> </w:t>
      </w:r>
      <w:r>
        <w:t xml:space="preserve">correct </w:t>
      </w:r>
      <w:r>
        <w:rPr>
          <w:spacing w:val="11"/>
        </w:rPr>
        <w:t xml:space="preserve"> </w:t>
      </w:r>
      <w:r>
        <w:rPr>
          <w:w w:val="103"/>
        </w:rPr>
        <w:t xml:space="preserve">decision </w:t>
      </w:r>
      <w:r>
        <w:t>with</w:t>
      </w:r>
      <w:r>
        <w:rPr>
          <w:spacing w:val="45"/>
        </w:rPr>
        <w:t xml:space="preserve"> </w:t>
      </w:r>
      <w:r>
        <w:rPr>
          <w:w w:val="108"/>
        </w:rPr>
        <w:t>probabili</w:t>
      </w:r>
      <w:r>
        <w:rPr>
          <w:spacing w:val="-4"/>
          <w:w w:val="108"/>
        </w:rPr>
        <w:t>t</w:t>
      </w:r>
      <w:r>
        <w:rPr>
          <w:w w:val="108"/>
        </w:rPr>
        <w:t>y</w:t>
      </w:r>
      <w:r>
        <w:rPr>
          <w:spacing w:val="17"/>
          <w:w w:val="108"/>
        </w:rPr>
        <w:t xml:space="preserve"> </w:t>
      </w:r>
      <w:r>
        <w:rPr>
          <w:i/>
        </w:rPr>
        <w:t>p</w:t>
      </w:r>
      <w:r>
        <w:rPr>
          <w:i/>
          <w:spacing w:val="5"/>
        </w:rPr>
        <w:t xml:space="preserve"> </w:t>
      </w:r>
      <w:r>
        <w:rPr>
          <w:w w:val="137"/>
        </w:rPr>
        <w:t>=</w:t>
      </w:r>
      <w:r>
        <w:rPr>
          <w:spacing w:val="-13"/>
          <w:w w:val="137"/>
        </w:rPr>
        <w:t xml:space="preserve"> </w:t>
      </w:r>
      <w:r>
        <w:rPr>
          <w:w w:val="99"/>
        </w:rPr>
        <w:t>0</w:t>
      </w:r>
      <w:r>
        <w:rPr>
          <w:i/>
          <w:w w:val="110"/>
        </w:rPr>
        <w:t>.</w:t>
      </w:r>
      <w:r>
        <w:rPr>
          <w:w w:val="99"/>
        </w:rPr>
        <w:t>75</w:t>
      </w:r>
      <w:r>
        <w:rPr>
          <w:w w:val="110"/>
        </w:rPr>
        <w:t>.</w:t>
      </w:r>
    </w:p>
    <w:p w14:paraId="20104947" w14:textId="77777777" w:rsidR="00745B97" w:rsidRDefault="000E33B8">
      <w:pPr>
        <w:spacing w:before="80"/>
        <w:ind w:left="1637"/>
      </w:pPr>
      <w:r>
        <w:rPr>
          <w:w w:val="221"/>
        </w:rPr>
        <w:t>•</w:t>
      </w:r>
      <w:r>
        <w:rPr>
          <w:spacing w:val="-10"/>
          <w:w w:val="221"/>
        </w:rPr>
        <w:t xml:space="preserve"> </w:t>
      </w:r>
      <w:r>
        <w:t>An</w:t>
      </w:r>
      <w:r>
        <w:rPr>
          <w:spacing w:val="31"/>
        </w:rPr>
        <w:t xml:space="preserve"> </w:t>
      </w:r>
      <w:r>
        <w:t>ense</w:t>
      </w:r>
      <w:r>
        <w:rPr>
          <w:spacing w:val="-5"/>
        </w:rPr>
        <w:t>m</w:t>
      </w:r>
      <w:r>
        <w:t>ble</w:t>
      </w:r>
      <w:r>
        <w:rPr>
          <w:spacing w:val="47"/>
        </w:rPr>
        <w:t xml:space="preserve"> </w:t>
      </w:r>
      <w:r>
        <w:t>of</w:t>
      </w:r>
      <w:r>
        <w:rPr>
          <w:spacing w:val="10"/>
        </w:rPr>
        <w:t xml:space="preserve"> </w:t>
      </w:r>
      <w:r>
        <w:t>10</w:t>
      </w:r>
      <w:r>
        <w:rPr>
          <w:spacing w:val="14"/>
        </w:rPr>
        <w:t xml:space="preserve"> </w:t>
      </w:r>
      <w:r>
        <w:rPr>
          <w:spacing w:val="-5"/>
        </w:rPr>
        <w:t>w</w:t>
      </w:r>
      <w:r>
        <w:t>eak</w:t>
      </w:r>
      <w:r>
        <w:rPr>
          <w:spacing w:val="29"/>
        </w:rPr>
        <w:t xml:space="preserve"> </w:t>
      </w:r>
      <w:r>
        <w:t>classiﬁers</w:t>
      </w:r>
      <w:r>
        <w:rPr>
          <w:spacing w:val="33"/>
        </w:rPr>
        <w:t xml:space="preserve"> </w:t>
      </w:r>
      <w:r>
        <w:t>with</w:t>
      </w:r>
      <w:r>
        <w:rPr>
          <w:spacing w:val="45"/>
        </w:rPr>
        <w:t xml:space="preserve"> </w:t>
      </w:r>
      <w:r>
        <w:rPr>
          <w:w w:val="108"/>
        </w:rPr>
        <w:t>probabili</w:t>
      </w:r>
      <w:r>
        <w:rPr>
          <w:spacing w:val="-4"/>
          <w:w w:val="108"/>
        </w:rPr>
        <w:t>t</w:t>
      </w:r>
      <w:r>
        <w:rPr>
          <w:w w:val="108"/>
        </w:rPr>
        <w:t>y</w:t>
      </w:r>
      <w:r>
        <w:rPr>
          <w:spacing w:val="18"/>
          <w:w w:val="108"/>
        </w:rPr>
        <w:t xml:space="preserve"> </w:t>
      </w:r>
      <w:r>
        <w:rPr>
          <w:i/>
        </w:rPr>
        <w:t>p</w:t>
      </w:r>
      <w:r>
        <w:rPr>
          <w:i/>
          <w:spacing w:val="5"/>
        </w:rPr>
        <w:t xml:space="preserve"> </w:t>
      </w:r>
      <w:r>
        <w:rPr>
          <w:w w:val="137"/>
        </w:rPr>
        <w:t>=</w:t>
      </w:r>
      <w:r>
        <w:rPr>
          <w:spacing w:val="-13"/>
          <w:w w:val="137"/>
        </w:rPr>
        <w:t xml:space="preserve"> </w:t>
      </w:r>
      <w:r>
        <w:rPr>
          <w:w w:val="99"/>
        </w:rPr>
        <w:t>0</w:t>
      </w:r>
      <w:r>
        <w:rPr>
          <w:i/>
          <w:w w:val="110"/>
        </w:rPr>
        <w:t>.</w:t>
      </w:r>
      <w:r>
        <w:rPr>
          <w:w w:val="99"/>
        </w:rPr>
        <w:t>6</w:t>
      </w:r>
      <w:r>
        <w:rPr>
          <w:w w:val="110"/>
        </w:rPr>
        <w:t>.</w:t>
      </w:r>
    </w:p>
    <w:p w14:paraId="2BD7E0D7" w14:textId="77777777" w:rsidR="00745B97" w:rsidRDefault="00745B97">
      <w:pPr>
        <w:spacing w:before="8" w:line="200" w:lineRule="exact"/>
      </w:pPr>
    </w:p>
    <w:p w14:paraId="13D96CDA" w14:textId="77777777" w:rsidR="00745B97" w:rsidRDefault="000E33B8">
      <w:pPr>
        <w:spacing w:line="249" w:lineRule="auto"/>
        <w:ind w:left="1892" w:right="936" w:hanging="354"/>
        <w:jc w:val="both"/>
      </w:pPr>
      <w:r>
        <w:t xml:space="preserve">(a) </w:t>
      </w:r>
      <w:r>
        <w:rPr>
          <w:spacing w:val="25"/>
        </w:rPr>
        <w:t xml:space="preserve"> </w:t>
      </w:r>
      <w:r>
        <w:t>(5</w:t>
      </w:r>
      <w:r>
        <w:rPr>
          <w:spacing w:val="39"/>
        </w:rPr>
        <w:t xml:space="preserve"> </w:t>
      </w:r>
      <w:r>
        <w:rPr>
          <w:spacing w:val="6"/>
        </w:rPr>
        <w:t>p</w:t>
      </w:r>
      <w:r>
        <w:t>oi</w:t>
      </w:r>
      <w:r>
        <w:rPr>
          <w:spacing w:val="-5"/>
        </w:rPr>
        <w:t>n</w:t>
      </w:r>
      <w:r>
        <w:t xml:space="preserve">ts) </w:t>
      </w:r>
      <w:r>
        <w:rPr>
          <w:spacing w:val="29"/>
        </w:rPr>
        <w:t xml:space="preserve"> </w:t>
      </w:r>
      <w:r>
        <w:t>Sup</w:t>
      </w:r>
      <w:r>
        <w:rPr>
          <w:spacing w:val="6"/>
        </w:rPr>
        <w:t>p</w:t>
      </w:r>
      <w:r>
        <w:t xml:space="preserve">ose </w:t>
      </w:r>
      <w:r>
        <w:rPr>
          <w:spacing w:val="8"/>
        </w:rPr>
        <w:t xml:space="preserve"> </w:t>
      </w:r>
      <w:r>
        <w:rPr>
          <w:w w:val="121"/>
        </w:rPr>
        <w:t>that</w:t>
      </w:r>
      <w:r>
        <w:rPr>
          <w:spacing w:val="19"/>
          <w:w w:val="121"/>
        </w:rPr>
        <w:t xml:space="preserve"> </w:t>
      </w:r>
      <w:r>
        <w:rPr>
          <w:spacing w:val="-5"/>
        </w:rPr>
        <w:t>w</w:t>
      </w:r>
      <w:r>
        <w:t>e</w:t>
      </w:r>
      <w:r>
        <w:rPr>
          <w:spacing w:val="27"/>
        </w:rPr>
        <w:t xml:space="preserve"> </w:t>
      </w:r>
      <w:r>
        <w:t>co</w:t>
      </w:r>
      <w:r>
        <w:rPr>
          <w:spacing w:val="-5"/>
        </w:rPr>
        <w:t>m</w:t>
      </w:r>
      <w:r>
        <w:t xml:space="preserve">bine </w:t>
      </w:r>
      <w:r>
        <w:rPr>
          <w:spacing w:val="7"/>
        </w:rPr>
        <w:t xml:space="preserve"> </w:t>
      </w:r>
      <w:r>
        <w:t xml:space="preserve">the </w:t>
      </w:r>
      <w:r>
        <w:rPr>
          <w:spacing w:val="11"/>
        </w:rPr>
        <w:t xml:space="preserve"> </w:t>
      </w:r>
      <w:r>
        <w:t xml:space="preserve">strong </w:t>
      </w:r>
      <w:r>
        <w:rPr>
          <w:spacing w:val="19"/>
        </w:rPr>
        <w:t xml:space="preserve"> </w:t>
      </w:r>
      <w:r>
        <w:t xml:space="preserve">classiﬁer </w:t>
      </w:r>
      <w:r>
        <w:rPr>
          <w:spacing w:val="2"/>
        </w:rPr>
        <w:t xml:space="preserve"> </w:t>
      </w:r>
      <w:r>
        <w:t>in</w:t>
      </w:r>
      <w:r>
        <w:rPr>
          <w:spacing w:val="39"/>
        </w:rPr>
        <w:t xml:space="preserve"> </w:t>
      </w:r>
      <w:r>
        <w:t xml:space="preserve">an  </w:t>
      </w:r>
      <w:proofErr w:type="spellStart"/>
      <w:r>
        <w:rPr>
          <w:w w:val="103"/>
        </w:rPr>
        <w:t>en</w:t>
      </w:r>
      <w:proofErr w:type="spellEnd"/>
      <w:r>
        <w:rPr>
          <w:w w:val="103"/>
        </w:rPr>
        <w:t xml:space="preserve">- </w:t>
      </w:r>
      <w:proofErr w:type="spellStart"/>
      <w:r>
        <w:t>se</w:t>
      </w:r>
      <w:r>
        <w:rPr>
          <w:spacing w:val="-5"/>
        </w:rPr>
        <w:t>m</w:t>
      </w:r>
      <w:r>
        <w:t>ble</w:t>
      </w:r>
      <w:proofErr w:type="spellEnd"/>
      <w:r>
        <w:t xml:space="preserve"> </w:t>
      </w:r>
      <w:r>
        <w:rPr>
          <w:spacing w:val="6"/>
        </w:rPr>
        <w:t xml:space="preserve"> </w:t>
      </w:r>
      <w:r>
        <w:t xml:space="preserve">with </w:t>
      </w:r>
      <w:r>
        <w:rPr>
          <w:spacing w:val="16"/>
        </w:rPr>
        <w:t xml:space="preserve"> </w:t>
      </w:r>
      <w:r>
        <w:t xml:space="preserve">the </w:t>
      </w:r>
      <w:r>
        <w:rPr>
          <w:spacing w:val="19"/>
        </w:rPr>
        <w:t xml:space="preserve"> </w:t>
      </w:r>
      <w:r>
        <w:t>10</w:t>
      </w:r>
      <w:r>
        <w:rPr>
          <w:spacing w:val="35"/>
        </w:rPr>
        <w:t xml:space="preserve"> </w:t>
      </w:r>
      <w:r>
        <w:rPr>
          <w:spacing w:val="-5"/>
        </w:rPr>
        <w:t>w</w:t>
      </w:r>
      <w:r>
        <w:t xml:space="preserve">eak  classiﬁers.  </w:t>
      </w:r>
      <w:r>
        <w:rPr>
          <w:spacing w:val="36"/>
        </w:rPr>
        <w:t xml:space="preserve"> </w:t>
      </w:r>
      <w:r>
        <w:t xml:space="preserve">What </w:t>
      </w:r>
      <w:r>
        <w:rPr>
          <w:spacing w:val="44"/>
        </w:rPr>
        <w:t xml:space="preserve"> </w:t>
      </w:r>
      <w:r>
        <w:t>is</w:t>
      </w:r>
      <w:r>
        <w:rPr>
          <w:spacing w:val="38"/>
        </w:rPr>
        <w:t xml:space="preserve"> </w:t>
      </w:r>
      <w:r>
        <w:t xml:space="preserve">the </w:t>
      </w:r>
      <w:r>
        <w:rPr>
          <w:spacing w:val="19"/>
        </w:rPr>
        <w:t xml:space="preserve"> </w:t>
      </w:r>
      <w:r>
        <w:rPr>
          <w:w w:val="108"/>
        </w:rPr>
        <w:t>probabili</w:t>
      </w:r>
      <w:r>
        <w:rPr>
          <w:spacing w:val="-4"/>
          <w:w w:val="108"/>
        </w:rPr>
        <w:t>t</w:t>
      </w:r>
      <w:r>
        <w:rPr>
          <w:w w:val="108"/>
        </w:rPr>
        <w:t>y</w:t>
      </w:r>
      <w:r>
        <w:rPr>
          <w:spacing w:val="38"/>
          <w:w w:val="108"/>
        </w:rPr>
        <w:t xml:space="preserve"> </w:t>
      </w:r>
      <w:r>
        <w:t>of</w:t>
      </w:r>
      <w:r>
        <w:rPr>
          <w:spacing w:val="31"/>
        </w:rPr>
        <w:t xml:space="preserve"> </w:t>
      </w:r>
      <w:r>
        <w:rPr>
          <w:w w:val="112"/>
        </w:rPr>
        <w:t xml:space="preserve">a </w:t>
      </w:r>
      <w:r>
        <w:t xml:space="preserve">correct </w:t>
      </w:r>
      <w:r>
        <w:rPr>
          <w:spacing w:val="19"/>
        </w:rPr>
        <w:t xml:space="preserve"> </w:t>
      </w:r>
      <w:r>
        <w:t>decision  in</w:t>
      </w:r>
      <w:r>
        <w:rPr>
          <w:spacing w:val="40"/>
        </w:rPr>
        <w:t xml:space="preserve"> </w:t>
      </w:r>
      <w:r>
        <w:t>a</w:t>
      </w:r>
      <w:r>
        <w:rPr>
          <w:spacing w:val="40"/>
        </w:rPr>
        <w:t xml:space="preserve"> </w:t>
      </w:r>
      <w:r>
        <w:rPr>
          <w:w w:val="109"/>
        </w:rPr>
        <w:t>m</w:t>
      </w:r>
      <w:r>
        <w:rPr>
          <w:spacing w:val="7"/>
          <w:w w:val="109"/>
        </w:rPr>
        <w:t>a</w:t>
      </w:r>
      <w:r>
        <w:rPr>
          <w:w w:val="109"/>
        </w:rPr>
        <w:t>jori</w:t>
      </w:r>
      <w:r>
        <w:rPr>
          <w:spacing w:val="-5"/>
          <w:w w:val="109"/>
        </w:rPr>
        <w:t>t</w:t>
      </w:r>
      <w:r>
        <w:rPr>
          <w:w w:val="109"/>
        </w:rPr>
        <w:t>y</w:t>
      </w:r>
      <w:r>
        <w:rPr>
          <w:spacing w:val="25"/>
          <w:w w:val="109"/>
        </w:rPr>
        <w:t xml:space="preserve"> </w:t>
      </w:r>
      <w:r>
        <w:rPr>
          <w:spacing w:val="-5"/>
        </w:rPr>
        <w:t>v</w:t>
      </w:r>
      <w:r>
        <w:t xml:space="preserve">ote </w:t>
      </w:r>
      <w:r>
        <w:rPr>
          <w:spacing w:val="4"/>
        </w:rPr>
        <w:t xml:space="preserve"> </w:t>
      </w:r>
      <w:r>
        <w:t>if</w:t>
      </w:r>
      <w:r>
        <w:rPr>
          <w:spacing w:val="23"/>
        </w:rPr>
        <w:t xml:space="preserve"> </w:t>
      </w:r>
      <w:r>
        <w:t>ea</w:t>
      </w:r>
      <w:r>
        <w:rPr>
          <w:spacing w:val="-5"/>
        </w:rPr>
        <w:t>c</w:t>
      </w:r>
      <w:r>
        <w:t>h  classiﬁer’s</w:t>
      </w:r>
      <w:r>
        <w:rPr>
          <w:spacing w:val="39"/>
        </w:rPr>
        <w:t xml:space="preserve"> </w:t>
      </w:r>
      <w:r>
        <w:rPr>
          <w:spacing w:val="-5"/>
        </w:rPr>
        <w:t>v</w:t>
      </w:r>
      <w:r>
        <w:t xml:space="preserve">ote </w:t>
      </w:r>
      <w:r>
        <w:rPr>
          <w:spacing w:val="4"/>
        </w:rPr>
        <w:t xml:space="preserve"> </w:t>
      </w:r>
      <w:r>
        <w:t xml:space="preserve">has </w:t>
      </w:r>
      <w:r>
        <w:rPr>
          <w:spacing w:val="1"/>
        </w:rPr>
        <w:t xml:space="preserve"> </w:t>
      </w:r>
      <w:r>
        <w:rPr>
          <w:w w:val="113"/>
        </w:rPr>
        <w:t xml:space="preserve">the </w:t>
      </w:r>
      <w:r>
        <w:t xml:space="preserve">same  </w:t>
      </w:r>
      <w:r>
        <w:rPr>
          <w:spacing w:val="-5"/>
        </w:rPr>
        <w:t>w</w:t>
      </w:r>
      <w:r>
        <w:t>eig</w:t>
      </w:r>
      <w:r>
        <w:rPr>
          <w:spacing w:val="-5"/>
        </w:rPr>
        <w:t>h</w:t>
      </w:r>
      <w:r>
        <w:t xml:space="preserve">t?  </w:t>
      </w:r>
      <w:r>
        <w:rPr>
          <w:spacing w:val="34"/>
        </w:rPr>
        <w:t xml:space="preserve"> </w:t>
      </w:r>
      <w:r>
        <w:t>Is</w:t>
      </w:r>
      <w:r>
        <w:rPr>
          <w:spacing w:val="35"/>
        </w:rPr>
        <w:t xml:space="preserve"> </w:t>
      </w:r>
      <w:r>
        <w:t xml:space="preserve">the </w:t>
      </w:r>
      <w:r>
        <w:rPr>
          <w:spacing w:val="11"/>
        </w:rPr>
        <w:t xml:space="preserve"> </w:t>
      </w:r>
      <w:r>
        <w:t>co</w:t>
      </w:r>
      <w:r>
        <w:rPr>
          <w:spacing w:val="-5"/>
        </w:rPr>
        <w:t>m</w:t>
      </w:r>
      <w:r>
        <w:t xml:space="preserve">bined </w:t>
      </w:r>
      <w:r>
        <w:rPr>
          <w:spacing w:val="17"/>
        </w:rPr>
        <w:t xml:space="preserve"> </w:t>
      </w:r>
      <w:r>
        <w:t xml:space="preserve">prediction </w:t>
      </w:r>
      <w:r>
        <w:rPr>
          <w:spacing w:val="37"/>
        </w:rPr>
        <w:t xml:space="preserve"> </w:t>
      </w:r>
      <w:r>
        <w:rPr>
          <w:spacing w:val="6"/>
          <w:w w:val="113"/>
        </w:rPr>
        <w:t>b</w:t>
      </w:r>
      <w:r>
        <w:rPr>
          <w:w w:val="113"/>
        </w:rPr>
        <w:t>etter</w:t>
      </w:r>
      <w:r>
        <w:rPr>
          <w:spacing w:val="27"/>
          <w:w w:val="113"/>
        </w:rPr>
        <w:t xml:space="preserve"> </w:t>
      </w:r>
      <w:r>
        <w:t xml:space="preserve">than </w:t>
      </w:r>
      <w:r>
        <w:rPr>
          <w:spacing w:val="31"/>
        </w:rPr>
        <w:t xml:space="preserve"> </w:t>
      </w:r>
      <w:r>
        <w:rPr>
          <w:w w:val="121"/>
        </w:rPr>
        <w:t>that</w:t>
      </w:r>
      <w:r>
        <w:rPr>
          <w:spacing w:val="19"/>
          <w:w w:val="121"/>
        </w:rPr>
        <w:t xml:space="preserve"> </w:t>
      </w:r>
      <w:r>
        <w:t>of</w:t>
      </w:r>
      <w:r>
        <w:rPr>
          <w:spacing w:val="23"/>
        </w:rPr>
        <w:t xml:space="preserve"> </w:t>
      </w:r>
      <w:r>
        <w:rPr>
          <w:w w:val="113"/>
        </w:rPr>
        <w:t xml:space="preserve">the </w:t>
      </w:r>
      <w:r>
        <w:t xml:space="preserve">strong </w:t>
      </w:r>
      <w:r>
        <w:rPr>
          <w:spacing w:val="7"/>
        </w:rPr>
        <w:t xml:space="preserve"> </w:t>
      </w:r>
      <w:r>
        <w:t>classiﬁer</w:t>
      </w:r>
      <w:r>
        <w:rPr>
          <w:spacing w:val="38"/>
        </w:rPr>
        <w:t xml:space="preserve"> </w:t>
      </w:r>
      <w:r>
        <w:rPr>
          <w:w w:val="105"/>
        </w:rPr>
        <w:t>alone?</w:t>
      </w:r>
    </w:p>
    <w:p w14:paraId="1731AB62" w14:textId="77777777" w:rsidR="00745B97" w:rsidRDefault="000E33B8">
      <w:pPr>
        <w:spacing w:before="80" w:line="249" w:lineRule="auto"/>
        <w:ind w:left="1892" w:right="936" w:hanging="365"/>
        <w:jc w:val="both"/>
      </w:pPr>
      <w:r>
        <w:t xml:space="preserve">(b) </w:t>
      </w:r>
      <w:r>
        <w:rPr>
          <w:spacing w:val="30"/>
        </w:rPr>
        <w:t xml:space="preserve"> </w:t>
      </w:r>
      <w:r>
        <w:t>(5</w:t>
      </w:r>
      <w:r>
        <w:rPr>
          <w:spacing w:val="17"/>
        </w:rPr>
        <w:t xml:space="preserve"> </w:t>
      </w:r>
      <w:r>
        <w:rPr>
          <w:spacing w:val="6"/>
        </w:rPr>
        <w:t>p</w:t>
      </w:r>
      <w:r>
        <w:t>oi</w:t>
      </w:r>
      <w:r>
        <w:rPr>
          <w:spacing w:val="-5"/>
        </w:rPr>
        <w:t>n</w:t>
      </w:r>
      <w:r>
        <w:t xml:space="preserve">ts) </w:t>
      </w:r>
      <w:r>
        <w:rPr>
          <w:spacing w:val="7"/>
        </w:rPr>
        <w:t xml:space="preserve"> </w:t>
      </w:r>
      <w:r>
        <w:t xml:space="preserve">Instead </w:t>
      </w:r>
      <w:r>
        <w:rPr>
          <w:spacing w:val="16"/>
        </w:rPr>
        <w:t xml:space="preserve"> </w:t>
      </w:r>
      <w:r>
        <w:t>of using</w:t>
      </w:r>
      <w:r>
        <w:rPr>
          <w:spacing w:val="24"/>
        </w:rPr>
        <w:t xml:space="preserve"> </w:t>
      </w:r>
      <w:r>
        <w:t>an</w:t>
      </w:r>
      <w:r>
        <w:rPr>
          <w:spacing w:val="28"/>
        </w:rPr>
        <w:t xml:space="preserve"> </w:t>
      </w:r>
      <w:r>
        <w:rPr>
          <w:w w:val="103"/>
        </w:rPr>
        <w:t>equal-</w:t>
      </w:r>
      <w:r>
        <w:rPr>
          <w:spacing w:val="-5"/>
          <w:w w:val="103"/>
        </w:rPr>
        <w:t>w</w:t>
      </w:r>
      <w:r>
        <w:rPr>
          <w:w w:val="102"/>
        </w:rPr>
        <w:t>eig</w:t>
      </w:r>
      <w:r>
        <w:rPr>
          <w:spacing w:val="-5"/>
          <w:w w:val="102"/>
        </w:rPr>
        <w:t>h</w:t>
      </w:r>
      <w:r>
        <w:rPr>
          <w:w w:val="139"/>
        </w:rPr>
        <w:t>t</w:t>
      </w:r>
      <w:r>
        <w:rPr>
          <w:spacing w:val="7"/>
        </w:rPr>
        <w:t xml:space="preserve"> </w:t>
      </w:r>
      <w:r>
        <w:rPr>
          <w:w w:val="109"/>
        </w:rPr>
        <w:t>m</w:t>
      </w:r>
      <w:r>
        <w:rPr>
          <w:spacing w:val="7"/>
          <w:w w:val="109"/>
        </w:rPr>
        <w:t>a</w:t>
      </w:r>
      <w:r>
        <w:rPr>
          <w:w w:val="109"/>
        </w:rPr>
        <w:t>jori</w:t>
      </w:r>
      <w:r>
        <w:rPr>
          <w:spacing w:val="-5"/>
          <w:w w:val="109"/>
        </w:rPr>
        <w:t>t</w:t>
      </w:r>
      <w:r>
        <w:rPr>
          <w:w w:val="109"/>
        </w:rPr>
        <w:t>y</w:t>
      </w:r>
      <w:r>
        <w:rPr>
          <w:spacing w:val="3"/>
          <w:w w:val="109"/>
        </w:rPr>
        <w:t xml:space="preserve"> </w:t>
      </w:r>
      <w:r>
        <w:rPr>
          <w:spacing w:val="-5"/>
        </w:rPr>
        <w:t>v</w:t>
      </w:r>
      <w:r>
        <w:t>ote,</w:t>
      </w:r>
      <w:r>
        <w:rPr>
          <w:spacing w:val="40"/>
        </w:rPr>
        <w:t xml:space="preserve"> </w:t>
      </w:r>
      <w:r>
        <w:rPr>
          <w:spacing w:val="-5"/>
        </w:rPr>
        <w:t>w</w:t>
      </w:r>
      <w:r>
        <w:t>e</w:t>
      </w:r>
      <w:r>
        <w:rPr>
          <w:spacing w:val="5"/>
        </w:rPr>
        <w:t xml:space="preserve"> </w:t>
      </w:r>
      <w:r>
        <w:t>can</w:t>
      </w:r>
      <w:r>
        <w:rPr>
          <w:spacing w:val="26"/>
        </w:rPr>
        <w:t xml:space="preserve"> </w:t>
      </w:r>
      <w:r>
        <w:rPr>
          <w:w w:val="104"/>
        </w:rPr>
        <w:t xml:space="preserve">use </w:t>
      </w:r>
      <w:r>
        <w:t>a</w:t>
      </w:r>
      <w:r>
        <w:rPr>
          <w:spacing w:val="38"/>
        </w:rPr>
        <w:t xml:space="preserve"> </w:t>
      </w:r>
      <w:r>
        <w:rPr>
          <w:spacing w:val="-5"/>
        </w:rPr>
        <w:t>w</w:t>
      </w:r>
      <w:r>
        <w:t>eig</w:t>
      </w:r>
      <w:r>
        <w:rPr>
          <w:spacing w:val="-5"/>
        </w:rPr>
        <w:t>h</w:t>
      </w:r>
      <w:r>
        <w:t xml:space="preserve">ted </w:t>
      </w:r>
      <w:r>
        <w:rPr>
          <w:spacing w:val="15"/>
        </w:rPr>
        <w:t xml:space="preserve"> </w:t>
      </w:r>
      <w:r>
        <w:rPr>
          <w:w w:val="109"/>
        </w:rPr>
        <w:t>m</w:t>
      </w:r>
      <w:r>
        <w:rPr>
          <w:spacing w:val="7"/>
          <w:w w:val="109"/>
        </w:rPr>
        <w:t>a</w:t>
      </w:r>
      <w:r>
        <w:rPr>
          <w:w w:val="109"/>
        </w:rPr>
        <w:t>jori</w:t>
      </w:r>
      <w:r>
        <w:rPr>
          <w:spacing w:val="-5"/>
          <w:w w:val="109"/>
        </w:rPr>
        <w:t>t</w:t>
      </w:r>
      <w:r>
        <w:rPr>
          <w:w w:val="109"/>
        </w:rPr>
        <w:t>y</w:t>
      </w:r>
      <w:r>
        <w:rPr>
          <w:spacing w:val="23"/>
          <w:w w:val="109"/>
        </w:rPr>
        <w:t xml:space="preserve"> </w:t>
      </w:r>
      <w:r>
        <w:rPr>
          <w:spacing w:val="-5"/>
        </w:rPr>
        <w:t>v</w:t>
      </w:r>
      <w:r>
        <w:t xml:space="preserve">ote </w:t>
      </w:r>
      <w:r>
        <w:rPr>
          <w:spacing w:val="2"/>
        </w:rPr>
        <w:t xml:space="preserve"> </w:t>
      </w:r>
      <w:r>
        <w:t>in</w:t>
      </w:r>
      <w:r>
        <w:rPr>
          <w:spacing w:val="37"/>
        </w:rPr>
        <w:t xml:space="preserve"> </w:t>
      </w:r>
      <w:r>
        <w:t>whi</w:t>
      </w:r>
      <w:r>
        <w:rPr>
          <w:spacing w:val="-5"/>
        </w:rPr>
        <w:t>c</w:t>
      </w:r>
      <w:r>
        <w:t>h</w:t>
      </w:r>
      <w:r>
        <w:rPr>
          <w:spacing w:val="45"/>
        </w:rPr>
        <w:t xml:space="preserve"> </w:t>
      </w:r>
      <w:r>
        <w:t xml:space="preserve">the </w:t>
      </w:r>
      <w:r>
        <w:rPr>
          <w:spacing w:val="9"/>
        </w:rPr>
        <w:t xml:space="preserve"> </w:t>
      </w:r>
      <w:r>
        <w:t xml:space="preserve">strong </w:t>
      </w:r>
      <w:r>
        <w:rPr>
          <w:spacing w:val="18"/>
        </w:rPr>
        <w:t xml:space="preserve"> </w:t>
      </w:r>
      <w:r>
        <w:t>classiﬁer  has</w:t>
      </w:r>
      <w:r>
        <w:rPr>
          <w:spacing w:val="49"/>
        </w:rPr>
        <w:t xml:space="preserve"> </w:t>
      </w:r>
      <w:r>
        <w:t>a</w:t>
      </w:r>
      <w:r>
        <w:rPr>
          <w:spacing w:val="38"/>
        </w:rPr>
        <w:t xml:space="preserve"> </w:t>
      </w:r>
      <w:r>
        <w:rPr>
          <w:w w:val="107"/>
        </w:rPr>
        <w:t xml:space="preserve">larger </w:t>
      </w:r>
      <w:r>
        <w:rPr>
          <w:spacing w:val="-5"/>
        </w:rPr>
        <w:t>w</w:t>
      </w:r>
      <w:r>
        <w:t>eig</w:t>
      </w:r>
      <w:r>
        <w:rPr>
          <w:spacing w:val="-5"/>
        </w:rPr>
        <w:t>h</w:t>
      </w:r>
      <w:r>
        <w:t xml:space="preserve">t.  </w:t>
      </w:r>
      <w:r>
        <w:rPr>
          <w:spacing w:val="6"/>
        </w:rPr>
        <w:t xml:space="preserve"> </w:t>
      </w:r>
      <w:r>
        <w:rPr>
          <w:w w:val="105"/>
        </w:rPr>
        <w:t>Impleme</w:t>
      </w:r>
      <w:r>
        <w:rPr>
          <w:spacing w:val="-5"/>
          <w:w w:val="105"/>
        </w:rPr>
        <w:t>n</w:t>
      </w:r>
      <w:r>
        <w:rPr>
          <w:w w:val="139"/>
        </w:rPr>
        <w:t>t</w:t>
      </w:r>
      <w:r>
        <w:t xml:space="preserve"> </w:t>
      </w:r>
      <w:r>
        <w:rPr>
          <w:spacing w:val="-22"/>
        </w:rPr>
        <w:t xml:space="preserve"> </w:t>
      </w:r>
      <w:r>
        <w:t>a</w:t>
      </w:r>
      <w:r>
        <w:rPr>
          <w:spacing w:val="39"/>
        </w:rPr>
        <w:t xml:space="preserve"> </w:t>
      </w:r>
      <w:r>
        <w:t xml:space="preserve">function </w:t>
      </w:r>
      <w:r>
        <w:rPr>
          <w:spacing w:val="26"/>
        </w:rPr>
        <w:t xml:space="preserve"> </w:t>
      </w:r>
      <w:r>
        <w:rPr>
          <w:w w:val="121"/>
        </w:rPr>
        <w:t>that</w:t>
      </w:r>
      <w:r>
        <w:rPr>
          <w:spacing w:val="18"/>
          <w:w w:val="121"/>
        </w:rPr>
        <w:t xml:space="preserve"> </w:t>
      </w:r>
      <w:r>
        <w:t xml:space="preserve">computes, </w:t>
      </w:r>
      <w:r>
        <w:rPr>
          <w:spacing w:val="39"/>
        </w:rPr>
        <w:t xml:space="preserve"> </w:t>
      </w:r>
      <w:r>
        <w:t>for</w:t>
      </w:r>
      <w:r>
        <w:rPr>
          <w:spacing w:val="33"/>
        </w:rPr>
        <w:t xml:space="preserve"> </w:t>
      </w:r>
      <w:r>
        <w:t>a</w:t>
      </w:r>
      <w:r>
        <w:rPr>
          <w:spacing w:val="39"/>
        </w:rPr>
        <w:t xml:space="preserve"> </w:t>
      </w:r>
      <w:r>
        <w:t>gi</w:t>
      </w:r>
      <w:r>
        <w:rPr>
          <w:spacing w:val="-5"/>
        </w:rPr>
        <w:t>v</w:t>
      </w:r>
      <w:r>
        <w:t>en</w:t>
      </w:r>
      <w:r>
        <w:rPr>
          <w:spacing w:val="40"/>
        </w:rPr>
        <w:t xml:space="preserve"> </w:t>
      </w:r>
      <w:r>
        <w:rPr>
          <w:spacing w:val="-5"/>
          <w:w w:val="99"/>
        </w:rPr>
        <w:t>w</w:t>
      </w:r>
      <w:r>
        <w:rPr>
          <w:w w:val="102"/>
        </w:rPr>
        <w:t>eig</w:t>
      </w:r>
      <w:r>
        <w:rPr>
          <w:spacing w:val="-5"/>
          <w:w w:val="102"/>
        </w:rPr>
        <w:t>h</w:t>
      </w:r>
      <w:r>
        <w:rPr>
          <w:w w:val="139"/>
        </w:rPr>
        <w:t>t</w:t>
      </w:r>
      <w:r>
        <w:t xml:space="preserve"> </w:t>
      </w:r>
      <w:r>
        <w:rPr>
          <w:spacing w:val="-22"/>
        </w:rPr>
        <w:t xml:space="preserve"> </w:t>
      </w:r>
      <w:r>
        <w:rPr>
          <w:i/>
          <w:w w:val="106"/>
        </w:rPr>
        <w:t xml:space="preserve">w </w:t>
      </w:r>
      <w:r>
        <w:t>for</w:t>
      </w:r>
      <w:r>
        <w:rPr>
          <w:spacing w:val="34"/>
        </w:rPr>
        <w:t xml:space="preserve"> </w:t>
      </w:r>
      <w:r>
        <w:t xml:space="preserve">the </w:t>
      </w:r>
      <w:r>
        <w:rPr>
          <w:spacing w:val="11"/>
        </w:rPr>
        <w:t xml:space="preserve"> </w:t>
      </w:r>
      <w:r>
        <w:t xml:space="preserve">strong </w:t>
      </w:r>
      <w:r>
        <w:rPr>
          <w:spacing w:val="19"/>
        </w:rPr>
        <w:t xml:space="preserve"> </w:t>
      </w:r>
      <w:r>
        <w:t xml:space="preserve">classiﬁer, </w:t>
      </w:r>
      <w:r>
        <w:rPr>
          <w:spacing w:val="6"/>
        </w:rPr>
        <w:t xml:space="preserve"> </w:t>
      </w:r>
      <w:r>
        <w:t xml:space="preserve">the </w:t>
      </w:r>
      <w:r>
        <w:rPr>
          <w:spacing w:val="11"/>
        </w:rPr>
        <w:t xml:space="preserve"> </w:t>
      </w:r>
      <w:r>
        <w:rPr>
          <w:w w:val="114"/>
        </w:rPr>
        <w:t>probabili</w:t>
      </w:r>
      <w:r>
        <w:rPr>
          <w:spacing w:val="-5"/>
          <w:w w:val="114"/>
        </w:rPr>
        <w:t>t</w:t>
      </w:r>
      <w:r>
        <w:rPr>
          <w:w w:val="114"/>
        </w:rPr>
        <w:t>y</w:t>
      </w:r>
      <w:r>
        <w:rPr>
          <w:spacing w:val="-25"/>
          <w:w w:val="114"/>
        </w:rPr>
        <w:t xml:space="preserve"> </w:t>
      </w:r>
      <w:r>
        <w:rPr>
          <w:w w:val="114"/>
        </w:rPr>
        <w:t>that</w:t>
      </w:r>
      <w:r>
        <w:rPr>
          <w:spacing w:val="43"/>
          <w:w w:val="114"/>
        </w:rPr>
        <w:t xml:space="preserve"> </w:t>
      </w:r>
      <w:r>
        <w:t xml:space="preserve">the </w:t>
      </w:r>
      <w:r>
        <w:rPr>
          <w:spacing w:val="11"/>
        </w:rPr>
        <w:t xml:space="preserve"> </w:t>
      </w:r>
      <w:r>
        <w:rPr>
          <w:spacing w:val="-5"/>
        </w:rPr>
        <w:t>w</w:t>
      </w:r>
      <w:r>
        <w:t>eig</w:t>
      </w:r>
      <w:r>
        <w:rPr>
          <w:spacing w:val="-5"/>
        </w:rPr>
        <w:t>h</w:t>
      </w:r>
      <w:r>
        <w:t xml:space="preserve">ted </w:t>
      </w:r>
      <w:r>
        <w:rPr>
          <w:spacing w:val="16"/>
        </w:rPr>
        <w:t xml:space="preserve"> </w:t>
      </w:r>
      <w:r>
        <w:rPr>
          <w:w w:val="108"/>
        </w:rPr>
        <w:t>m</w:t>
      </w:r>
      <w:r>
        <w:rPr>
          <w:spacing w:val="6"/>
          <w:w w:val="108"/>
        </w:rPr>
        <w:t>a</w:t>
      </w:r>
      <w:r>
        <w:rPr>
          <w:w w:val="111"/>
        </w:rPr>
        <w:t>jori</w:t>
      </w:r>
      <w:r>
        <w:rPr>
          <w:spacing w:val="-5"/>
          <w:w w:val="111"/>
        </w:rPr>
        <w:t>t</w:t>
      </w:r>
      <w:r>
        <w:rPr>
          <w:w w:val="105"/>
        </w:rPr>
        <w:t xml:space="preserve">y </w:t>
      </w:r>
      <w:r>
        <w:rPr>
          <w:spacing w:val="-5"/>
        </w:rPr>
        <w:t>v</w:t>
      </w:r>
      <w:r>
        <w:t>ote</w:t>
      </w:r>
      <w:r>
        <w:rPr>
          <w:spacing w:val="42"/>
        </w:rPr>
        <w:t xml:space="preserve"> </w:t>
      </w:r>
      <w:r>
        <w:t xml:space="preserve">results </w:t>
      </w:r>
      <w:r>
        <w:rPr>
          <w:spacing w:val="10"/>
        </w:rPr>
        <w:t xml:space="preserve"> </w:t>
      </w:r>
      <w:r>
        <w:t>in</w:t>
      </w:r>
      <w:r>
        <w:rPr>
          <w:spacing w:val="26"/>
        </w:rPr>
        <w:t xml:space="preserve"> </w:t>
      </w:r>
      <w:r>
        <w:t>the</w:t>
      </w:r>
      <w:r>
        <w:rPr>
          <w:spacing w:val="50"/>
        </w:rPr>
        <w:t xml:space="preserve"> </w:t>
      </w:r>
      <w:r>
        <w:t xml:space="preserve">correct </w:t>
      </w:r>
      <w:r>
        <w:rPr>
          <w:spacing w:val="7"/>
        </w:rPr>
        <w:t xml:space="preserve"> </w:t>
      </w:r>
      <w:r>
        <w:t xml:space="preserve">decision. </w:t>
      </w:r>
      <w:r>
        <w:rPr>
          <w:spacing w:val="13"/>
        </w:rPr>
        <w:t xml:space="preserve"> </w:t>
      </w:r>
      <w:r>
        <w:t>Ma</w:t>
      </w:r>
      <w:r>
        <w:rPr>
          <w:spacing w:val="-5"/>
        </w:rPr>
        <w:t>k</w:t>
      </w:r>
      <w:r>
        <w:t>e</w:t>
      </w:r>
      <w:r>
        <w:rPr>
          <w:spacing w:val="34"/>
        </w:rPr>
        <w:t xml:space="preserve"> </w:t>
      </w:r>
      <w:r>
        <w:t>a</w:t>
      </w:r>
      <w:r>
        <w:rPr>
          <w:spacing w:val="28"/>
        </w:rPr>
        <w:t xml:space="preserve"> </w:t>
      </w:r>
      <w:r>
        <w:t xml:space="preserve">graph </w:t>
      </w:r>
      <w:r>
        <w:rPr>
          <w:spacing w:val="8"/>
        </w:rPr>
        <w:t xml:space="preserve"> </w:t>
      </w:r>
      <w:r>
        <w:t>of</w:t>
      </w:r>
      <w:r>
        <w:rPr>
          <w:spacing w:val="10"/>
        </w:rPr>
        <w:t xml:space="preserve"> </w:t>
      </w:r>
      <w:r>
        <w:t>the</w:t>
      </w:r>
      <w:r>
        <w:rPr>
          <w:spacing w:val="50"/>
        </w:rPr>
        <w:t xml:space="preserve"> </w:t>
      </w:r>
      <w:r>
        <w:rPr>
          <w:w w:val="109"/>
        </w:rPr>
        <w:t>probabili</w:t>
      </w:r>
      <w:r>
        <w:rPr>
          <w:spacing w:val="-4"/>
          <w:w w:val="109"/>
        </w:rPr>
        <w:t>t</w:t>
      </w:r>
      <w:r>
        <w:rPr>
          <w:w w:val="105"/>
        </w:rPr>
        <w:t xml:space="preserve">y </w:t>
      </w:r>
      <w:r>
        <w:t>of</w:t>
      </w:r>
      <w:r>
        <w:rPr>
          <w:spacing w:val="23"/>
        </w:rPr>
        <w:t xml:space="preserve"> </w:t>
      </w:r>
      <w:r>
        <w:t>a</w:t>
      </w:r>
      <w:r>
        <w:rPr>
          <w:spacing w:val="40"/>
        </w:rPr>
        <w:t xml:space="preserve"> </w:t>
      </w:r>
      <w:r>
        <w:t xml:space="preserve">correct </w:t>
      </w:r>
      <w:r>
        <w:rPr>
          <w:spacing w:val="19"/>
        </w:rPr>
        <w:t xml:space="preserve"> </w:t>
      </w:r>
      <w:r>
        <w:t>decision  gi</w:t>
      </w:r>
      <w:r>
        <w:rPr>
          <w:spacing w:val="-5"/>
        </w:rPr>
        <w:t>v</w:t>
      </w:r>
      <w:r>
        <w:t>en</w:t>
      </w:r>
      <w:r>
        <w:rPr>
          <w:spacing w:val="41"/>
        </w:rPr>
        <w:t xml:space="preserve"> </w:t>
      </w:r>
      <w:r>
        <w:rPr>
          <w:w w:val="104"/>
        </w:rPr>
        <w:t>diﬀere</w:t>
      </w:r>
      <w:r>
        <w:rPr>
          <w:spacing w:val="-5"/>
          <w:w w:val="104"/>
        </w:rPr>
        <w:t>n</w:t>
      </w:r>
      <w:r>
        <w:rPr>
          <w:w w:val="139"/>
        </w:rPr>
        <w:t>t</w:t>
      </w:r>
      <w:r>
        <w:rPr>
          <w:spacing w:val="29"/>
          <w:w w:val="139"/>
        </w:rPr>
        <w:t xml:space="preserve"> </w:t>
      </w:r>
      <w:r>
        <w:rPr>
          <w:spacing w:val="-5"/>
        </w:rPr>
        <w:t>w</w:t>
      </w:r>
      <w:r>
        <w:t>eig</w:t>
      </w:r>
      <w:r>
        <w:rPr>
          <w:spacing w:val="-5"/>
        </w:rPr>
        <w:t>h</w:t>
      </w:r>
      <w:r>
        <w:t xml:space="preserve">ts.  </w:t>
      </w:r>
      <w:r>
        <w:rPr>
          <w:spacing w:val="29"/>
        </w:rPr>
        <w:t xml:space="preserve"> </w:t>
      </w:r>
      <w:r>
        <w:t xml:space="preserve">What </w:t>
      </w:r>
      <w:r>
        <w:rPr>
          <w:spacing w:val="36"/>
        </w:rPr>
        <w:t xml:space="preserve"> </w:t>
      </w:r>
      <w:r>
        <w:t>is</w:t>
      </w:r>
      <w:r>
        <w:rPr>
          <w:spacing w:val="30"/>
        </w:rPr>
        <w:t xml:space="preserve"> </w:t>
      </w:r>
      <w:r>
        <w:t xml:space="preserve">the </w:t>
      </w:r>
      <w:r>
        <w:rPr>
          <w:spacing w:val="12"/>
        </w:rPr>
        <w:t xml:space="preserve"> </w:t>
      </w:r>
      <w:r>
        <w:rPr>
          <w:w w:val="108"/>
        </w:rPr>
        <w:t xml:space="preserve">optimal </w:t>
      </w:r>
      <w:r>
        <w:rPr>
          <w:spacing w:val="-5"/>
          <w:w w:val="99"/>
        </w:rPr>
        <w:t>w</w:t>
      </w:r>
      <w:r>
        <w:rPr>
          <w:w w:val="102"/>
        </w:rPr>
        <w:t>eig</w:t>
      </w:r>
      <w:r>
        <w:rPr>
          <w:spacing w:val="-5"/>
          <w:w w:val="102"/>
        </w:rPr>
        <w:t>h</w:t>
      </w:r>
      <w:r>
        <w:rPr>
          <w:w w:val="139"/>
        </w:rPr>
        <w:t>t</w:t>
      </w:r>
      <w:r>
        <w:rPr>
          <w:spacing w:val="16"/>
        </w:rPr>
        <w:t xml:space="preserve"> </w:t>
      </w:r>
      <w:r>
        <w:t>for</w:t>
      </w:r>
      <w:r>
        <w:rPr>
          <w:spacing w:val="22"/>
        </w:rPr>
        <w:t xml:space="preserve"> </w:t>
      </w:r>
      <w:r>
        <w:t>the</w:t>
      </w:r>
      <w:r>
        <w:rPr>
          <w:spacing w:val="49"/>
        </w:rPr>
        <w:t xml:space="preserve"> </w:t>
      </w:r>
      <w:r>
        <w:t xml:space="preserve">strong </w:t>
      </w:r>
      <w:r>
        <w:rPr>
          <w:spacing w:val="7"/>
        </w:rPr>
        <w:t xml:space="preserve"> </w:t>
      </w:r>
      <w:r>
        <w:rPr>
          <w:w w:val="103"/>
        </w:rPr>
        <w:t>classiﬁer?</w:t>
      </w:r>
    </w:p>
    <w:p w14:paraId="67888D51" w14:textId="77777777" w:rsidR="00745B97" w:rsidRDefault="000E33B8">
      <w:pPr>
        <w:spacing w:before="80" w:line="249" w:lineRule="auto"/>
        <w:ind w:left="1892" w:right="936" w:hanging="343"/>
        <w:jc w:val="both"/>
      </w:pPr>
      <w:r>
        <w:t xml:space="preserve">(c) </w:t>
      </w:r>
      <w:r>
        <w:rPr>
          <w:spacing w:val="12"/>
        </w:rPr>
        <w:t xml:space="preserve"> </w:t>
      </w:r>
      <w:r>
        <w:t>(5</w:t>
      </w:r>
      <w:r>
        <w:rPr>
          <w:spacing w:val="28"/>
        </w:rPr>
        <w:t xml:space="preserve"> </w:t>
      </w:r>
      <w:r>
        <w:rPr>
          <w:spacing w:val="6"/>
        </w:rPr>
        <w:t>p</w:t>
      </w:r>
      <w:r>
        <w:t>oi</w:t>
      </w:r>
      <w:r>
        <w:rPr>
          <w:spacing w:val="-5"/>
        </w:rPr>
        <w:t>n</w:t>
      </w:r>
      <w:r>
        <w:t xml:space="preserve">ts) </w:t>
      </w:r>
      <w:r>
        <w:rPr>
          <w:spacing w:val="19"/>
        </w:rPr>
        <w:t xml:space="preserve"> </w:t>
      </w:r>
      <w:r>
        <w:t xml:space="preserve">The  </w:t>
      </w:r>
      <w:r>
        <w:rPr>
          <w:spacing w:val="-5"/>
        </w:rPr>
        <w:t>A</w:t>
      </w:r>
      <w:r>
        <w:t>daB</w:t>
      </w:r>
      <w:r>
        <w:rPr>
          <w:spacing w:val="5"/>
        </w:rPr>
        <w:t>o</w:t>
      </w:r>
      <w:r>
        <w:t xml:space="preserve">ost.M1 </w:t>
      </w:r>
      <w:r>
        <w:rPr>
          <w:spacing w:val="27"/>
        </w:rPr>
        <w:t xml:space="preserve"> </w:t>
      </w:r>
      <w:r>
        <w:rPr>
          <w:w w:val="108"/>
        </w:rPr>
        <w:t>algorithm</w:t>
      </w:r>
      <w:r>
        <w:rPr>
          <w:spacing w:val="15"/>
          <w:w w:val="108"/>
        </w:rPr>
        <w:t xml:space="preserve"> </w:t>
      </w:r>
      <w:r>
        <w:t>pr</w:t>
      </w:r>
      <w:r>
        <w:rPr>
          <w:spacing w:val="-5"/>
        </w:rPr>
        <w:t>o</w:t>
      </w:r>
      <w:r>
        <w:t xml:space="preserve">vides </w:t>
      </w:r>
      <w:r>
        <w:rPr>
          <w:spacing w:val="3"/>
        </w:rPr>
        <w:t xml:space="preserve"> </w:t>
      </w:r>
      <w:r>
        <w:t>a</w:t>
      </w:r>
      <w:r>
        <w:rPr>
          <w:spacing w:val="30"/>
        </w:rPr>
        <w:t xml:space="preserve"> </w:t>
      </w:r>
      <w:r>
        <w:t>for</w:t>
      </w:r>
      <w:r>
        <w:rPr>
          <w:spacing w:val="-5"/>
        </w:rPr>
        <w:t>m</w:t>
      </w:r>
      <w:r>
        <w:t xml:space="preserve">ula </w:t>
      </w:r>
      <w:r>
        <w:rPr>
          <w:spacing w:val="4"/>
        </w:rPr>
        <w:t xml:space="preserve"> </w:t>
      </w:r>
      <w:r>
        <w:t>to</w:t>
      </w:r>
      <w:r>
        <w:rPr>
          <w:spacing w:val="39"/>
        </w:rPr>
        <w:t xml:space="preserve"> </w:t>
      </w:r>
      <w:r>
        <w:rPr>
          <w:w w:val="102"/>
        </w:rPr>
        <w:t xml:space="preserve">com- </w:t>
      </w:r>
      <w:proofErr w:type="spellStart"/>
      <w:r>
        <w:t>pute</w:t>
      </w:r>
      <w:proofErr w:type="spellEnd"/>
      <w:r>
        <w:t xml:space="preserve"> </w:t>
      </w:r>
      <w:r>
        <w:rPr>
          <w:spacing w:val="20"/>
        </w:rPr>
        <w:t xml:space="preserve"> </w:t>
      </w:r>
      <w:r>
        <w:t xml:space="preserve">the </w:t>
      </w:r>
      <w:r>
        <w:rPr>
          <w:spacing w:val="9"/>
        </w:rPr>
        <w:t xml:space="preserve"> </w:t>
      </w:r>
      <w:r>
        <w:t xml:space="preserve">classiﬁer  </w:t>
      </w:r>
      <w:r>
        <w:rPr>
          <w:spacing w:val="-5"/>
        </w:rPr>
        <w:t>w</w:t>
      </w:r>
      <w:r>
        <w:t>eig</w:t>
      </w:r>
      <w:r>
        <w:rPr>
          <w:spacing w:val="-5"/>
        </w:rPr>
        <w:t>h</w:t>
      </w:r>
      <w:r>
        <w:t xml:space="preserve">ts </w:t>
      </w:r>
      <w:r>
        <w:rPr>
          <w:spacing w:val="4"/>
        </w:rPr>
        <w:t xml:space="preserve"> </w:t>
      </w:r>
      <w:r>
        <w:t xml:space="preserve">based </w:t>
      </w:r>
      <w:r>
        <w:rPr>
          <w:spacing w:val="10"/>
        </w:rPr>
        <w:t xml:space="preserve"> </w:t>
      </w:r>
      <w:r>
        <w:t>on</w:t>
      </w:r>
      <w:r>
        <w:rPr>
          <w:spacing w:val="38"/>
        </w:rPr>
        <w:t xml:space="preserve"> </w:t>
      </w:r>
      <w:r>
        <w:t xml:space="preserve">their </w:t>
      </w:r>
      <w:r>
        <w:rPr>
          <w:spacing w:val="19"/>
        </w:rPr>
        <w:t xml:space="preserve"> </w:t>
      </w:r>
      <w:r>
        <w:t xml:space="preserve">error </w:t>
      </w:r>
      <w:r>
        <w:rPr>
          <w:spacing w:val="10"/>
        </w:rPr>
        <w:t xml:space="preserve"> </w:t>
      </w:r>
      <w:r>
        <w:t>on</w:t>
      </w:r>
      <w:r>
        <w:rPr>
          <w:spacing w:val="38"/>
        </w:rPr>
        <w:t xml:space="preserve"> </w:t>
      </w:r>
      <w:r>
        <w:t xml:space="preserve">the </w:t>
      </w:r>
      <w:r>
        <w:rPr>
          <w:spacing w:val="9"/>
        </w:rPr>
        <w:t xml:space="preserve"> </w:t>
      </w:r>
      <w:r>
        <w:rPr>
          <w:w w:val="110"/>
        </w:rPr>
        <w:t>training</w:t>
      </w:r>
      <w:r>
        <w:rPr>
          <w:spacing w:val="24"/>
          <w:w w:val="110"/>
        </w:rPr>
        <w:t xml:space="preserve"> </w:t>
      </w:r>
      <w:r>
        <w:rPr>
          <w:w w:val="110"/>
        </w:rPr>
        <w:t xml:space="preserve">set. </w:t>
      </w:r>
      <w:r>
        <w:t>Use</w:t>
      </w:r>
      <w:r>
        <w:rPr>
          <w:spacing w:val="36"/>
        </w:rPr>
        <w:t xml:space="preserve"> </w:t>
      </w:r>
      <w:r>
        <w:t xml:space="preserve">the </w:t>
      </w:r>
      <w:r>
        <w:rPr>
          <w:spacing w:val="15"/>
        </w:rPr>
        <w:t xml:space="preserve"> </w:t>
      </w:r>
      <w:r>
        <w:t>ex</w:t>
      </w:r>
      <w:r>
        <w:rPr>
          <w:spacing w:val="6"/>
        </w:rPr>
        <w:t>p</w:t>
      </w:r>
      <w:r>
        <w:t xml:space="preserve">ected </w:t>
      </w:r>
      <w:r>
        <w:rPr>
          <w:spacing w:val="27"/>
        </w:rPr>
        <w:t xml:space="preserve"> </w:t>
      </w:r>
      <w:r>
        <w:t xml:space="preserve">errors </w:t>
      </w:r>
      <w:r>
        <w:rPr>
          <w:spacing w:val="17"/>
        </w:rPr>
        <w:t xml:space="preserve"> </w:t>
      </w:r>
      <w:r>
        <w:t>of</w:t>
      </w:r>
      <w:r>
        <w:rPr>
          <w:spacing w:val="27"/>
        </w:rPr>
        <w:t xml:space="preserve"> </w:t>
      </w:r>
      <w:r>
        <w:t xml:space="preserve">the </w:t>
      </w:r>
      <w:r>
        <w:rPr>
          <w:spacing w:val="15"/>
        </w:rPr>
        <w:t xml:space="preserve"> </w:t>
      </w:r>
      <w:r>
        <w:t xml:space="preserve">strong </w:t>
      </w:r>
      <w:r>
        <w:rPr>
          <w:spacing w:val="24"/>
        </w:rPr>
        <w:t xml:space="preserve"> </w:t>
      </w:r>
      <w:r>
        <w:t xml:space="preserve">and </w:t>
      </w:r>
      <w:r>
        <w:rPr>
          <w:spacing w:val="15"/>
        </w:rPr>
        <w:t xml:space="preserve"> </w:t>
      </w:r>
      <w:r>
        <w:rPr>
          <w:spacing w:val="-5"/>
        </w:rPr>
        <w:t>w</w:t>
      </w:r>
      <w:r>
        <w:t>eak</w:t>
      </w:r>
      <w:r>
        <w:rPr>
          <w:spacing w:val="46"/>
        </w:rPr>
        <w:t xml:space="preserve"> </w:t>
      </w:r>
      <w:r>
        <w:t xml:space="preserve">classiﬁers  to </w:t>
      </w:r>
      <w:r>
        <w:rPr>
          <w:spacing w:val="3"/>
        </w:rPr>
        <w:t xml:space="preserve"> </w:t>
      </w:r>
      <w:r>
        <w:rPr>
          <w:w w:val="102"/>
        </w:rPr>
        <w:t xml:space="preserve">com- </w:t>
      </w:r>
      <w:proofErr w:type="spellStart"/>
      <w:r>
        <w:t>pute</w:t>
      </w:r>
      <w:proofErr w:type="spellEnd"/>
      <w:r>
        <w:t xml:space="preserve"> </w:t>
      </w:r>
      <w:r>
        <w:rPr>
          <w:spacing w:val="31"/>
        </w:rPr>
        <w:t xml:space="preserve"> </w:t>
      </w:r>
      <w:r>
        <w:t xml:space="preserve">their </w:t>
      </w:r>
      <w:r>
        <w:rPr>
          <w:spacing w:val="31"/>
        </w:rPr>
        <w:t xml:space="preserve"> </w:t>
      </w:r>
      <w:r>
        <w:t>res</w:t>
      </w:r>
      <w:r>
        <w:rPr>
          <w:spacing w:val="6"/>
        </w:rPr>
        <w:t>p</w:t>
      </w:r>
      <w:r>
        <w:t>ecti</w:t>
      </w:r>
      <w:r>
        <w:rPr>
          <w:spacing w:val="-5"/>
        </w:rPr>
        <w:t>v</w:t>
      </w:r>
      <w:r>
        <w:t xml:space="preserve">e </w:t>
      </w:r>
      <w:r>
        <w:rPr>
          <w:spacing w:val="32"/>
        </w:rPr>
        <w:t xml:space="preserve"> </w:t>
      </w:r>
      <w:r>
        <w:rPr>
          <w:spacing w:val="-5"/>
        </w:rPr>
        <w:t>w</w:t>
      </w:r>
      <w:r>
        <w:t>eig</w:t>
      </w:r>
      <w:r>
        <w:rPr>
          <w:spacing w:val="-5"/>
        </w:rPr>
        <w:t>h</w:t>
      </w:r>
      <w:r>
        <w:t xml:space="preserve">ts.  </w:t>
      </w:r>
      <w:r>
        <w:rPr>
          <w:spacing w:val="42"/>
        </w:rPr>
        <w:t xml:space="preserve"> </w:t>
      </w:r>
      <w:r>
        <w:t xml:space="preserve">Compare </w:t>
      </w:r>
      <w:r>
        <w:rPr>
          <w:spacing w:val="41"/>
        </w:rPr>
        <w:t xml:space="preserve"> </w:t>
      </w:r>
      <w:r>
        <w:t xml:space="preserve">the </w:t>
      </w:r>
      <w:r>
        <w:rPr>
          <w:spacing w:val="22"/>
        </w:rPr>
        <w:t xml:space="preserve"> </w:t>
      </w:r>
      <w:r>
        <w:t>ans</w:t>
      </w:r>
      <w:r>
        <w:rPr>
          <w:spacing w:val="-5"/>
        </w:rPr>
        <w:t>w</w:t>
      </w:r>
      <w:r>
        <w:t xml:space="preserve">er </w:t>
      </w:r>
      <w:r>
        <w:rPr>
          <w:spacing w:val="21"/>
        </w:rPr>
        <w:t xml:space="preserve"> </w:t>
      </w:r>
      <w:r>
        <w:t xml:space="preserve">to </w:t>
      </w:r>
      <w:r>
        <w:rPr>
          <w:spacing w:val="10"/>
        </w:rPr>
        <w:t xml:space="preserve"> </w:t>
      </w:r>
      <w:r>
        <w:t xml:space="preserve">the </w:t>
      </w:r>
      <w:r>
        <w:rPr>
          <w:spacing w:val="22"/>
        </w:rPr>
        <w:t xml:space="preserve"> </w:t>
      </w:r>
      <w:r>
        <w:rPr>
          <w:w w:val="105"/>
        </w:rPr>
        <w:t>ans</w:t>
      </w:r>
      <w:r>
        <w:rPr>
          <w:spacing w:val="-5"/>
          <w:w w:val="105"/>
        </w:rPr>
        <w:t>w</w:t>
      </w:r>
      <w:r>
        <w:rPr>
          <w:w w:val="107"/>
        </w:rPr>
        <w:t xml:space="preserve">er </w:t>
      </w:r>
      <w:r>
        <w:rPr>
          <w:spacing w:val="-5"/>
        </w:rPr>
        <w:t>y</w:t>
      </w:r>
      <w:r>
        <w:t>ou</w:t>
      </w:r>
      <w:r>
        <w:rPr>
          <w:spacing w:val="31"/>
        </w:rPr>
        <w:t xml:space="preserve"> </w:t>
      </w:r>
      <w:r>
        <w:t>found</w:t>
      </w:r>
      <w:r>
        <w:rPr>
          <w:spacing w:val="40"/>
        </w:rPr>
        <w:t xml:space="preserve"> </w:t>
      </w:r>
      <w:r>
        <w:t>in</w:t>
      </w:r>
      <w:r>
        <w:rPr>
          <w:spacing w:val="26"/>
        </w:rPr>
        <w:t xml:space="preserve"> </w:t>
      </w:r>
      <w:r>
        <w:t>the</w:t>
      </w:r>
      <w:r>
        <w:rPr>
          <w:spacing w:val="49"/>
        </w:rPr>
        <w:t xml:space="preserve"> </w:t>
      </w:r>
      <w:r>
        <w:t xml:space="preserve">previous </w:t>
      </w:r>
      <w:r>
        <w:rPr>
          <w:spacing w:val="1"/>
        </w:rPr>
        <w:t xml:space="preserve"> </w:t>
      </w:r>
      <w:r>
        <w:rPr>
          <w:w w:val="107"/>
        </w:rPr>
        <w:t>question.</w:t>
      </w:r>
    </w:p>
    <w:p w14:paraId="7CA23789" w14:textId="77777777" w:rsidR="00745B97" w:rsidRDefault="000E33B8">
      <w:pPr>
        <w:spacing w:before="80" w:line="249" w:lineRule="auto"/>
        <w:ind w:left="1892" w:right="936" w:hanging="365"/>
        <w:jc w:val="both"/>
        <w:sectPr w:rsidR="00745B97">
          <w:pgSz w:w="12240" w:h="15840"/>
          <w:pgMar w:top="1480" w:right="1720" w:bottom="280" w:left="1720" w:header="0" w:footer="1746" w:gutter="0"/>
          <w:cols w:space="720"/>
        </w:sectPr>
      </w:pPr>
      <w:r>
        <w:t xml:space="preserve">(d) </w:t>
      </w:r>
      <w:r>
        <w:rPr>
          <w:spacing w:val="20"/>
        </w:rPr>
        <w:t xml:space="preserve"> </w:t>
      </w:r>
      <w:r>
        <w:t>(5</w:t>
      </w:r>
      <w:r>
        <w:rPr>
          <w:spacing w:val="28"/>
        </w:rPr>
        <w:t xml:space="preserve"> </w:t>
      </w:r>
      <w:r>
        <w:rPr>
          <w:spacing w:val="6"/>
        </w:rPr>
        <w:t>p</w:t>
      </w:r>
      <w:r>
        <w:t>oi</w:t>
      </w:r>
      <w:r>
        <w:rPr>
          <w:spacing w:val="-5"/>
        </w:rPr>
        <w:t>n</w:t>
      </w:r>
      <w:r>
        <w:t xml:space="preserve">ts) </w:t>
      </w:r>
      <w:r>
        <w:rPr>
          <w:spacing w:val="18"/>
        </w:rPr>
        <w:t xml:space="preserve"> </w:t>
      </w:r>
      <w:r>
        <w:t xml:space="preserve">Plot </w:t>
      </w:r>
      <w:r>
        <w:rPr>
          <w:spacing w:val="14"/>
        </w:rPr>
        <w:t xml:space="preserve"> </w:t>
      </w:r>
      <w:r>
        <w:t xml:space="preserve">the  </w:t>
      </w:r>
      <w:r>
        <w:rPr>
          <w:spacing w:val="-5"/>
          <w:w w:val="99"/>
        </w:rPr>
        <w:t>w</w:t>
      </w:r>
      <w:r>
        <w:rPr>
          <w:w w:val="102"/>
        </w:rPr>
        <w:t>eig</w:t>
      </w:r>
      <w:r>
        <w:rPr>
          <w:spacing w:val="-5"/>
          <w:w w:val="102"/>
        </w:rPr>
        <w:t>h</w:t>
      </w:r>
      <w:r>
        <w:rPr>
          <w:w w:val="139"/>
        </w:rPr>
        <w:t>t</w:t>
      </w:r>
      <w:r>
        <w:rPr>
          <w:spacing w:val="18"/>
          <w:w w:val="139"/>
        </w:rPr>
        <w:t xml:space="preserve"> </w:t>
      </w:r>
      <w:r>
        <w:t>gi</w:t>
      </w:r>
      <w:r>
        <w:rPr>
          <w:spacing w:val="-5"/>
        </w:rPr>
        <w:t>v</w:t>
      </w:r>
      <w:r>
        <w:t>en</w:t>
      </w:r>
      <w:r>
        <w:rPr>
          <w:spacing w:val="30"/>
        </w:rPr>
        <w:t xml:space="preserve"> </w:t>
      </w:r>
      <w:r>
        <w:t>to</w:t>
      </w:r>
      <w:r>
        <w:rPr>
          <w:spacing w:val="38"/>
        </w:rPr>
        <w:t xml:space="preserve"> </w:t>
      </w:r>
      <w:r>
        <w:t>a</w:t>
      </w:r>
      <w:r>
        <w:rPr>
          <w:spacing w:val="29"/>
        </w:rPr>
        <w:t xml:space="preserve"> </w:t>
      </w:r>
      <w:r>
        <w:t xml:space="preserve">base-learner </w:t>
      </w:r>
      <w:r>
        <w:rPr>
          <w:spacing w:val="28"/>
        </w:rPr>
        <w:t xml:space="preserve"> </w:t>
      </w:r>
      <w:r>
        <w:t>in</w:t>
      </w:r>
      <w:r>
        <w:rPr>
          <w:spacing w:val="28"/>
        </w:rPr>
        <w:t xml:space="preserve"> </w:t>
      </w:r>
      <w:r>
        <w:t xml:space="preserve">the  </w:t>
      </w:r>
      <w:r>
        <w:rPr>
          <w:spacing w:val="-5"/>
          <w:w w:val="103"/>
        </w:rPr>
        <w:t>A</w:t>
      </w:r>
      <w:r>
        <w:rPr>
          <w:w w:val="106"/>
        </w:rPr>
        <w:t>daB</w:t>
      </w:r>
      <w:r>
        <w:rPr>
          <w:spacing w:val="6"/>
          <w:w w:val="106"/>
        </w:rPr>
        <w:t>o</w:t>
      </w:r>
      <w:r>
        <w:rPr>
          <w:w w:val="109"/>
        </w:rPr>
        <w:t xml:space="preserve">ost </w:t>
      </w:r>
      <w:r>
        <w:rPr>
          <w:w w:val="108"/>
        </w:rPr>
        <w:t>algorithm</w:t>
      </w:r>
      <w:r>
        <w:rPr>
          <w:spacing w:val="36"/>
          <w:w w:val="108"/>
        </w:rPr>
        <w:t xml:space="preserve"> </w:t>
      </w:r>
      <w:r>
        <w:t>for</w:t>
      </w:r>
      <w:r>
        <w:rPr>
          <w:spacing w:val="45"/>
        </w:rPr>
        <w:t xml:space="preserve"> </w:t>
      </w:r>
      <w:r>
        <w:rPr>
          <w:w w:val="104"/>
        </w:rPr>
        <w:t>diﬀere</w:t>
      </w:r>
      <w:r>
        <w:rPr>
          <w:spacing w:val="-5"/>
          <w:w w:val="104"/>
        </w:rPr>
        <w:t>n</w:t>
      </w:r>
      <w:r>
        <w:rPr>
          <w:w w:val="139"/>
        </w:rPr>
        <w:t>t</w:t>
      </w:r>
      <w:r>
        <w:rPr>
          <w:spacing w:val="40"/>
          <w:w w:val="139"/>
        </w:rPr>
        <w:t xml:space="preserve"> </w:t>
      </w:r>
      <w:r>
        <w:rPr>
          <w:spacing w:val="-11"/>
        </w:rPr>
        <w:t>v</w:t>
      </w:r>
      <w:r>
        <w:t xml:space="preserve">alues </w:t>
      </w:r>
      <w:r>
        <w:rPr>
          <w:spacing w:val="16"/>
        </w:rPr>
        <w:t xml:space="preserve"> </w:t>
      </w:r>
      <w:r>
        <w:t>of</w:t>
      </w:r>
      <w:r>
        <w:rPr>
          <w:spacing w:val="34"/>
        </w:rPr>
        <w:t xml:space="preserve"> </w:t>
      </w:r>
      <w:r>
        <w:t xml:space="preserve">the </w:t>
      </w:r>
      <w:r>
        <w:rPr>
          <w:spacing w:val="22"/>
        </w:rPr>
        <w:t xml:space="preserve"> </w:t>
      </w:r>
      <w:r>
        <w:t xml:space="preserve">error </w:t>
      </w:r>
      <w:r>
        <w:rPr>
          <w:spacing w:val="22"/>
        </w:rPr>
        <w:t xml:space="preserve"> </w:t>
      </w:r>
      <w:r>
        <w:t xml:space="preserve">the </w:t>
      </w:r>
      <w:r>
        <w:rPr>
          <w:spacing w:val="22"/>
        </w:rPr>
        <w:t xml:space="preserve"> </w:t>
      </w:r>
      <w:r>
        <w:t xml:space="preserve">base-learner   </w:t>
      </w:r>
      <w:r>
        <w:rPr>
          <w:w w:val="107"/>
        </w:rPr>
        <w:t>ma</w:t>
      </w:r>
      <w:r>
        <w:rPr>
          <w:spacing w:val="-5"/>
          <w:w w:val="107"/>
        </w:rPr>
        <w:t>k</w:t>
      </w:r>
      <w:r>
        <w:rPr>
          <w:w w:val="102"/>
        </w:rPr>
        <w:t xml:space="preserve">es. </w:t>
      </w:r>
      <w:r>
        <w:t xml:space="preserve">Explain </w:t>
      </w:r>
      <w:r>
        <w:rPr>
          <w:spacing w:val="29"/>
        </w:rPr>
        <w:t xml:space="preserve"> </w:t>
      </w:r>
      <w:r>
        <w:t xml:space="preserve">what </w:t>
      </w:r>
      <w:r>
        <w:rPr>
          <w:spacing w:val="22"/>
        </w:rPr>
        <w:t xml:space="preserve"> </w:t>
      </w:r>
      <w:r>
        <w:rPr>
          <w:spacing w:val="-5"/>
        </w:rPr>
        <w:t>y</w:t>
      </w:r>
      <w:r>
        <w:t>ou</w:t>
      </w:r>
      <w:r>
        <w:rPr>
          <w:spacing w:val="43"/>
        </w:rPr>
        <w:t xml:space="preserve"> </w:t>
      </w:r>
      <w:r>
        <w:t xml:space="preserve">see. </w:t>
      </w:r>
      <w:r>
        <w:rPr>
          <w:spacing w:val="40"/>
        </w:rPr>
        <w:t xml:space="preserve"> </w:t>
      </w:r>
      <w:r>
        <w:t xml:space="preserve">What </w:t>
      </w:r>
      <w:r>
        <w:rPr>
          <w:spacing w:val="35"/>
        </w:rPr>
        <w:t xml:space="preserve"> </w:t>
      </w:r>
      <w:r>
        <w:t>d</w:t>
      </w:r>
      <w:r>
        <w:rPr>
          <w:spacing w:val="6"/>
        </w:rPr>
        <w:t>o</w:t>
      </w:r>
      <w:r>
        <w:t>es</w:t>
      </w:r>
      <w:r>
        <w:rPr>
          <w:spacing w:val="38"/>
        </w:rPr>
        <w:t xml:space="preserve"> </w:t>
      </w:r>
      <w:r>
        <w:t xml:space="preserve">it  mean </w:t>
      </w:r>
      <w:r>
        <w:rPr>
          <w:spacing w:val="9"/>
        </w:rPr>
        <w:t xml:space="preserve"> </w:t>
      </w:r>
      <w:r>
        <w:t>for</w:t>
      </w:r>
      <w:r>
        <w:rPr>
          <w:spacing w:val="34"/>
        </w:rPr>
        <w:t xml:space="preserve"> </w:t>
      </w:r>
      <w:r>
        <w:t xml:space="preserve">these </w:t>
      </w:r>
      <w:r>
        <w:rPr>
          <w:spacing w:val="12"/>
        </w:rPr>
        <w:t xml:space="preserve"> </w:t>
      </w:r>
      <w:r>
        <w:rPr>
          <w:spacing w:val="-5"/>
        </w:rPr>
        <w:t>w</w:t>
      </w:r>
      <w:r>
        <w:t>eig</w:t>
      </w:r>
      <w:r>
        <w:rPr>
          <w:spacing w:val="-5"/>
        </w:rPr>
        <w:t>h</w:t>
      </w:r>
      <w:r>
        <w:t xml:space="preserve">ts </w:t>
      </w:r>
      <w:r>
        <w:rPr>
          <w:spacing w:val="6"/>
        </w:rPr>
        <w:t xml:space="preserve"> </w:t>
      </w:r>
      <w:r>
        <w:t>if</w:t>
      </w:r>
      <w:r>
        <w:rPr>
          <w:spacing w:val="23"/>
        </w:rPr>
        <w:t xml:space="preserve"> </w:t>
      </w:r>
      <w:r>
        <w:rPr>
          <w:spacing w:val="-5"/>
        </w:rPr>
        <w:t>w</w:t>
      </w:r>
      <w:r>
        <w:t xml:space="preserve">e assume </w:t>
      </w:r>
      <w:r>
        <w:rPr>
          <w:spacing w:val="12"/>
        </w:rPr>
        <w:t xml:space="preserve"> </w:t>
      </w:r>
      <w:r>
        <w:t xml:space="preserve">the </w:t>
      </w:r>
      <w:r>
        <w:rPr>
          <w:spacing w:val="15"/>
        </w:rPr>
        <w:t xml:space="preserve"> </w:t>
      </w:r>
      <w:r>
        <w:rPr>
          <w:w w:val="106"/>
        </w:rPr>
        <w:t>base-learners</w:t>
      </w:r>
      <w:r>
        <w:rPr>
          <w:spacing w:val="31"/>
          <w:w w:val="106"/>
        </w:rPr>
        <w:t xml:space="preserve"> </w:t>
      </w:r>
      <w:r>
        <w:t xml:space="preserve">are </w:t>
      </w:r>
      <w:r>
        <w:rPr>
          <w:spacing w:val="5"/>
        </w:rPr>
        <w:t xml:space="preserve"> </w:t>
      </w:r>
      <w:r>
        <w:rPr>
          <w:spacing w:val="-5"/>
          <w:w w:val="105"/>
        </w:rPr>
        <w:t>w</w:t>
      </w:r>
      <w:r>
        <w:rPr>
          <w:w w:val="105"/>
        </w:rPr>
        <w:t xml:space="preserve">eak-learners? </w:t>
      </w:r>
      <w:r>
        <w:rPr>
          <w:spacing w:val="37"/>
          <w:w w:val="105"/>
        </w:rPr>
        <w:t xml:space="preserve"> </w:t>
      </w:r>
      <w:r>
        <w:t xml:space="preserve">What </w:t>
      </w:r>
      <w:r>
        <w:rPr>
          <w:spacing w:val="40"/>
        </w:rPr>
        <w:t xml:space="preserve"> </w:t>
      </w:r>
      <w:r>
        <w:t>hap</w:t>
      </w:r>
      <w:r>
        <w:rPr>
          <w:spacing w:val="6"/>
        </w:rPr>
        <w:t>p</w:t>
      </w:r>
      <w:r>
        <w:t xml:space="preserve">ens </w:t>
      </w:r>
      <w:r>
        <w:rPr>
          <w:spacing w:val="36"/>
        </w:rPr>
        <w:t xml:space="preserve"> </w:t>
      </w:r>
      <w:r>
        <w:t xml:space="preserve">to </w:t>
      </w:r>
      <w:r>
        <w:rPr>
          <w:spacing w:val="3"/>
        </w:rPr>
        <w:t xml:space="preserve"> </w:t>
      </w:r>
      <w:r>
        <w:rPr>
          <w:w w:val="113"/>
        </w:rPr>
        <w:t>the</w:t>
      </w:r>
    </w:p>
    <w:p w14:paraId="76397E2C" w14:textId="77777777" w:rsidR="00745B97" w:rsidRDefault="00745B97">
      <w:pPr>
        <w:spacing w:before="7" w:line="180" w:lineRule="exact"/>
        <w:rPr>
          <w:sz w:val="19"/>
          <w:szCs w:val="19"/>
        </w:rPr>
      </w:pPr>
    </w:p>
    <w:p w14:paraId="16AA647C" w14:textId="77777777" w:rsidR="00745B97" w:rsidRDefault="00745B97">
      <w:pPr>
        <w:spacing w:line="200" w:lineRule="exact"/>
      </w:pPr>
    </w:p>
    <w:p w14:paraId="21DD9E53" w14:textId="77777777" w:rsidR="00745B97" w:rsidRDefault="00745B97">
      <w:pPr>
        <w:spacing w:line="200" w:lineRule="exact"/>
      </w:pPr>
    </w:p>
    <w:p w14:paraId="4E0F8F3F" w14:textId="77777777" w:rsidR="00745B97" w:rsidRDefault="00745B97">
      <w:pPr>
        <w:spacing w:line="200" w:lineRule="exact"/>
      </w:pPr>
    </w:p>
    <w:p w14:paraId="45F74D76" w14:textId="77777777" w:rsidR="00745B97" w:rsidRDefault="00745B97">
      <w:pPr>
        <w:spacing w:line="200" w:lineRule="exact"/>
      </w:pPr>
    </w:p>
    <w:p w14:paraId="3B637F16" w14:textId="77777777" w:rsidR="00745B97" w:rsidRDefault="000E33B8">
      <w:pPr>
        <w:spacing w:before="31" w:line="249" w:lineRule="auto"/>
        <w:ind w:left="1892" w:right="936"/>
      </w:pPr>
      <w:r>
        <w:rPr>
          <w:spacing w:val="-5"/>
        </w:rPr>
        <w:t>w</w:t>
      </w:r>
      <w:r>
        <w:t>eig</w:t>
      </w:r>
      <w:r>
        <w:rPr>
          <w:spacing w:val="-5"/>
        </w:rPr>
        <w:t>h</w:t>
      </w:r>
      <w:r>
        <w:t xml:space="preserve">ts </w:t>
      </w:r>
      <w:r>
        <w:rPr>
          <w:spacing w:val="12"/>
        </w:rPr>
        <w:t xml:space="preserve"> </w:t>
      </w:r>
      <w:r>
        <w:t>if</w:t>
      </w:r>
      <w:r>
        <w:rPr>
          <w:spacing w:val="29"/>
        </w:rPr>
        <w:t xml:space="preserve"> </w:t>
      </w:r>
      <w:r>
        <w:t xml:space="preserve">the </w:t>
      </w:r>
      <w:r>
        <w:rPr>
          <w:spacing w:val="17"/>
        </w:rPr>
        <w:t xml:space="preserve"> </w:t>
      </w:r>
      <w:r>
        <w:rPr>
          <w:w w:val="108"/>
        </w:rPr>
        <w:t>probabili</w:t>
      </w:r>
      <w:r>
        <w:rPr>
          <w:spacing w:val="-4"/>
          <w:w w:val="108"/>
        </w:rPr>
        <w:t>t</w:t>
      </w:r>
      <w:r>
        <w:rPr>
          <w:w w:val="108"/>
        </w:rPr>
        <w:t>y</w:t>
      </w:r>
      <w:r>
        <w:rPr>
          <w:spacing w:val="36"/>
          <w:w w:val="108"/>
        </w:rPr>
        <w:t xml:space="preserve"> </w:t>
      </w:r>
      <w:r>
        <w:t>of</w:t>
      </w:r>
      <w:r>
        <w:rPr>
          <w:spacing w:val="28"/>
        </w:rPr>
        <w:t xml:space="preserve"> </w:t>
      </w:r>
      <w:r>
        <w:t xml:space="preserve">error </w:t>
      </w:r>
      <w:r>
        <w:rPr>
          <w:spacing w:val="17"/>
        </w:rPr>
        <w:t xml:space="preserve"> </w:t>
      </w:r>
      <w:r>
        <w:t>of</w:t>
      </w:r>
      <w:r>
        <w:rPr>
          <w:spacing w:val="28"/>
        </w:rPr>
        <w:t xml:space="preserve"> </w:t>
      </w:r>
      <w:r>
        <w:t xml:space="preserve">the </w:t>
      </w:r>
      <w:r>
        <w:rPr>
          <w:spacing w:val="17"/>
        </w:rPr>
        <w:t xml:space="preserve"> </w:t>
      </w:r>
      <w:r>
        <w:t xml:space="preserve">base-learner </w:t>
      </w:r>
      <w:r>
        <w:rPr>
          <w:spacing w:val="45"/>
        </w:rPr>
        <w:t xml:space="preserve"> </w:t>
      </w:r>
      <w:r>
        <w:t>is</w:t>
      </w:r>
      <w:r>
        <w:rPr>
          <w:spacing w:val="35"/>
        </w:rPr>
        <w:t xml:space="preserve"> </w:t>
      </w:r>
      <w:r>
        <w:rPr>
          <w:i/>
        </w:rPr>
        <w:t xml:space="preserve">&gt; </w:t>
      </w:r>
      <w:r>
        <w:rPr>
          <w:i/>
          <w:spacing w:val="6"/>
        </w:rPr>
        <w:t xml:space="preserve"> </w:t>
      </w:r>
      <w:r>
        <w:t>0</w:t>
      </w:r>
      <w:r>
        <w:rPr>
          <w:i/>
        </w:rPr>
        <w:t>.</w:t>
      </w:r>
      <w:r>
        <w:t>5</w:t>
      </w:r>
      <w:r>
        <w:rPr>
          <w:spacing w:val="38"/>
        </w:rPr>
        <w:t xml:space="preserve"> </w:t>
      </w:r>
      <w:r>
        <w:rPr>
          <w:w w:val="111"/>
        </w:rPr>
        <w:t xml:space="preserve">and </w:t>
      </w:r>
      <w:r>
        <w:rPr>
          <w:w w:val="104"/>
        </w:rPr>
        <w:t>w</w:t>
      </w:r>
      <w:r>
        <w:rPr>
          <w:spacing w:val="-5"/>
          <w:w w:val="104"/>
        </w:rPr>
        <w:t>h</w:t>
      </w:r>
      <w:r>
        <w:rPr>
          <w:w w:val="105"/>
        </w:rPr>
        <w:t>y?</w:t>
      </w:r>
    </w:p>
    <w:p w14:paraId="730F32F3" w14:textId="77777777" w:rsidR="00745B97" w:rsidRDefault="00745B97">
      <w:pPr>
        <w:spacing w:before="10" w:line="180" w:lineRule="exact"/>
        <w:rPr>
          <w:sz w:val="19"/>
          <w:szCs w:val="19"/>
        </w:rPr>
      </w:pPr>
    </w:p>
    <w:p w14:paraId="29228AD1" w14:textId="77777777" w:rsidR="00745B97" w:rsidRDefault="000E33B8">
      <w:pPr>
        <w:spacing w:line="249" w:lineRule="auto"/>
        <w:ind w:left="1454" w:right="937" w:hanging="255"/>
        <w:jc w:val="both"/>
      </w:pPr>
      <w:r>
        <w:t xml:space="preserve">4. </w:t>
      </w:r>
      <w:r>
        <w:rPr>
          <w:spacing w:val="2"/>
        </w:rPr>
        <w:t xml:space="preserve"> </w:t>
      </w:r>
      <w:r>
        <w:t>(15</w:t>
      </w:r>
      <w:r>
        <w:rPr>
          <w:spacing w:val="20"/>
        </w:rPr>
        <w:t xml:space="preserve"> </w:t>
      </w:r>
      <w:r>
        <w:rPr>
          <w:spacing w:val="6"/>
        </w:rPr>
        <w:t>p</w:t>
      </w:r>
      <w:r>
        <w:t>oi</w:t>
      </w:r>
      <w:r>
        <w:rPr>
          <w:spacing w:val="-5"/>
        </w:rPr>
        <w:t>n</w:t>
      </w:r>
      <w:r>
        <w:t xml:space="preserve">ts) </w:t>
      </w:r>
      <w:r>
        <w:rPr>
          <w:spacing w:val="11"/>
        </w:rPr>
        <w:t xml:space="preserve"> </w:t>
      </w:r>
      <w:r>
        <w:t>In</w:t>
      </w:r>
      <w:r>
        <w:rPr>
          <w:spacing w:val="26"/>
        </w:rPr>
        <w:t xml:space="preserve"> </w:t>
      </w:r>
      <w:r>
        <w:t>a</w:t>
      </w:r>
      <w:r>
        <w:rPr>
          <w:spacing w:val="22"/>
        </w:rPr>
        <w:t xml:space="preserve"> </w:t>
      </w:r>
      <w:r>
        <w:t>few</w:t>
      </w:r>
      <w:r>
        <w:rPr>
          <w:spacing w:val="3"/>
        </w:rPr>
        <w:t xml:space="preserve"> </w:t>
      </w:r>
      <w:r>
        <w:t>se</w:t>
      </w:r>
      <w:r>
        <w:rPr>
          <w:spacing w:val="-5"/>
        </w:rPr>
        <w:t>n</w:t>
      </w:r>
      <w:r>
        <w:t xml:space="preserve">tences, </w:t>
      </w:r>
      <w:r>
        <w:rPr>
          <w:spacing w:val="6"/>
        </w:rPr>
        <w:t xml:space="preserve"> </w:t>
      </w:r>
      <w:r>
        <w:t>explain</w:t>
      </w:r>
      <w:r>
        <w:rPr>
          <w:spacing w:val="47"/>
        </w:rPr>
        <w:t xml:space="preserve"> </w:t>
      </w:r>
      <w:r>
        <w:t>the</w:t>
      </w:r>
      <w:r>
        <w:rPr>
          <w:spacing w:val="43"/>
        </w:rPr>
        <w:t xml:space="preserve"> </w:t>
      </w:r>
      <w:r>
        <w:t>diﬀerences</w:t>
      </w:r>
      <w:r>
        <w:rPr>
          <w:spacing w:val="39"/>
        </w:rPr>
        <w:t xml:space="preserve"> </w:t>
      </w:r>
      <w:r>
        <w:rPr>
          <w:spacing w:val="6"/>
        </w:rPr>
        <w:t>b</w:t>
      </w:r>
      <w:r>
        <w:t>e</w:t>
      </w:r>
      <w:r>
        <w:rPr>
          <w:spacing w:val="-5"/>
        </w:rPr>
        <w:t>t</w:t>
      </w:r>
      <w:r>
        <w:rPr>
          <w:spacing w:val="-6"/>
        </w:rPr>
        <w:t>w</w:t>
      </w:r>
      <w:r>
        <w:t xml:space="preserve">een  </w:t>
      </w:r>
      <w:r>
        <w:rPr>
          <w:spacing w:val="6"/>
          <w:w w:val="110"/>
        </w:rPr>
        <w:t>b</w:t>
      </w:r>
      <w:r>
        <w:rPr>
          <w:spacing w:val="5"/>
          <w:w w:val="99"/>
        </w:rPr>
        <w:t>o</w:t>
      </w:r>
      <w:r>
        <w:rPr>
          <w:w w:val="112"/>
        </w:rPr>
        <w:t xml:space="preserve">otstrap- </w:t>
      </w:r>
      <w:r>
        <w:t>ping,</w:t>
      </w:r>
      <w:r>
        <w:rPr>
          <w:spacing w:val="41"/>
        </w:rPr>
        <w:t xml:space="preserve"> </w:t>
      </w:r>
      <w:r>
        <w:t xml:space="preserve">random </w:t>
      </w:r>
      <w:r>
        <w:rPr>
          <w:spacing w:val="16"/>
        </w:rPr>
        <w:t xml:space="preserve"> </w:t>
      </w:r>
      <w:r>
        <w:t xml:space="preserve">subspaces, </w:t>
      </w:r>
      <w:r>
        <w:rPr>
          <w:spacing w:val="9"/>
        </w:rPr>
        <w:t xml:space="preserve"> </w:t>
      </w:r>
      <w:r>
        <w:t>and</w:t>
      </w:r>
      <w:r>
        <w:rPr>
          <w:spacing w:val="49"/>
        </w:rPr>
        <w:t xml:space="preserve"> </w:t>
      </w:r>
      <w:r>
        <w:rPr>
          <w:spacing w:val="6"/>
          <w:w w:val="110"/>
        </w:rPr>
        <w:t>b</w:t>
      </w:r>
      <w:r>
        <w:rPr>
          <w:spacing w:val="5"/>
          <w:w w:val="99"/>
        </w:rPr>
        <w:t>o</w:t>
      </w:r>
      <w:r>
        <w:rPr>
          <w:w w:val="106"/>
        </w:rPr>
        <w:t>osting.</w:t>
      </w:r>
    </w:p>
    <w:p w14:paraId="2D343531" w14:textId="77777777" w:rsidR="00745B97" w:rsidRDefault="00745B97">
      <w:pPr>
        <w:spacing w:before="10" w:line="140" w:lineRule="exact"/>
        <w:rPr>
          <w:sz w:val="15"/>
          <w:szCs w:val="15"/>
        </w:rPr>
      </w:pPr>
    </w:p>
    <w:p w14:paraId="46E9544B" w14:textId="77777777" w:rsidR="00745B97" w:rsidRDefault="000E33B8">
      <w:pPr>
        <w:spacing w:line="249" w:lineRule="auto"/>
        <w:ind w:left="1454" w:right="936" w:hanging="255"/>
        <w:jc w:val="both"/>
      </w:pPr>
      <w:r>
        <w:t xml:space="preserve">5.  (20 </w:t>
      </w:r>
      <w:r>
        <w:rPr>
          <w:spacing w:val="2"/>
        </w:rPr>
        <w:t xml:space="preserve"> </w:t>
      </w:r>
      <w:r>
        <w:rPr>
          <w:spacing w:val="6"/>
        </w:rPr>
        <w:t>p</w:t>
      </w:r>
      <w:r>
        <w:t>oi</w:t>
      </w:r>
      <w:r>
        <w:rPr>
          <w:spacing w:val="-5"/>
        </w:rPr>
        <w:t>n</w:t>
      </w:r>
      <w:r>
        <w:t xml:space="preserve">ts) </w:t>
      </w:r>
      <w:r>
        <w:rPr>
          <w:spacing w:val="43"/>
        </w:rPr>
        <w:t xml:space="preserve"> </w:t>
      </w:r>
      <w:r>
        <w:rPr>
          <w:spacing w:val="-16"/>
        </w:rPr>
        <w:t>F</w:t>
      </w:r>
      <w:r>
        <w:t xml:space="preserve">or </w:t>
      </w:r>
      <w:r>
        <w:rPr>
          <w:spacing w:val="21"/>
        </w:rPr>
        <w:t xml:space="preserve"> </w:t>
      </w:r>
      <w:r>
        <w:t xml:space="preserve">this </w:t>
      </w:r>
      <w:r>
        <w:rPr>
          <w:spacing w:val="25"/>
        </w:rPr>
        <w:t xml:space="preserve"> </w:t>
      </w:r>
      <w:r>
        <w:t xml:space="preserve">exercise </w:t>
      </w:r>
      <w:r>
        <w:rPr>
          <w:spacing w:val="8"/>
        </w:rPr>
        <w:t xml:space="preserve"> </w:t>
      </w:r>
      <w:r>
        <w:rPr>
          <w:spacing w:val="-5"/>
        </w:rPr>
        <w:t>y</w:t>
      </w:r>
      <w:r>
        <w:t xml:space="preserve">ou </w:t>
      </w:r>
      <w:r>
        <w:rPr>
          <w:spacing w:val="8"/>
        </w:rPr>
        <w:t xml:space="preserve"> </w:t>
      </w:r>
      <w:r>
        <w:t xml:space="preserve">can </w:t>
      </w:r>
      <w:r>
        <w:rPr>
          <w:spacing w:val="13"/>
        </w:rPr>
        <w:t xml:space="preserve"> </w:t>
      </w:r>
      <w:r>
        <w:rPr>
          <w:spacing w:val="-5"/>
        </w:rPr>
        <w:t>c</w:t>
      </w:r>
      <w:r>
        <w:t>h</w:t>
      </w:r>
      <w:r>
        <w:rPr>
          <w:spacing w:val="5"/>
        </w:rPr>
        <w:t>o</w:t>
      </w:r>
      <w:r>
        <w:t xml:space="preserve">ose </w:t>
      </w:r>
      <w:r>
        <w:rPr>
          <w:spacing w:val="3"/>
        </w:rPr>
        <w:t xml:space="preserve"> </w:t>
      </w:r>
      <w:r>
        <w:t xml:space="preserve">to </w:t>
      </w:r>
      <w:r>
        <w:rPr>
          <w:spacing w:val="14"/>
        </w:rPr>
        <w:t xml:space="preserve"> </w:t>
      </w:r>
      <w:r>
        <w:t xml:space="preserve">use </w:t>
      </w:r>
      <w:r>
        <w:rPr>
          <w:spacing w:val="4"/>
        </w:rPr>
        <w:t xml:space="preserve"> </w:t>
      </w:r>
      <w:r>
        <w:t xml:space="preserve">random </w:t>
      </w:r>
      <w:r>
        <w:rPr>
          <w:spacing w:val="42"/>
        </w:rPr>
        <w:t xml:space="preserve"> </w:t>
      </w:r>
      <w:r>
        <w:t xml:space="preserve">forests </w:t>
      </w:r>
      <w:r>
        <w:rPr>
          <w:spacing w:val="20"/>
        </w:rPr>
        <w:t xml:space="preserve"> </w:t>
      </w:r>
      <w:r>
        <w:rPr>
          <w:w w:val="106"/>
        </w:rPr>
        <w:t xml:space="preserve">or </w:t>
      </w:r>
      <w:r>
        <w:rPr>
          <w:spacing w:val="-5"/>
        </w:rPr>
        <w:t>A</w:t>
      </w:r>
      <w:r>
        <w:t>daB</w:t>
      </w:r>
      <w:r>
        <w:rPr>
          <w:spacing w:val="5"/>
        </w:rPr>
        <w:t>o</w:t>
      </w:r>
      <w:r>
        <w:t xml:space="preserve">ost. </w:t>
      </w:r>
      <w:r>
        <w:rPr>
          <w:spacing w:val="46"/>
        </w:rPr>
        <w:t xml:space="preserve"> </w:t>
      </w:r>
      <w:r>
        <w:t>(If</w:t>
      </w:r>
      <w:r>
        <w:rPr>
          <w:spacing w:val="27"/>
        </w:rPr>
        <w:t xml:space="preserve"> </w:t>
      </w:r>
      <w:r>
        <w:rPr>
          <w:spacing w:val="-5"/>
        </w:rPr>
        <w:t>y</w:t>
      </w:r>
      <w:r>
        <w:t>ou</w:t>
      </w:r>
      <w:r>
        <w:rPr>
          <w:spacing w:val="32"/>
        </w:rPr>
        <w:t xml:space="preserve"> </w:t>
      </w:r>
      <w:r>
        <w:t>are</w:t>
      </w:r>
      <w:r>
        <w:rPr>
          <w:spacing w:val="39"/>
        </w:rPr>
        <w:t xml:space="preserve"> </w:t>
      </w:r>
      <w:r>
        <w:rPr>
          <w:w w:val="109"/>
        </w:rPr>
        <w:t>i</w:t>
      </w:r>
      <w:r>
        <w:rPr>
          <w:spacing w:val="-5"/>
          <w:w w:val="109"/>
        </w:rPr>
        <w:t>n</w:t>
      </w:r>
      <w:r>
        <w:rPr>
          <w:w w:val="109"/>
        </w:rPr>
        <w:t>terested,</w:t>
      </w:r>
      <w:r>
        <w:rPr>
          <w:spacing w:val="16"/>
          <w:w w:val="109"/>
        </w:rPr>
        <w:t xml:space="preserve"> </w:t>
      </w:r>
      <w:r>
        <w:t>feel</w:t>
      </w:r>
      <w:r>
        <w:rPr>
          <w:spacing w:val="9"/>
        </w:rPr>
        <w:t xml:space="preserve"> </w:t>
      </w:r>
      <w:r>
        <w:t>free</w:t>
      </w:r>
      <w:r>
        <w:rPr>
          <w:spacing w:val="20"/>
        </w:rPr>
        <w:t xml:space="preserve"> </w:t>
      </w:r>
      <w:r>
        <w:t>to</w:t>
      </w:r>
      <w:r>
        <w:rPr>
          <w:spacing w:val="37"/>
        </w:rPr>
        <w:t xml:space="preserve"> </w:t>
      </w:r>
      <w:r>
        <w:t xml:space="preserve">compare </w:t>
      </w:r>
      <w:r>
        <w:rPr>
          <w:spacing w:val="9"/>
        </w:rPr>
        <w:t xml:space="preserve"> </w:t>
      </w:r>
      <w:r>
        <w:rPr>
          <w:spacing w:val="6"/>
        </w:rPr>
        <w:t>b</w:t>
      </w:r>
      <w:r>
        <w:t xml:space="preserve">oth </w:t>
      </w:r>
      <w:r>
        <w:rPr>
          <w:spacing w:val="8"/>
        </w:rPr>
        <w:t xml:space="preserve"> </w:t>
      </w:r>
      <w:r>
        <w:t>meth</w:t>
      </w:r>
      <w:r>
        <w:rPr>
          <w:spacing w:val="6"/>
        </w:rPr>
        <w:t>o</w:t>
      </w:r>
      <w:r>
        <w:t xml:space="preserve">ds, </w:t>
      </w:r>
      <w:r>
        <w:rPr>
          <w:spacing w:val="24"/>
        </w:rPr>
        <w:t xml:space="preserve"> </w:t>
      </w:r>
      <w:r>
        <w:rPr>
          <w:w w:val="116"/>
        </w:rPr>
        <w:t xml:space="preserve">but </w:t>
      </w:r>
      <w:r>
        <w:t>this</w:t>
      </w:r>
      <w:r>
        <w:rPr>
          <w:spacing w:val="49"/>
        </w:rPr>
        <w:t xml:space="preserve"> </w:t>
      </w:r>
      <w:r>
        <w:t>is</w:t>
      </w:r>
      <w:r>
        <w:rPr>
          <w:spacing w:val="17"/>
        </w:rPr>
        <w:t xml:space="preserve"> </w:t>
      </w:r>
      <w:r>
        <w:t>not</w:t>
      </w:r>
      <w:r>
        <w:rPr>
          <w:spacing w:val="48"/>
        </w:rPr>
        <w:t xml:space="preserve"> </w:t>
      </w:r>
      <w:r>
        <w:t xml:space="preserve">required </w:t>
      </w:r>
      <w:r>
        <w:rPr>
          <w:spacing w:val="15"/>
        </w:rPr>
        <w:t xml:space="preserve"> </w:t>
      </w:r>
      <w:r>
        <w:t>for</w:t>
      </w:r>
      <w:r>
        <w:rPr>
          <w:spacing w:val="22"/>
        </w:rPr>
        <w:t xml:space="preserve"> </w:t>
      </w:r>
      <w:r>
        <w:t>the</w:t>
      </w:r>
      <w:r>
        <w:rPr>
          <w:spacing w:val="49"/>
        </w:rPr>
        <w:t xml:space="preserve"> </w:t>
      </w:r>
      <w:r>
        <w:rPr>
          <w:w w:val="112"/>
        </w:rPr>
        <w:t>a</w:t>
      </w:r>
      <w:r>
        <w:rPr>
          <w:w w:val="104"/>
        </w:rPr>
        <w:t>ssignme</w:t>
      </w:r>
      <w:r>
        <w:rPr>
          <w:spacing w:val="-5"/>
          <w:w w:val="104"/>
        </w:rPr>
        <w:t>n</w:t>
      </w:r>
      <w:r>
        <w:rPr>
          <w:w w:val="121"/>
        </w:rPr>
        <w:t>t.)</w:t>
      </w:r>
    </w:p>
    <w:p w14:paraId="0053A3A2" w14:textId="1AD49B9E" w:rsidR="00745B97" w:rsidRDefault="000E33B8">
      <w:pPr>
        <w:spacing w:before="80" w:line="249" w:lineRule="auto"/>
        <w:ind w:left="1453" w:right="936"/>
        <w:jc w:val="both"/>
        <w:rPr>
          <w:w w:val="109"/>
        </w:rPr>
      </w:pPr>
      <w:r>
        <w:rPr>
          <w:spacing w:val="-16"/>
        </w:rPr>
        <w:t>F</w:t>
      </w:r>
      <w:r>
        <w:t>or</w:t>
      </w:r>
      <w:r>
        <w:rPr>
          <w:spacing w:val="32"/>
        </w:rPr>
        <w:t xml:space="preserve"> </w:t>
      </w:r>
      <w:r>
        <w:rPr>
          <w:spacing w:val="-5"/>
        </w:rPr>
        <w:t>y</w:t>
      </w:r>
      <w:r>
        <w:t>our</w:t>
      </w:r>
      <w:r>
        <w:rPr>
          <w:spacing w:val="30"/>
        </w:rPr>
        <w:t xml:space="preserve"> </w:t>
      </w:r>
      <w:r>
        <w:t>meth</w:t>
      </w:r>
      <w:r>
        <w:rPr>
          <w:spacing w:val="6"/>
        </w:rPr>
        <w:t>o</w:t>
      </w:r>
      <w:r>
        <w:t xml:space="preserve">d </w:t>
      </w:r>
      <w:r>
        <w:rPr>
          <w:spacing w:val="4"/>
        </w:rPr>
        <w:t xml:space="preserve"> </w:t>
      </w:r>
      <w:r>
        <w:t>of</w:t>
      </w:r>
      <w:r>
        <w:rPr>
          <w:spacing w:val="-3"/>
        </w:rPr>
        <w:t xml:space="preserve"> </w:t>
      </w:r>
      <w:r>
        <w:rPr>
          <w:spacing w:val="-5"/>
        </w:rPr>
        <w:t>c</w:t>
      </w:r>
      <w:r>
        <w:t>hoice,</w:t>
      </w:r>
      <w:r>
        <w:rPr>
          <w:spacing w:val="21"/>
        </w:rPr>
        <w:t xml:space="preserve"> </w:t>
      </w:r>
      <w:r>
        <w:t>ﬁnd</w:t>
      </w:r>
      <w:r>
        <w:rPr>
          <w:spacing w:val="23"/>
        </w:rPr>
        <w:t xml:space="preserve"> </w:t>
      </w:r>
      <w:r>
        <w:t>out</w:t>
      </w:r>
      <w:r>
        <w:rPr>
          <w:spacing w:val="35"/>
        </w:rPr>
        <w:t xml:space="preserve"> </w:t>
      </w:r>
      <w:r>
        <w:t>what</w:t>
      </w:r>
      <w:r>
        <w:rPr>
          <w:spacing w:val="47"/>
        </w:rPr>
        <w:t xml:space="preserve"> </w:t>
      </w:r>
      <w:r>
        <w:t>widely</w:t>
      </w:r>
      <w:r>
        <w:rPr>
          <w:spacing w:val="16"/>
        </w:rPr>
        <w:t xml:space="preserve"> </w:t>
      </w:r>
      <w:r>
        <w:t>used</w:t>
      </w:r>
      <w:r>
        <w:rPr>
          <w:spacing w:val="22"/>
        </w:rPr>
        <w:t xml:space="preserve"> </w:t>
      </w:r>
      <w:r>
        <w:rPr>
          <w:w w:val="109"/>
        </w:rPr>
        <w:t>impleme</w:t>
      </w:r>
      <w:r>
        <w:rPr>
          <w:spacing w:val="-5"/>
          <w:w w:val="109"/>
        </w:rPr>
        <w:t>n</w:t>
      </w:r>
      <w:r>
        <w:rPr>
          <w:w w:val="109"/>
        </w:rPr>
        <w:t>tations</w:t>
      </w:r>
      <w:r>
        <w:rPr>
          <w:spacing w:val="-15"/>
          <w:w w:val="109"/>
        </w:rPr>
        <w:t xml:space="preserve"> </w:t>
      </w:r>
      <w:r>
        <w:rPr>
          <w:w w:val="109"/>
        </w:rPr>
        <w:t xml:space="preserve">are </w:t>
      </w:r>
      <w:r>
        <w:rPr>
          <w:spacing w:val="-5"/>
        </w:rPr>
        <w:t>a</w:t>
      </w:r>
      <w:r>
        <w:rPr>
          <w:spacing w:val="-11"/>
        </w:rPr>
        <w:t>v</w:t>
      </w:r>
      <w:r>
        <w:t xml:space="preserve">ailable </w:t>
      </w:r>
      <w:r>
        <w:rPr>
          <w:spacing w:val="14"/>
        </w:rPr>
        <w:t xml:space="preserve"> </w:t>
      </w:r>
      <w:r>
        <w:t>in</w:t>
      </w:r>
      <w:r>
        <w:rPr>
          <w:spacing w:val="30"/>
        </w:rPr>
        <w:t xml:space="preserve"> </w:t>
      </w:r>
      <w:r>
        <w:rPr>
          <w:spacing w:val="-5"/>
        </w:rPr>
        <w:t>y</w:t>
      </w:r>
      <w:r>
        <w:t>our</w:t>
      </w:r>
      <w:r>
        <w:rPr>
          <w:spacing w:val="47"/>
        </w:rPr>
        <w:t xml:space="preserve"> </w:t>
      </w:r>
      <w:proofErr w:type="spellStart"/>
      <w:r>
        <w:t>f</w:t>
      </w:r>
      <w:r>
        <w:rPr>
          <w:spacing w:val="-5"/>
        </w:rPr>
        <w:t>av</w:t>
      </w:r>
      <w:r>
        <w:t>ourite</w:t>
      </w:r>
      <w:proofErr w:type="spellEnd"/>
      <w:r>
        <w:t xml:space="preserve"> </w:t>
      </w:r>
      <w:r>
        <w:rPr>
          <w:spacing w:val="24"/>
        </w:rPr>
        <w:t xml:space="preserve"> </w:t>
      </w:r>
      <w:r>
        <w:rPr>
          <w:w w:val="106"/>
        </w:rPr>
        <w:t>programming</w:t>
      </w:r>
      <w:r>
        <w:rPr>
          <w:spacing w:val="19"/>
          <w:w w:val="106"/>
        </w:rPr>
        <w:t xml:space="preserve"> </w:t>
      </w:r>
      <w:r>
        <w:t xml:space="preserve">language </w:t>
      </w:r>
      <w:r>
        <w:rPr>
          <w:spacing w:val="8"/>
        </w:rPr>
        <w:t xml:space="preserve"> </w:t>
      </w:r>
      <w:r>
        <w:t xml:space="preserve">and </w:t>
      </w:r>
      <w:r>
        <w:rPr>
          <w:spacing w:val="3"/>
        </w:rPr>
        <w:t xml:space="preserve"> </w:t>
      </w:r>
      <w:r>
        <w:t xml:space="preserve">apply </w:t>
      </w:r>
      <w:r>
        <w:rPr>
          <w:spacing w:val="8"/>
        </w:rPr>
        <w:t xml:space="preserve"> </w:t>
      </w:r>
      <w:r>
        <w:t xml:space="preserve">the </w:t>
      </w:r>
      <w:r>
        <w:rPr>
          <w:spacing w:val="4"/>
        </w:rPr>
        <w:t xml:space="preserve"> </w:t>
      </w:r>
      <w:r>
        <w:rPr>
          <w:w w:val="108"/>
        </w:rPr>
        <w:t>meth</w:t>
      </w:r>
      <w:r>
        <w:rPr>
          <w:spacing w:val="6"/>
          <w:w w:val="108"/>
        </w:rPr>
        <w:t>o</w:t>
      </w:r>
      <w:r>
        <w:rPr>
          <w:w w:val="110"/>
        </w:rPr>
        <w:t xml:space="preserve">d </w:t>
      </w:r>
      <w:r>
        <w:t xml:space="preserve">to </w:t>
      </w:r>
      <w:r>
        <w:rPr>
          <w:spacing w:val="5"/>
        </w:rPr>
        <w:t xml:space="preserve"> </w:t>
      </w:r>
      <w:r>
        <w:t>a</w:t>
      </w:r>
      <w:r>
        <w:rPr>
          <w:spacing w:val="45"/>
        </w:rPr>
        <w:t xml:space="preserve"> </w:t>
      </w:r>
      <w:r>
        <w:t xml:space="preserve">prediction </w:t>
      </w:r>
      <w:r>
        <w:rPr>
          <w:spacing w:val="43"/>
        </w:rPr>
        <w:t xml:space="preserve"> </w:t>
      </w:r>
      <w:r>
        <w:t xml:space="preserve">problem </w:t>
      </w:r>
      <w:r>
        <w:rPr>
          <w:spacing w:val="25"/>
        </w:rPr>
        <w:t xml:space="preserve"> </w:t>
      </w:r>
      <w:r>
        <w:rPr>
          <w:spacing w:val="-5"/>
        </w:rPr>
        <w:t>y</w:t>
      </w:r>
      <w:r>
        <w:t xml:space="preserve">ou  ﬁnd </w:t>
      </w:r>
      <w:r>
        <w:rPr>
          <w:spacing w:val="4"/>
        </w:rPr>
        <w:t xml:space="preserve"> </w:t>
      </w:r>
      <w:r>
        <w:rPr>
          <w:w w:val="108"/>
        </w:rPr>
        <w:t>i</w:t>
      </w:r>
      <w:r>
        <w:rPr>
          <w:spacing w:val="-5"/>
          <w:w w:val="108"/>
        </w:rPr>
        <w:t>n</w:t>
      </w:r>
      <w:r>
        <w:rPr>
          <w:w w:val="108"/>
        </w:rPr>
        <w:t>teresting</w:t>
      </w:r>
      <w:r>
        <w:rPr>
          <w:spacing w:val="35"/>
          <w:w w:val="108"/>
        </w:rPr>
        <w:t xml:space="preserve"> </w:t>
      </w:r>
      <w:r>
        <w:t xml:space="preserve">(see, </w:t>
      </w:r>
      <w:r>
        <w:rPr>
          <w:spacing w:val="6"/>
        </w:rPr>
        <w:t xml:space="preserve"> </w:t>
      </w:r>
      <w:r>
        <w:t>for</w:t>
      </w:r>
      <w:r>
        <w:rPr>
          <w:spacing w:val="40"/>
        </w:rPr>
        <w:t xml:space="preserve"> </w:t>
      </w:r>
      <w:r>
        <w:t xml:space="preserve">instance </w:t>
      </w:r>
      <w:r>
        <w:rPr>
          <w:spacing w:val="37"/>
        </w:rPr>
        <w:t xml:space="preserve"> </w:t>
      </w:r>
      <w:r>
        <w:t xml:space="preserve">the </w:t>
      </w:r>
      <w:r>
        <w:rPr>
          <w:spacing w:val="17"/>
        </w:rPr>
        <w:t xml:space="preserve"> </w:t>
      </w:r>
      <w:hyperlink r:id="rId9">
        <w:r>
          <w:rPr>
            <w:w w:val="106"/>
          </w:rPr>
          <w:t xml:space="preserve">UCI </w:t>
        </w:r>
      </w:hyperlink>
      <w:hyperlink r:id="rId10">
        <w:r>
          <w:t>Ma</w:t>
        </w:r>
        <w:r>
          <w:rPr>
            <w:spacing w:val="-5"/>
          </w:rPr>
          <w:t>c</w:t>
        </w:r>
        <w:r>
          <w:t xml:space="preserve">hine </w:t>
        </w:r>
        <w:r>
          <w:rPr>
            <w:spacing w:val="2"/>
          </w:rPr>
          <w:t xml:space="preserve"> </w:t>
        </w:r>
        <w:r>
          <w:t xml:space="preserve">Learning </w:t>
        </w:r>
        <w:r>
          <w:rPr>
            <w:spacing w:val="11"/>
          </w:rPr>
          <w:t xml:space="preserve"> </w:t>
        </w:r>
        <w:r>
          <w:t>re</w:t>
        </w:r>
        <w:r>
          <w:rPr>
            <w:spacing w:val="6"/>
          </w:rPr>
          <w:t>p</w:t>
        </w:r>
        <w:r>
          <w:t xml:space="preserve">ository </w:t>
        </w:r>
        <w:r>
          <w:rPr>
            <w:spacing w:val="21"/>
          </w:rPr>
          <w:t xml:space="preserve"> </w:t>
        </w:r>
        <w:r>
          <w:t>for</w:t>
        </w:r>
      </w:hyperlink>
      <w:r>
        <w:rPr>
          <w:spacing w:val="22"/>
        </w:rPr>
        <w:t xml:space="preserve"> </w:t>
      </w:r>
      <w:r>
        <w:rPr>
          <w:w w:val="110"/>
        </w:rPr>
        <w:t>i</w:t>
      </w:r>
      <w:r>
        <w:rPr>
          <w:spacing w:val="-5"/>
          <w:w w:val="110"/>
        </w:rPr>
        <w:t>n</w:t>
      </w:r>
      <w:r>
        <w:rPr>
          <w:w w:val="110"/>
        </w:rPr>
        <w:t xml:space="preserve">teresting datasets). </w:t>
      </w:r>
      <w:r>
        <w:rPr>
          <w:spacing w:val="11"/>
          <w:w w:val="110"/>
        </w:rPr>
        <w:t xml:space="preserve"> </w:t>
      </w:r>
      <w:r>
        <w:rPr>
          <w:spacing w:val="-16"/>
        </w:rPr>
        <w:t>W</w:t>
      </w:r>
      <w:r>
        <w:t xml:space="preserve">rite </w:t>
      </w:r>
      <w:r>
        <w:rPr>
          <w:spacing w:val="15"/>
        </w:rPr>
        <w:t xml:space="preserve"> </w:t>
      </w:r>
      <w:r>
        <w:t>a</w:t>
      </w:r>
      <w:r>
        <w:rPr>
          <w:spacing w:val="27"/>
        </w:rPr>
        <w:t xml:space="preserve"> </w:t>
      </w:r>
      <w:r>
        <w:t xml:space="preserve">short </w:t>
      </w:r>
      <w:r>
        <w:rPr>
          <w:spacing w:val="12"/>
        </w:rPr>
        <w:t xml:space="preserve"> </w:t>
      </w:r>
      <w:r>
        <w:rPr>
          <w:w w:val="103"/>
        </w:rPr>
        <w:t xml:space="preserve">de- </w:t>
      </w:r>
      <w:r>
        <w:t xml:space="preserve">scription </w:t>
      </w:r>
      <w:r>
        <w:rPr>
          <w:spacing w:val="24"/>
        </w:rPr>
        <w:t xml:space="preserve"> </w:t>
      </w:r>
      <w:r>
        <w:t xml:space="preserve">(min. </w:t>
      </w:r>
      <w:r>
        <w:rPr>
          <w:spacing w:val="9"/>
        </w:rPr>
        <w:t xml:space="preserve"> </w:t>
      </w:r>
      <w:r>
        <w:t>100</w:t>
      </w:r>
      <w:r>
        <w:rPr>
          <w:spacing w:val="21"/>
        </w:rPr>
        <w:t xml:space="preserve"> </w:t>
      </w:r>
      <w:r>
        <w:rPr>
          <w:spacing w:val="-5"/>
        </w:rPr>
        <w:t>w</w:t>
      </w:r>
      <w:r>
        <w:t xml:space="preserve">ords) </w:t>
      </w:r>
      <w:r>
        <w:rPr>
          <w:spacing w:val="5"/>
        </w:rPr>
        <w:t xml:space="preserve"> </w:t>
      </w:r>
      <w:r>
        <w:t>of</w:t>
      </w:r>
      <w:r>
        <w:rPr>
          <w:spacing w:val="17"/>
        </w:rPr>
        <w:t xml:space="preserve"> </w:t>
      </w:r>
      <w:r>
        <w:rPr>
          <w:spacing w:val="-5"/>
        </w:rPr>
        <w:t>y</w:t>
      </w:r>
      <w:r>
        <w:t xml:space="preserve">our  ﬁndings, </w:t>
      </w:r>
      <w:r>
        <w:rPr>
          <w:spacing w:val="12"/>
        </w:rPr>
        <w:t xml:space="preserve"> </w:t>
      </w:r>
      <w:r>
        <w:t xml:space="preserve">including </w:t>
      </w:r>
      <w:r>
        <w:rPr>
          <w:spacing w:val="12"/>
        </w:rPr>
        <w:t xml:space="preserve"> </w:t>
      </w:r>
      <w:r>
        <w:t xml:space="preserve">what </w:t>
      </w:r>
      <w:r>
        <w:rPr>
          <w:spacing w:val="16"/>
        </w:rPr>
        <w:t xml:space="preserve"> </w:t>
      </w:r>
      <w:r>
        <w:rPr>
          <w:w w:val="112"/>
        </w:rPr>
        <w:t>dataset</w:t>
      </w:r>
      <w:r>
        <w:rPr>
          <w:spacing w:val="24"/>
          <w:w w:val="112"/>
        </w:rPr>
        <w:t xml:space="preserve"> </w:t>
      </w:r>
      <w:r>
        <w:rPr>
          <w:w w:val="112"/>
        </w:rPr>
        <w:t xml:space="preserve">and </w:t>
      </w:r>
      <w:r>
        <w:rPr>
          <w:w w:val="108"/>
        </w:rPr>
        <w:t>impleme</w:t>
      </w:r>
      <w:r>
        <w:rPr>
          <w:spacing w:val="-5"/>
          <w:w w:val="108"/>
        </w:rPr>
        <w:t>n</w:t>
      </w:r>
      <w:r>
        <w:rPr>
          <w:w w:val="108"/>
        </w:rPr>
        <w:t>tation</w:t>
      </w:r>
      <w:r>
        <w:rPr>
          <w:spacing w:val="23"/>
          <w:w w:val="108"/>
        </w:rPr>
        <w:t xml:space="preserve"> </w:t>
      </w:r>
      <w:r>
        <w:rPr>
          <w:spacing w:val="-5"/>
        </w:rPr>
        <w:t>y</w:t>
      </w:r>
      <w:r>
        <w:t>ou</w:t>
      </w:r>
      <w:r>
        <w:rPr>
          <w:spacing w:val="38"/>
        </w:rPr>
        <w:t xml:space="preserve"> </w:t>
      </w:r>
      <w:r>
        <w:t>used,</w:t>
      </w:r>
      <w:r>
        <w:rPr>
          <w:spacing w:val="50"/>
        </w:rPr>
        <w:t xml:space="preserve"> </w:t>
      </w:r>
      <w:r>
        <w:t>h</w:t>
      </w:r>
      <w:r>
        <w:rPr>
          <w:spacing w:val="-5"/>
        </w:rPr>
        <w:t>o</w:t>
      </w:r>
      <w:r>
        <w:t>w</w:t>
      </w:r>
      <w:r>
        <w:rPr>
          <w:spacing w:val="32"/>
        </w:rPr>
        <w:t xml:space="preserve"> </w:t>
      </w:r>
      <w:r>
        <w:rPr>
          <w:spacing w:val="-5"/>
        </w:rPr>
        <w:t>y</w:t>
      </w:r>
      <w:r>
        <w:t>ou</w:t>
      </w:r>
      <w:r>
        <w:rPr>
          <w:spacing w:val="38"/>
        </w:rPr>
        <w:t xml:space="preserve"> </w:t>
      </w:r>
      <w:r>
        <w:t>set</w:t>
      </w:r>
      <w:r>
        <w:rPr>
          <w:spacing w:val="45"/>
        </w:rPr>
        <w:t xml:space="preserve"> </w:t>
      </w:r>
      <w:r>
        <w:t>up</w:t>
      </w:r>
      <w:r>
        <w:rPr>
          <w:spacing w:val="43"/>
        </w:rPr>
        <w:t xml:space="preserve"> </w:t>
      </w:r>
      <w:r>
        <w:rPr>
          <w:spacing w:val="-5"/>
        </w:rPr>
        <w:t>y</w:t>
      </w:r>
      <w:r>
        <w:t>our</w:t>
      </w:r>
      <w:r>
        <w:rPr>
          <w:spacing w:val="49"/>
        </w:rPr>
        <w:t xml:space="preserve"> </w:t>
      </w:r>
      <w:r>
        <w:rPr>
          <w:w w:val="107"/>
        </w:rPr>
        <w:t>ex</w:t>
      </w:r>
      <w:r>
        <w:rPr>
          <w:spacing w:val="6"/>
          <w:w w:val="107"/>
        </w:rPr>
        <w:t>p</w:t>
      </w:r>
      <w:r>
        <w:rPr>
          <w:w w:val="107"/>
        </w:rPr>
        <w:t>erime</w:t>
      </w:r>
      <w:r>
        <w:rPr>
          <w:spacing w:val="-5"/>
          <w:w w:val="107"/>
        </w:rPr>
        <w:t>n</w:t>
      </w:r>
      <w:r>
        <w:rPr>
          <w:w w:val="107"/>
        </w:rPr>
        <w:t>t,</w:t>
      </w:r>
      <w:r>
        <w:rPr>
          <w:spacing w:val="24"/>
          <w:w w:val="107"/>
        </w:rPr>
        <w:t xml:space="preserve"> </w:t>
      </w:r>
      <w:r>
        <w:t xml:space="preserve">what </w:t>
      </w:r>
      <w:r>
        <w:rPr>
          <w:spacing w:val="16"/>
        </w:rPr>
        <w:t xml:space="preserve"> </w:t>
      </w:r>
      <w:r>
        <w:t xml:space="preserve">the </w:t>
      </w:r>
      <w:r>
        <w:rPr>
          <w:spacing w:val="5"/>
        </w:rPr>
        <w:t xml:space="preserve"> </w:t>
      </w:r>
      <w:proofErr w:type="spellStart"/>
      <w:r>
        <w:t>ef</w:t>
      </w:r>
      <w:proofErr w:type="spellEnd"/>
      <w:r>
        <w:t xml:space="preserve">- </w:t>
      </w:r>
      <w:proofErr w:type="spellStart"/>
      <w:r>
        <w:t>fect</w:t>
      </w:r>
      <w:proofErr w:type="spellEnd"/>
      <w:r>
        <w:rPr>
          <w:spacing w:val="23"/>
        </w:rPr>
        <w:t xml:space="preserve"> </w:t>
      </w:r>
      <w:r>
        <w:t>of</w:t>
      </w:r>
      <w:r>
        <w:rPr>
          <w:spacing w:val="1"/>
        </w:rPr>
        <w:t xml:space="preserve"> </w:t>
      </w:r>
      <w:r>
        <w:rPr>
          <w:w w:val="104"/>
        </w:rPr>
        <w:t>diﬀere</w:t>
      </w:r>
      <w:r>
        <w:rPr>
          <w:spacing w:val="-5"/>
          <w:w w:val="104"/>
        </w:rPr>
        <w:t>n</w:t>
      </w:r>
      <w:r>
        <w:rPr>
          <w:w w:val="139"/>
        </w:rPr>
        <w:t>t</w:t>
      </w:r>
      <w:r>
        <w:rPr>
          <w:spacing w:val="7"/>
          <w:w w:val="139"/>
        </w:rPr>
        <w:t xml:space="preserve"> </w:t>
      </w:r>
      <w:r>
        <w:rPr>
          <w:w w:val="110"/>
        </w:rPr>
        <w:t>parameter</w:t>
      </w:r>
      <w:r>
        <w:rPr>
          <w:spacing w:val="3"/>
          <w:w w:val="110"/>
        </w:rPr>
        <w:t xml:space="preserve"> </w:t>
      </w:r>
      <w:r>
        <w:t xml:space="preserve">settings </w:t>
      </w:r>
      <w:r>
        <w:rPr>
          <w:spacing w:val="13"/>
        </w:rPr>
        <w:t xml:space="preserve"> </w:t>
      </w:r>
      <w:r>
        <w:rPr>
          <w:spacing w:val="-5"/>
        </w:rPr>
        <w:t>w</w:t>
      </w:r>
      <w:r>
        <w:t>as,</w:t>
      </w:r>
      <w:r>
        <w:rPr>
          <w:spacing w:val="23"/>
        </w:rPr>
        <w:t xml:space="preserve"> </w:t>
      </w:r>
      <w:r>
        <w:t>what  the</w:t>
      </w:r>
      <w:r>
        <w:rPr>
          <w:spacing w:val="40"/>
        </w:rPr>
        <w:t xml:space="preserve"> </w:t>
      </w:r>
      <w:r>
        <w:rPr>
          <w:spacing w:val="6"/>
        </w:rPr>
        <w:t>p</w:t>
      </w:r>
      <w:r>
        <w:t xml:space="preserve">erformance </w:t>
      </w:r>
      <w:r>
        <w:rPr>
          <w:spacing w:val="14"/>
        </w:rPr>
        <w:t xml:space="preserve"> </w:t>
      </w:r>
      <w:r>
        <w:rPr>
          <w:spacing w:val="-5"/>
        </w:rPr>
        <w:t>w</w:t>
      </w:r>
      <w:r>
        <w:t>as,</w:t>
      </w:r>
      <w:r>
        <w:rPr>
          <w:spacing w:val="23"/>
        </w:rPr>
        <w:t xml:space="preserve"> </w:t>
      </w:r>
      <w:r>
        <w:rPr>
          <w:w w:val="102"/>
        </w:rPr>
        <w:t>whi</w:t>
      </w:r>
      <w:r>
        <w:rPr>
          <w:spacing w:val="-5"/>
          <w:w w:val="102"/>
        </w:rPr>
        <w:t>c</w:t>
      </w:r>
      <w:r>
        <w:rPr>
          <w:w w:val="110"/>
        </w:rPr>
        <w:t xml:space="preserve">h </w:t>
      </w:r>
      <w:r>
        <w:rPr>
          <w:spacing w:val="-11"/>
        </w:rPr>
        <w:t>v</w:t>
      </w:r>
      <w:r>
        <w:t xml:space="preserve">ariables </w:t>
      </w:r>
      <w:r>
        <w:rPr>
          <w:spacing w:val="15"/>
        </w:rPr>
        <w:t xml:space="preserve"> </w:t>
      </w:r>
      <w:r>
        <w:rPr>
          <w:spacing w:val="-5"/>
        </w:rPr>
        <w:t>w</w:t>
      </w:r>
      <w:r>
        <w:t>ere</w:t>
      </w:r>
      <w:r>
        <w:rPr>
          <w:spacing w:val="25"/>
        </w:rPr>
        <w:t xml:space="preserve"> </w:t>
      </w:r>
      <w:r>
        <w:rPr>
          <w:w w:val="112"/>
        </w:rPr>
        <w:t>im</w:t>
      </w:r>
      <w:r>
        <w:rPr>
          <w:spacing w:val="7"/>
          <w:w w:val="112"/>
        </w:rPr>
        <w:t>p</w:t>
      </w:r>
      <w:r>
        <w:rPr>
          <w:w w:val="112"/>
        </w:rPr>
        <w:t>orta</w:t>
      </w:r>
      <w:r>
        <w:rPr>
          <w:spacing w:val="-6"/>
          <w:w w:val="112"/>
        </w:rPr>
        <w:t>n</w:t>
      </w:r>
      <w:r>
        <w:rPr>
          <w:w w:val="112"/>
        </w:rPr>
        <w:t>t</w:t>
      </w:r>
      <w:r>
        <w:rPr>
          <w:spacing w:val="10"/>
          <w:w w:val="112"/>
        </w:rPr>
        <w:t xml:space="preserve"> </w:t>
      </w:r>
      <w:r>
        <w:t>et</w:t>
      </w:r>
      <w:r>
        <w:rPr>
          <w:spacing w:val="39"/>
        </w:rPr>
        <w:t xml:space="preserve"> </w:t>
      </w:r>
      <w:r>
        <w:rPr>
          <w:w w:val="109"/>
        </w:rPr>
        <w:t>cetera.</w:t>
      </w:r>
    </w:p>
    <w:p w14:paraId="6962AF59" w14:textId="09EDD6F5" w:rsidR="005C402F" w:rsidRDefault="005C402F">
      <w:pPr>
        <w:spacing w:before="80" w:line="249" w:lineRule="auto"/>
        <w:ind w:left="1453" w:right="936"/>
        <w:jc w:val="both"/>
        <w:rPr>
          <w:w w:val="109"/>
        </w:rPr>
      </w:pPr>
    </w:p>
    <w:p w14:paraId="045C1E85" w14:textId="5D0B798E" w:rsidR="005C402F" w:rsidRDefault="005C402F">
      <w:pPr>
        <w:spacing w:before="80" w:line="249" w:lineRule="auto"/>
        <w:ind w:left="1453" w:right="936"/>
        <w:jc w:val="both"/>
        <w:rPr>
          <w:w w:val="109"/>
        </w:rPr>
      </w:pPr>
    </w:p>
    <w:p w14:paraId="1C4320FE" w14:textId="2BCF314B" w:rsidR="005C402F" w:rsidRDefault="005C402F">
      <w:pPr>
        <w:spacing w:before="80" w:line="249" w:lineRule="auto"/>
        <w:ind w:left="1453" w:right="936"/>
        <w:jc w:val="both"/>
      </w:pPr>
      <w:r>
        <w:rPr>
          <w:w w:val="109"/>
        </w:rPr>
        <w:t>The cell indicated by starts have equal probabilities and B is selected based on other criteria like mean. It is figured out that the decision that made by Min and Max estimators are always equal. Besides, in this example output of Min and Max are the same as Prod.</w:t>
      </w:r>
    </w:p>
    <w:sectPr w:rsidR="005C402F">
      <w:pgSz w:w="12240" w:h="15840"/>
      <w:pgMar w:top="1480" w:right="1720" w:bottom="280" w:left="1720" w:header="0" w:footer="1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4CC25" w14:textId="77777777" w:rsidR="000E33B8" w:rsidRDefault="000E33B8">
      <w:r>
        <w:separator/>
      </w:r>
    </w:p>
  </w:endnote>
  <w:endnote w:type="continuationSeparator" w:id="0">
    <w:p w14:paraId="5E82F94A" w14:textId="77777777" w:rsidR="000E33B8" w:rsidRDefault="000E3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2C236" w14:textId="77777777" w:rsidR="00745B97" w:rsidRDefault="000E33B8">
    <w:pPr>
      <w:spacing w:line="200" w:lineRule="exact"/>
    </w:pPr>
    <w:r>
      <w:pict w14:anchorId="27D32E5A">
        <v:shapetype id="_x0000_t202" coordsize="21600,21600" o:spt="202" path="m,l,21600r21600,l21600,xe">
          <v:stroke joinstyle="miter"/>
          <v:path gradientshapeok="t" o:connecttype="rect"/>
        </v:shapetype>
        <v:shape id="_x0000_s2049" type="#_x0000_t202" style="position:absolute;margin-left:301.15pt;margin-top:693.7pt;width:9pt;height:11.95pt;z-index:-251658752;mso-position-horizontal-relative:page;mso-position-vertical-relative:page" filled="f" stroked="f">
          <v:textbox inset="0,0,0,0">
            <w:txbxContent>
              <w:p w14:paraId="5A097918" w14:textId="77777777" w:rsidR="00745B97" w:rsidRDefault="000E33B8">
                <w:pPr>
                  <w:spacing w:line="220"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F8678" w14:textId="77777777" w:rsidR="000E33B8" w:rsidRDefault="000E33B8">
      <w:r>
        <w:separator/>
      </w:r>
    </w:p>
  </w:footnote>
  <w:footnote w:type="continuationSeparator" w:id="0">
    <w:p w14:paraId="6ED48656" w14:textId="77777777" w:rsidR="000E33B8" w:rsidRDefault="000E3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C19CB"/>
    <w:multiLevelType w:val="multilevel"/>
    <w:tmpl w:val="5894B64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B97"/>
    <w:rsid w:val="000E33B8"/>
    <w:rsid w:val="005C402F"/>
    <w:rsid w:val="00675DD1"/>
    <w:rsid w:val="00745B97"/>
    <w:rsid w:val="00837613"/>
    <w:rsid w:val="00E00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0848D7"/>
  <w15:docId w15:val="{9B2339AD-A996-4375-B3FC-A3741D02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41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chive.ics.uci.edu/ml/index.php" TargetMode="External"/><Relationship Id="rId4" Type="http://schemas.openxmlformats.org/officeDocument/2006/relationships/settings" Target="settings.xml"/><Relationship Id="rId9" Type="http://schemas.openxmlformats.org/officeDocument/2006/relationships/hyperlink" Target="http://archive.ics.uci.edu/ml/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7C4DE-E1F7-4A7B-BDCB-DD3FAE1D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reza shokrzad</cp:lastModifiedBy>
  <cp:revision>4</cp:revision>
  <dcterms:created xsi:type="dcterms:W3CDTF">2021-04-12T07:07:00Z</dcterms:created>
  <dcterms:modified xsi:type="dcterms:W3CDTF">2021-04-13T10:36:00Z</dcterms:modified>
</cp:coreProperties>
</file>